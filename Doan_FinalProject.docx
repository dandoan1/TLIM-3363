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DEA6" w14:textId="6DA39318" w:rsidR="001C4963" w:rsidRPr="004A734E" w:rsidRDefault="001C4963" w:rsidP="008B0037">
      <w:pPr>
        <w:spacing w:after="0" w:line="240" w:lineRule="auto"/>
        <w:jc w:val="center"/>
        <w:rPr>
          <w:rFonts w:ascii="Times New Roman" w:hAnsi="Times New Roman" w:cs="Times New Roman"/>
          <w:b/>
          <w:bCs/>
          <w:sz w:val="24"/>
          <w:szCs w:val="24"/>
          <w:u w:val="single"/>
        </w:rPr>
      </w:pPr>
      <w:r w:rsidRPr="004A734E">
        <w:rPr>
          <w:rFonts w:ascii="Times New Roman" w:hAnsi="Times New Roman" w:cs="Times New Roman"/>
          <w:b/>
          <w:sz w:val="24"/>
          <w:szCs w:val="24"/>
          <w:u w:val="single"/>
        </w:rPr>
        <w:t xml:space="preserve">Project 1 (of 2) </w:t>
      </w:r>
      <w:r w:rsidR="007358F0" w:rsidRPr="004A734E">
        <w:rPr>
          <w:rFonts w:ascii="Times New Roman" w:hAnsi="Times New Roman" w:cs="Times New Roman"/>
          <w:b/>
          <w:bCs/>
          <w:sz w:val="24"/>
          <w:szCs w:val="24"/>
          <w:u w:val="single"/>
        </w:rPr>
        <w:t>Letter</w:t>
      </w:r>
    </w:p>
    <w:p w14:paraId="33CC3F2F" w14:textId="7175AC20" w:rsidR="001C4963" w:rsidRPr="004A734E" w:rsidRDefault="000435DB" w:rsidP="008B0037">
      <w:pPr>
        <w:spacing w:after="0" w:line="240" w:lineRule="auto"/>
        <w:jc w:val="center"/>
        <w:rPr>
          <w:rFonts w:ascii="Times New Roman" w:hAnsi="Times New Roman" w:cs="Times New Roman"/>
          <w:b/>
          <w:bCs/>
          <w:sz w:val="24"/>
          <w:szCs w:val="24"/>
        </w:rPr>
      </w:pPr>
      <w:r w:rsidRPr="004A734E">
        <w:rPr>
          <w:rFonts w:ascii="Times New Roman" w:hAnsi="Times New Roman" w:cs="Times New Roman"/>
          <w:b/>
          <w:bCs/>
          <w:sz w:val="24"/>
          <w:szCs w:val="24"/>
        </w:rPr>
        <w:t>[</w:t>
      </w:r>
      <w:r w:rsidR="004A734E" w:rsidRPr="004A734E">
        <w:rPr>
          <w:rFonts w:ascii="Times New Roman" w:hAnsi="Times New Roman" w:cs="Times New Roman"/>
          <w:b/>
          <w:bCs/>
          <w:sz w:val="24"/>
          <w:szCs w:val="24"/>
        </w:rPr>
        <w:t>2</w:t>
      </w:r>
      <w:r w:rsidR="0001794D" w:rsidRPr="004A734E">
        <w:rPr>
          <w:rFonts w:ascii="Times New Roman" w:hAnsi="Times New Roman" w:cs="Times New Roman"/>
          <w:b/>
          <w:bCs/>
          <w:sz w:val="24"/>
          <w:szCs w:val="24"/>
        </w:rPr>
        <w:t>5</w:t>
      </w:r>
      <w:r w:rsidR="001C4963" w:rsidRPr="004A734E">
        <w:rPr>
          <w:rFonts w:ascii="Times New Roman" w:hAnsi="Times New Roman" w:cs="Times New Roman"/>
          <w:b/>
          <w:bCs/>
          <w:sz w:val="24"/>
          <w:szCs w:val="24"/>
        </w:rPr>
        <w:t xml:space="preserve"> points]</w:t>
      </w:r>
    </w:p>
    <w:p w14:paraId="697FF9EB" w14:textId="77777777" w:rsidR="008B0037" w:rsidRPr="004A734E" w:rsidRDefault="008B0037" w:rsidP="008B0037">
      <w:pPr>
        <w:spacing w:after="0" w:line="240" w:lineRule="auto"/>
        <w:jc w:val="center"/>
        <w:rPr>
          <w:rFonts w:ascii="Times New Roman" w:hAnsi="Times New Roman" w:cs="Times New Roman"/>
          <w:b/>
          <w:bCs/>
          <w:sz w:val="24"/>
          <w:szCs w:val="24"/>
        </w:rPr>
      </w:pPr>
    </w:p>
    <w:p w14:paraId="3DA0BCAD" w14:textId="77777777" w:rsidR="001C4963" w:rsidRPr="004A734E" w:rsidRDefault="001C4963" w:rsidP="001C4963">
      <w:pPr>
        <w:jc w:val="center"/>
        <w:rPr>
          <w:rFonts w:ascii="Times New Roman" w:hAnsi="Times New Roman" w:cs="Times New Roman"/>
          <w:b/>
          <w:sz w:val="24"/>
          <w:szCs w:val="24"/>
        </w:rPr>
      </w:pPr>
      <w:r w:rsidRPr="004A734E">
        <w:rPr>
          <w:rFonts w:ascii="Times New Roman" w:hAnsi="Times New Roman" w:cs="Times New Roman"/>
          <w:b/>
          <w:sz w:val="24"/>
          <w:szCs w:val="24"/>
        </w:rPr>
        <w:t xml:space="preserve">Letter of Recommendation </w:t>
      </w:r>
    </w:p>
    <w:p w14:paraId="5A730114" w14:textId="6F3679BF" w:rsidR="001C4963" w:rsidRPr="004A734E" w:rsidRDefault="001C4963" w:rsidP="00C77CC7">
      <w:pPr>
        <w:spacing w:after="0" w:line="240" w:lineRule="auto"/>
        <w:rPr>
          <w:rFonts w:ascii="Times New Roman" w:hAnsi="Times New Roman" w:cs="Times New Roman"/>
          <w:sz w:val="24"/>
          <w:szCs w:val="24"/>
        </w:rPr>
      </w:pPr>
      <w:r w:rsidRPr="004A734E">
        <w:rPr>
          <w:rFonts w:ascii="Times New Roman" w:hAnsi="Times New Roman" w:cs="Times New Roman"/>
          <w:sz w:val="24"/>
          <w:szCs w:val="24"/>
        </w:rPr>
        <w:t xml:space="preserve">You manage the </w:t>
      </w:r>
      <w:r w:rsidRPr="00340118">
        <w:rPr>
          <w:rFonts w:ascii="Times New Roman" w:hAnsi="Times New Roman" w:cs="Times New Roman"/>
          <w:bCs/>
          <w:sz w:val="24"/>
          <w:szCs w:val="24"/>
        </w:rPr>
        <w:t>Landmark River Oaks</w:t>
      </w:r>
      <w:r w:rsidR="009436C1" w:rsidRPr="00340118">
        <w:rPr>
          <w:rFonts w:ascii="Times New Roman" w:hAnsi="Times New Roman" w:cs="Times New Roman"/>
          <w:bCs/>
          <w:sz w:val="24"/>
          <w:szCs w:val="24"/>
        </w:rPr>
        <w:t xml:space="preserve"> Theatre</w:t>
      </w:r>
      <w:r w:rsidRPr="004A734E">
        <w:rPr>
          <w:rFonts w:ascii="Times New Roman" w:hAnsi="Times New Roman" w:cs="Times New Roman"/>
          <w:sz w:val="24"/>
          <w:szCs w:val="24"/>
        </w:rPr>
        <w:t xml:space="preserve"> (</w:t>
      </w:r>
      <w:r w:rsidR="009436C1" w:rsidRPr="004A734E">
        <w:rPr>
          <w:rFonts w:ascii="Times New Roman" w:hAnsi="Times New Roman" w:cs="Times New Roman"/>
          <w:sz w:val="24"/>
          <w:szCs w:val="24"/>
        </w:rPr>
        <w:t>20</w:t>
      </w:r>
      <w:r w:rsidR="002B576A">
        <w:rPr>
          <w:rFonts w:ascii="Times New Roman" w:hAnsi="Times New Roman" w:cs="Times New Roman"/>
          <w:sz w:val="24"/>
          <w:szCs w:val="24"/>
        </w:rPr>
        <w:t>09 West Gray, Houston, TX, 77019</w:t>
      </w:r>
      <w:r w:rsidR="00C6037C" w:rsidRPr="004A734E">
        <w:rPr>
          <w:rFonts w:ascii="Times New Roman" w:hAnsi="Times New Roman" w:cs="Times New Roman"/>
          <w:sz w:val="24"/>
          <w:szCs w:val="24"/>
        </w:rPr>
        <w:t xml:space="preserve">). </w:t>
      </w:r>
      <w:r w:rsidRPr="004A734E">
        <w:rPr>
          <w:rFonts w:ascii="Times New Roman" w:hAnsi="Times New Roman" w:cs="Times New Roman"/>
          <w:sz w:val="24"/>
          <w:szCs w:val="24"/>
        </w:rPr>
        <w:t>Your</w:t>
      </w:r>
      <w:r w:rsidR="00C6037C" w:rsidRPr="004A734E">
        <w:rPr>
          <w:rFonts w:ascii="Times New Roman" w:hAnsi="Times New Roman" w:cs="Times New Roman"/>
          <w:sz w:val="24"/>
          <w:szCs w:val="24"/>
        </w:rPr>
        <w:t xml:space="preserve"> film projectionist, </w:t>
      </w:r>
      <w:r w:rsidR="00340118">
        <w:rPr>
          <w:rFonts w:ascii="Times New Roman" w:hAnsi="Times New Roman" w:cs="Times New Roman"/>
          <w:sz w:val="24"/>
          <w:szCs w:val="24"/>
        </w:rPr>
        <w:t>Laura Croft,</w:t>
      </w:r>
      <w:r w:rsidR="00C6037C" w:rsidRPr="004A734E">
        <w:rPr>
          <w:rFonts w:ascii="Times New Roman" w:hAnsi="Times New Roman" w:cs="Times New Roman"/>
          <w:sz w:val="24"/>
          <w:szCs w:val="24"/>
        </w:rPr>
        <w:t xml:space="preserve"> </w:t>
      </w:r>
      <w:r w:rsidRPr="004A734E">
        <w:rPr>
          <w:rFonts w:ascii="Times New Roman" w:hAnsi="Times New Roman" w:cs="Times New Roman"/>
          <w:sz w:val="24"/>
          <w:szCs w:val="24"/>
        </w:rPr>
        <w:t>is applying for a scholarship at UH-Downtown. She wants you to write a letter of recommendation for her. If she wins this scholarship, she will probably stop working at the River Oaks.</w:t>
      </w:r>
    </w:p>
    <w:p w14:paraId="1A53FAE5" w14:textId="77777777" w:rsidR="00C77CC7" w:rsidRDefault="00C77CC7" w:rsidP="00C77CC7">
      <w:pPr>
        <w:spacing w:after="0" w:line="240" w:lineRule="auto"/>
        <w:rPr>
          <w:rFonts w:ascii="Times New Roman" w:hAnsi="Times New Roman" w:cs="Times New Roman"/>
          <w:b/>
          <w:sz w:val="24"/>
          <w:szCs w:val="24"/>
          <w:u w:val="single"/>
        </w:rPr>
      </w:pPr>
    </w:p>
    <w:p w14:paraId="7B15FF83" w14:textId="5753ACF4" w:rsidR="00340118" w:rsidRPr="004A734E" w:rsidRDefault="00340118" w:rsidP="00C77CC7">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Instructions:</w:t>
      </w:r>
    </w:p>
    <w:p w14:paraId="15F82C5E" w14:textId="2B8FD9B3" w:rsidR="00340118" w:rsidRDefault="00340118" w:rsidP="00C77CC7">
      <w:pPr>
        <w:spacing w:after="0" w:line="240" w:lineRule="auto"/>
        <w:rPr>
          <w:rFonts w:ascii="Times New Roman" w:hAnsi="Times New Roman" w:cs="Times New Roman"/>
          <w:sz w:val="24"/>
          <w:szCs w:val="24"/>
        </w:rPr>
      </w:pPr>
      <w:r w:rsidRPr="004A734E">
        <w:rPr>
          <w:rFonts w:ascii="Times New Roman" w:hAnsi="Times New Roman" w:cs="Times New Roman"/>
          <w:bCs/>
          <w:sz w:val="24"/>
          <w:szCs w:val="24"/>
        </w:rPr>
        <w:t>Write a</w:t>
      </w:r>
      <w:r w:rsidRPr="004A734E">
        <w:rPr>
          <w:rFonts w:ascii="Times New Roman" w:hAnsi="Times New Roman" w:cs="Times New Roman"/>
          <w:b/>
          <w:sz w:val="24"/>
          <w:szCs w:val="24"/>
        </w:rPr>
        <w:t xml:space="preserve"> </w:t>
      </w:r>
      <w:r w:rsidRPr="00340118">
        <w:rPr>
          <w:rFonts w:ascii="Times New Roman" w:hAnsi="Times New Roman" w:cs="Times New Roman"/>
          <w:i/>
          <w:sz w:val="24"/>
          <w:szCs w:val="24"/>
        </w:rPr>
        <w:t>one-page</w:t>
      </w:r>
      <w:r w:rsidRPr="00340118">
        <w:rPr>
          <w:rFonts w:ascii="Times New Roman" w:hAnsi="Times New Roman" w:cs="Times New Roman"/>
          <w:b/>
          <w:i/>
          <w:sz w:val="24"/>
          <w:szCs w:val="24"/>
        </w:rPr>
        <w:t xml:space="preserve"> </w:t>
      </w:r>
      <w:r w:rsidRPr="00340118">
        <w:rPr>
          <w:rFonts w:ascii="Times New Roman" w:hAnsi="Times New Roman" w:cs="Times New Roman"/>
          <w:bCs/>
          <w:i/>
          <w:sz w:val="24"/>
          <w:szCs w:val="24"/>
        </w:rPr>
        <w:t>letter</w:t>
      </w:r>
      <w:r w:rsidRPr="004A734E">
        <w:rPr>
          <w:rFonts w:ascii="Times New Roman" w:hAnsi="Times New Roman" w:cs="Times New Roman"/>
          <w:bCs/>
          <w:sz w:val="24"/>
          <w:szCs w:val="24"/>
        </w:rPr>
        <w:t xml:space="preserve"> of recommendation</w:t>
      </w:r>
      <w:r w:rsidRPr="004A734E">
        <w:rPr>
          <w:rFonts w:ascii="Times New Roman" w:hAnsi="Times New Roman" w:cs="Times New Roman"/>
          <w:sz w:val="24"/>
          <w:szCs w:val="24"/>
        </w:rPr>
        <w:t xml:space="preserve"> for </w:t>
      </w:r>
      <w:r>
        <w:rPr>
          <w:rFonts w:ascii="Times New Roman" w:hAnsi="Times New Roman" w:cs="Times New Roman"/>
          <w:sz w:val="24"/>
          <w:szCs w:val="24"/>
        </w:rPr>
        <w:t>Laura Croft</w:t>
      </w:r>
      <w:r w:rsidRPr="004A734E">
        <w:rPr>
          <w:rFonts w:ascii="Times New Roman" w:hAnsi="Times New Roman" w:cs="Times New Roman"/>
          <w:sz w:val="24"/>
          <w:szCs w:val="24"/>
        </w:rPr>
        <w:t xml:space="preserve"> (fill the whole page). Your letter should </w:t>
      </w:r>
      <w:r>
        <w:rPr>
          <w:rFonts w:ascii="Times New Roman" w:hAnsi="Times New Roman" w:cs="Times New Roman"/>
          <w:sz w:val="24"/>
          <w:szCs w:val="24"/>
        </w:rPr>
        <w:t xml:space="preserve">be single spaced and </w:t>
      </w:r>
      <w:r w:rsidRPr="004A734E">
        <w:rPr>
          <w:rFonts w:ascii="Times New Roman" w:hAnsi="Times New Roman" w:cs="Times New Roman"/>
          <w:sz w:val="24"/>
          <w:szCs w:val="24"/>
        </w:rPr>
        <w:t xml:space="preserve">use the direct </w:t>
      </w:r>
      <w:r>
        <w:rPr>
          <w:rFonts w:ascii="Times New Roman" w:hAnsi="Times New Roman" w:cs="Times New Roman"/>
          <w:sz w:val="24"/>
          <w:szCs w:val="24"/>
        </w:rPr>
        <w:t xml:space="preserve">strategy (which mean, </w:t>
      </w:r>
      <w:r w:rsidRPr="004A734E">
        <w:rPr>
          <w:rFonts w:ascii="Times New Roman" w:hAnsi="Times New Roman" w:cs="Times New Roman"/>
          <w:sz w:val="24"/>
          <w:szCs w:val="24"/>
        </w:rPr>
        <w:t>state your purpose in the introduction)</w:t>
      </w:r>
      <w:r>
        <w:rPr>
          <w:rFonts w:ascii="Times New Roman" w:hAnsi="Times New Roman" w:cs="Times New Roman"/>
          <w:sz w:val="24"/>
          <w:szCs w:val="24"/>
        </w:rPr>
        <w:t>. You will p</w:t>
      </w:r>
      <w:r w:rsidRPr="004A734E">
        <w:rPr>
          <w:rFonts w:ascii="Times New Roman" w:hAnsi="Times New Roman" w:cs="Times New Roman"/>
          <w:sz w:val="24"/>
          <w:szCs w:val="24"/>
        </w:rPr>
        <w:t xml:space="preserve">rovide specific examples of the applicant’s professional </w:t>
      </w:r>
      <w:r>
        <w:rPr>
          <w:rFonts w:ascii="Times New Roman" w:hAnsi="Times New Roman" w:cs="Times New Roman"/>
          <w:sz w:val="24"/>
          <w:szCs w:val="24"/>
        </w:rPr>
        <w:t>skills, aptitude, and character as it matches the expectations of the scholarship she is applying for.</w:t>
      </w:r>
    </w:p>
    <w:p w14:paraId="22CCE4AE" w14:textId="77777777" w:rsidR="00C77CC7" w:rsidRDefault="00C77CC7" w:rsidP="00C77CC7">
      <w:pPr>
        <w:spacing w:after="0" w:line="240" w:lineRule="auto"/>
        <w:rPr>
          <w:rFonts w:ascii="Times New Roman" w:hAnsi="Times New Roman" w:cs="Times New Roman"/>
          <w:b/>
          <w:sz w:val="24"/>
          <w:szCs w:val="24"/>
          <w:u w:val="single"/>
        </w:rPr>
      </w:pPr>
    </w:p>
    <w:p w14:paraId="7F526359" w14:textId="389404B0" w:rsidR="00C77CC7" w:rsidRDefault="00C77CC7" w:rsidP="00C77CC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read </w:t>
      </w:r>
      <w:r w:rsidRPr="00340118">
        <w:rPr>
          <w:rFonts w:ascii="Times New Roman" w:hAnsi="Times New Roman" w:cs="Times New Roman"/>
          <w:sz w:val="24"/>
          <w:szCs w:val="24"/>
        </w:rPr>
        <w:t xml:space="preserve">the </w:t>
      </w:r>
      <w:r w:rsidRPr="00C77CC7">
        <w:rPr>
          <w:rFonts w:ascii="Times New Roman" w:hAnsi="Times New Roman" w:cs="Times New Roman"/>
          <w:b/>
          <w:sz w:val="24"/>
          <w:szCs w:val="24"/>
        </w:rPr>
        <w:t>Gilead Scholarship</w:t>
      </w:r>
      <w:r w:rsidRPr="00C77CC7">
        <w:rPr>
          <w:rFonts w:ascii="Times New Roman" w:hAnsi="Times New Roman" w:cs="Times New Roman"/>
          <w:sz w:val="24"/>
          <w:szCs w:val="24"/>
        </w:rPr>
        <w:t xml:space="preserve"> closely</w:t>
      </w:r>
      <w:r>
        <w:rPr>
          <w:rFonts w:ascii="Times New Roman" w:hAnsi="Times New Roman" w:cs="Times New Roman"/>
          <w:sz w:val="24"/>
          <w:szCs w:val="24"/>
        </w:rPr>
        <w:t>. When you write a letter of recommendation you try and emphasize the values and priorities described in the scholarship.</w:t>
      </w:r>
    </w:p>
    <w:p w14:paraId="16BA5448" w14:textId="4A4FA05D" w:rsidR="00C77CC7" w:rsidRDefault="00C77CC7" w:rsidP="00C77CC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 the </w:t>
      </w:r>
      <w:r>
        <w:rPr>
          <w:rFonts w:ascii="Times New Roman" w:hAnsi="Times New Roman" w:cs="Times New Roman"/>
          <w:b/>
          <w:sz w:val="24"/>
          <w:szCs w:val="24"/>
        </w:rPr>
        <w:t>Letter of Recommendation Sample</w:t>
      </w:r>
      <w:r>
        <w:rPr>
          <w:rFonts w:ascii="Times New Roman" w:hAnsi="Times New Roman" w:cs="Times New Roman"/>
          <w:sz w:val="24"/>
          <w:szCs w:val="24"/>
        </w:rPr>
        <w:t xml:space="preserve"> posted in Worksheets—it </w:t>
      </w:r>
      <w:r w:rsidR="00E26C86">
        <w:rPr>
          <w:rFonts w:ascii="Times New Roman" w:hAnsi="Times New Roman" w:cs="Times New Roman"/>
          <w:sz w:val="24"/>
          <w:szCs w:val="24"/>
        </w:rPr>
        <w:t xml:space="preserve">also </w:t>
      </w:r>
      <w:r>
        <w:rPr>
          <w:rFonts w:ascii="Times New Roman" w:hAnsi="Times New Roman" w:cs="Times New Roman"/>
          <w:sz w:val="24"/>
          <w:szCs w:val="24"/>
        </w:rPr>
        <w:t>includes advice for the development of your paragraphs</w:t>
      </w:r>
    </w:p>
    <w:p w14:paraId="17CA8C0D" w14:textId="4E91B147" w:rsidR="00C77CC7" w:rsidRPr="00C77CC7" w:rsidRDefault="00C77CC7" w:rsidP="00C77CC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r w:rsidRPr="00C77CC7">
        <w:rPr>
          <w:rFonts w:ascii="Times New Roman" w:hAnsi="Times New Roman" w:cs="Times New Roman"/>
          <w:b/>
          <w:sz w:val="24"/>
          <w:szCs w:val="24"/>
          <w:u w:val="single"/>
        </w:rPr>
        <w:t>Basic Facts</w:t>
      </w:r>
      <w:r>
        <w:rPr>
          <w:rFonts w:ascii="Times New Roman" w:hAnsi="Times New Roman" w:cs="Times New Roman"/>
          <w:sz w:val="24"/>
          <w:szCs w:val="24"/>
        </w:rPr>
        <w:t xml:space="preserve"> provided below to recommend Laura Croft. However, you have </w:t>
      </w:r>
      <w:r w:rsidRPr="00C77CC7">
        <w:rPr>
          <w:rFonts w:ascii="Times New Roman" w:hAnsi="Times New Roman" w:cs="Times New Roman"/>
          <w:b/>
          <w:sz w:val="24"/>
          <w:szCs w:val="24"/>
        </w:rPr>
        <w:t>creative flexibility</w:t>
      </w:r>
      <w:r w:rsidRPr="00C77CC7">
        <w:rPr>
          <w:rFonts w:ascii="Times New Roman" w:hAnsi="Times New Roman" w:cs="Times New Roman"/>
          <w:sz w:val="24"/>
          <w:szCs w:val="24"/>
        </w:rPr>
        <w:t xml:space="preserve"> </w:t>
      </w:r>
      <w:r>
        <w:rPr>
          <w:rFonts w:ascii="Times New Roman" w:hAnsi="Times New Roman" w:cs="Times New Roman"/>
          <w:sz w:val="24"/>
          <w:szCs w:val="24"/>
        </w:rPr>
        <w:t>with the details.</w:t>
      </w:r>
    </w:p>
    <w:p w14:paraId="2E36D8B3" w14:textId="233F1CDC" w:rsidR="00E26C86" w:rsidRPr="00E26C86" w:rsidRDefault="00C77CC7" w:rsidP="00E26C86">
      <w:pPr>
        <w:pStyle w:val="ListParagraph"/>
        <w:numPr>
          <w:ilvl w:val="0"/>
          <w:numId w:val="14"/>
        </w:numPr>
        <w:rPr>
          <w:rFonts w:ascii="Times New Roman" w:hAnsi="Times New Roman" w:cs="Times New Roman"/>
          <w:sz w:val="24"/>
          <w:szCs w:val="24"/>
        </w:rPr>
      </w:pPr>
      <w:r w:rsidRPr="004A734E">
        <w:rPr>
          <w:rFonts w:ascii="Times New Roman" w:hAnsi="Times New Roman" w:cs="Times New Roman"/>
          <w:sz w:val="24"/>
          <w:szCs w:val="24"/>
        </w:rPr>
        <w:t xml:space="preserve">What do I mean by </w:t>
      </w:r>
      <w:r w:rsidRPr="004A734E">
        <w:rPr>
          <w:rFonts w:ascii="Times New Roman" w:hAnsi="Times New Roman" w:cs="Times New Roman"/>
          <w:b/>
          <w:sz w:val="24"/>
          <w:szCs w:val="24"/>
          <w:u w:val="single"/>
        </w:rPr>
        <w:t>creative flexibility</w:t>
      </w:r>
      <w:r w:rsidRPr="004A734E">
        <w:rPr>
          <w:rFonts w:ascii="Times New Roman" w:hAnsi="Times New Roman" w:cs="Times New Roman"/>
          <w:b/>
          <w:sz w:val="24"/>
          <w:szCs w:val="24"/>
        </w:rPr>
        <w:t>?</w:t>
      </w:r>
      <w:r w:rsidRPr="004A734E">
        <w:rPr>
          <w:rFonts w:ascii="Times New Roman" w:hAnsi="Times New Roman" w:cs="Times New Roman"/>
          <w:sz w:val="24"/>
          <w:szCs w:val="24"/>
        </w:rPr>
        <w:t xml:space="preserve"> You are encouraged to elaborate/expand on the </w:t>
      </w:r>
      <w:r w:rsidRPr="004A734E">
        <w:rPr>
          <w:rFonts w:ascii="Times New Roman" w:hAnsi="Times New Roman" w:cs="Times New Roman"/>
          <w:b/>
          <w:sz w:val="24"/>
          <w:szCs w:val="24"/>
          <w:u w:val="single"/>
        </w:rPr>
        <w:t>Basic Facts</w:t>
      </w:r>
      <w:r w:rsidRPr="004A734E">
        <w:rPr>
          <w:rFonts w:ascii="Times New Roman" w:hAnsi="Times New Roman" w:cs="Times New Roman"/>
          <w:sz w:val="24"/>
          <w:szCs w:val="24"/>
        </w:rPr>
        <w:t xml:space="preserve"> about </w:t>
      </w:r>
      <w:r>
        <w:rPr>
          <w:rFonts w:ascii="Times New Roman" w:hAnsi="Times New Roman" w:cs="Times New Roman"/>
          <w:sz w:val="24"/>
          <w:szCs w:val="24"/>
        </w:rPr>
        <w:t>Laura’s</w:t>
      </w:r>
      <w:r w:rsidRPr="004A734E">
        <w:rPr>
          <w:rFonts w:ascii="Times New Roman" w:hAnsi="Times New Roman" w:cs="Times New Roman"/>
          <w:sz w:val="24"/>
          <w:szCs w:val="24"/>
        </w:rPr>
        <w:t xml:space="preserve"> key accomplishments (or work duties and skills) by </w:t>
      </w:r>
      <w:r w:rsidRPr="00FE38D9">
        <w:rPr>
          <w:rFonts w:ascii="Times New Roman" w:hAnsi="Times New Roman" w:cs="Times New Roman"/>
          <w:b/>
          <w:sz w:val="24"/>
          <w:szCs w:val="24"/>
        </w:rPr>
        <w:t>adding creative</w:t>
      </w:r>
      <w:r w:rsidRPr="00FE38D9">
        <w:rPr>
          <w:rFonts w:ascii="Times New Roman" w:hAnsi="Times New Roman" w:cs="Times New Roman"/>
          <w:sz w:val="24"/>
          <w:szCs w:val="24"/>
        </w:rPr>
        <w:t xml:space="preserve"> </w:t>
      </w:r>
      <w:r w:rsidRPr="00FE38D9">
        <w:rPr>
          <w:rFonts w:ascii="Times New Roman" w:hAnsi="Times New Roman" w:cs="Times New Roman"/>
          <w:b/>
          <w:sz w:val="24"/>
          <w:szCs w:val="24"/>
        </w:rPr>
        <w:t>details</w:t>
      </w:r>
      <w:r w:rsidRPr="00FE38D9">
        <w:rPr>
          <w:rFonts w:ascii="Times New Roman" w:hAnsi="Times New Roman" w:cs="Times New Roman"/>
          <w:sz w:val="24"/>
          <w:szCs w:val="24"/>
        </w:rPr>
        <w:t xml:space="preserve">, </w:t>
      </w:r>
      <w:r w:rsidRPr="00FE38D9">
        <w:rPr>
          <w:rFonts w:ascii="Times New Roman" w:hAnsi="Times New Roman" w:cs="Times New Roman"/>
          <w:b/>
          <w:sz w:val="24"/>
          <w:szCs w:val="24"/>
        </w:rPr>
        <w:t>support</w:t>
      </w:r>
      <w:r w:rsidRPr="004A734E">
        <w:rPr>
          <w:rFonts w:ascii="Times New Roman" w:hAnsi="Times New Roman" w:cs="Times New Roman"/>
          <w:sz w:val="24"/>
          <w:szCs w:val="24"/>
        </w:rPr>
        <w:t xml:space="preserve">, and </w:t>
      </w:r>
      <w:r w:rsidRPr="00FE38D9">
        <w:rPr>
          <w:rFonts w:ascii="Times New Roman" w:hAnsi="Times New Roman" w:cs="Times New Roman"/>
          <w:b/>
          <w:sz w:val="24"/>
          <w:szCs w:val="24"/>
        </w:rPr>
        <w:t>context</w:t>
      </w:r>
      <w:r w:rsidRPr="00FE38D9">
        <w:rPr>
          <w:rFonts w:ascii="Times New Roman" w:hAnsi="Times New Roman" w:cs="Times New Roman"/>
          <w:sz w:val="24"/>
          <w:szCs w:val="24"/>
        </w:rPr>
        <w:t xml:space="preserve"> </w:t>
      </w:r>
      <w:r w:rsidRPr="004A734E">
        <w:rPr>
          <w:rFonts w:ascii="Times New Roman" w:hAnsi="Times New Roman" w:cs="Times New Roman"/>
          <w:sz w:val="24"/>
          <w:szCs w:val="24"/>
        </w:rPr>
        <w:t>that is relevant to the situation and improves the persuasive purpose of your letter.</w:t>
      </w:r>
    </w:p>
    <w:p w14:paraId="09240DA4" w14:textId="77777777" w:rsidR="00E26C86" w:rsidRPr="00E26C86" w:rsidRDefault="00E26C86" w:rsidP="00E26C86">
      <w:pPr>
        <w:pStyle w:val="ListParagraph"/>
        <w:numPr>
          <w:ilvl w:val="0"/>
          <w:numId w:val="14"/>
        </w:numPr>
        <w:rPr>
          <w:rFonts w:ascii="Times New Roman" w:hAnsi="Times New Roman" w:cs="Times New Roman"/>
          <w:sz w:val="24"/>
          <w:szCs w:val="24"/>
        </w:rPr>
      </w:pPr>
      <w:r w:rsidRPr="00E26C86">
        <w:rPr>
          <w:rFonts w:ascii="Times New Roman" w:hAnsi="Times New Roman" w:cs="Times New Roman"/>
          <w:sz w:val="24"/>
          <w:szCs w:val="24"/>
        </w:rPr>
        <w:t xml:space="preserve">You will be graded on appropriate business letter format; grammar and punctuation; organization; concision, clarity, and fluency of language; professional tone; and persuasive detail. </w:t>
      </w:r>
    </w:p>
    <w:p w14:paraId="472C1269" w14:textId="77777777" w:rsidR="00E26C86" w:rsidRPr="00E26C86" w:rsidRDefault="00E26C86" w:rsidP="00E26C86">
      <w:pPr>
        <w:pStyle w:val="ListParagraph"/>
        <w:numPr>
          <w:ilvl w:val="0"/>
          <w:numId w:val="14"/>
        </w:numPr>
        <w:rPr>
          <w:rFonts w:ascii="Times New Roman" w:hAnsi="Times New Roman" w:cs="Times New Roman"/>
          <w:sz w:val="24"/>
          <w:szCs w:val="24"/>
        </w:rPr>
      </w:pPr>
      <w:r w:rsidRPr="00E26C86">
        <w:rPr>
          <w:rFonts w:ascii="Times New Roman" w:hAnsi="Times New Roman" w:cs="Times New Roman"/>
          <w:sz w:val="24"/>
          <w:szCs w:val="24"/>
        </w:rPr>
        <w:t xml:space="preserve">A key component of the grade depends whether or not your audience is </w:t>
      </w:r>
      <w:r w:rsidRPr="00E26C86">
        <w:rPr>
          <w:rFonts w:ascii="Times New Roman" w:hAnsi="Times New Roman" w:cs="Times New Roman"/>
          <w:i/>
          <w:sz w:val="24"/>
          <w:szCs w:val="24"/>
        </w:rPr>
        <w:t>convinced</w:t>
      </w:r>
      <w:r w:rsidRPr="00E26C86">
        <w:rPr>
          <w:rFonts w:ascii="Times New Roman" w:hAnsi="Times New Roman" w:cs="Times New Roman"/>
          <w:sz w:val="24"/>
          <w:szCs w:val="24"/>
        </w:rPr>
        <w:t xml:space="preserve"> by your letter.</w:t>
      </w:r>
    </w:p>
    <w:p w14:paraId="71836341" w14:textId="2F6C20DB" w:rsidR="00E26C86" w:rsidRDefault="00E26C86" w:rsidP="00E26C86">
      <w:pPr>
        <w:pStyle w:val="ListParagraph"/>
        <w:numPr>
          <w:ilvl w:val="0"/>
          <w:numId w:val="14"/>
        </w:numPr>
        <w:spacing w:after="0" w:line="240" w:lineRule="auto"/>
        <w:ind w:right="922"/>
        <w:rPr>
          <w:rFonts w:ascii="Times New Roman" w:hAnsi="Times New Roman" w:cs="Times New Roman"/>
          <w:sz w:val="24"/>
          <w:szCs w:val="24"/>
        </w:rPr>
      </w:pPr>
      <w:r w:rsidRPr="00E26C86">
        <w:rPr>
          <w:rFonts w:ascii="Times New Roman" w:hAnsi="Times New Roman" w:cs="Times New Roman"/>
          <w:sz w:val="24"/>
          <w:szCs w:val="24"/>
        </w:rPr>
        <w:t xml:space="preserve">Make sure both </w:t>
      </w:r>
      <w:r w:rsidRPr="00E26C86">
        <w:rPr>
          <w:rFonts w:ascii="Times New Roman" w:hAnsi="Times New Roman" w:cs="Times New Roman"/>
          <w:i/>
          <w:sz w:val="24"/>
          <w:szCs w:val="24"/>
        </w:rPr>
        <w:t>addresses</w:t>
      </w:r>
      <w:r w:rsidRPr="00E26C86">
        <w:rPr>
          <w:rFonts w:ascii="Times New Roman" w:hAnsi="Times New Roman" w:cs="Times New Roman"/>
          <w:sz w:val="24"/>
          <w:szCs w:val="24"/>
        </w:rPr>
        <w:t xml:space="preserve"> are </w:t>
      </w:r>
      <w:r w:rsidRPr="00E26C86">
        <w:rPr>
          <w:rFonts w:ascii="Times New Roman" w:hAnsi="Times New Roman" w:cs="Times New Roman"/>
          <w:sz w:val="24"/>
          <w:szCs w:val="24"/>
          <w:u w:val="single"/>
        </w:rPr>
        <w:t>single spaced</w:t>
      </w:r>
      <w:r w:rsidRPr="00E26C86">
        <w:rPr>
          <w:rFonts w:ascii="Times New Roman" w:hAnsi="Times New Roman" w:cs="Times New Roman"/>
          <w:sz w:val="24"/>
          <w:szCs w:val="24"/>
        </w:rPr>
        <w:t>.</w:t>
      </w:r>
    </w:p>
    <w:p w14:paraId="62354241" w14:textId="77777777" w:rsidR="00E26C86" w:rsidRPr="00E26C86" w:rsidRDefault="00E26C86" w:rsidP="00E26C86">
      <w:pPr>
        <w:pStyle w:val="ListParagraph"/>
        <w:spacing w:after="0" w:line="240" w:lineRule="auto"/>
        <w:ind w:right="922"/>
        <w:rPr>
          <w:rFonts w:ascii="Times New Roman" w:hAnsi="Times New Roman" w:cs="Times New Roman"/>
          <w:sz w:val="24"/>
          <w:szCs w:val="24"/>
        </w:rPr>
      </w:pPr>
    </w:p>
    <w:p w14:paraId="1604A491" w14:textId="4BB4C6D4" w:rsidR="004A734E" w:rsidRDefault="00AF4798" w:rsidP="001C4963">
      <w:pPr>
        <w:rPr>
          <w:rFonts w:ascii="Times New Roman" w:hAnsi="Times New Roman" w:cs="Times New Roman"/>
          <w:bCs/>
          <w:sz w:val="24"/>
          <w:szCs w:val="24"/>
        </w:rPr>
      </w:pPr>
      <w:r w:rsidRPr="004A734E">
        <w:rPr>
          <w:rFonts w:ascii="Times New Roman" w:hAnsi="Times New Roman" w:cs="Times New Roman"/>
          <w:b/>
          <w:sz w:val="24"/>
          <w:szCs w:val="24"/>
          <w:u w:val="single"/>
        </w:rPr>
        <w:t>Basic Facts</w:t>
      </w:r>
      <w:r w:rsidR="00C77CC7">
        <w:rPr>
          <w:rFonts w:ascii="Times New Roman" w:hAnsi="Times New Roman" w:cs="Times New Roman"/>
          <w:b/>
          <w:sz w:val="24"/>
          <w:szCs w:val="24"/>
          <w:u w:val="single"/>
        </w:rPr>
        <w:t xml:space="preserve"> for Writing Your Letter</w:t>
      </w:r>
      <w:r w:rsidR="00340118">
        <w:rPr>
          <w:rFonts w:ascii="Times New Roman" w:hAnsi="Times New Roman" w:cs="Times New Roman"/>
          <w:b/>
          <w:sz w:val="24"/>
          <w:szCs w:val="24"/>
        </w:rPr>
        <w:t>:</w:t>
      </w:r>
    </w:p>
    <w:p w14:paraId="3F2C99FE" w14:textId="4B2A1196" w:rsidR="00737981" w:rsidRPr="004A734E" w:rsidRDefault="00737981" w:rsidP="001C4963">
      <w:pPr>
        <w:rPr>
          <w:rFonts w:ascii="Times New Roman" w:hAnsi="Times New Roman" w:cs="Times New Roman"/>
          <w:b/>
          <w:sz w:val="24"/>
          <w:szCs w:val="24"/>
        </w:rPr>
      </w:pPr>
      <w:r w:rsidRPr="004A734E">
        <w:rPr>
          <w:rFonts w:ascii="Times New Roman" w:hAnsi="Times New Roman" w:cs="Times New Roman"/>
          <w:bCs/>
          <w:sz w:val="24"/>
          <w:szCs w:val="24"/>
        </w:rPr>
        <w:t xml:space="preserve">You are </w:t>
      </w:r>
      <w:r w:rsidR="004A734E">
        <w:rPr>
          <w:rFonts w:ascii="Times New Roman" w:hAnsi="Times New Roman" w:cs="Times New Roman"/>
          <w:bCs/>
          <w:sz w:val="24"/>
          <w:szCs w:val="24"/>
        </w:rPr>
        <w:t>NOT</w:t>
      </w:r>
      <w:r w:rsidRPr="004A734E">
        <w:rPr>
          <w:rFonts w:ascii="Times New Roman" w:hAnsi="Times New Roman" w:cs="Times New Roman"/>
          <w:bCs/>
          <w:sz w:val="24"/>
          <w:szCs w:val="24"/>
        </w:rPr>
        <w:t xml:space="preserve"> required to list or mention all of the facts provided.</w:t>
      </w:r>
      <w:r w:rsidRPr="004A734E">
        <w:rPr>
          <w:rFonts w:ascii="Times New Roman" w:hAnsi="Times New Roman" w:cs="Times New Roman"/>
          <w:b/>
          <w:sz w:val="24"/>
          <w:szCs w:val="24"/>
        </w:rPr>
        <w:t xml:space="preserve"> </w:t>
      </w:r>
    </w:p>
    <w:p w14:paraId="08FD3A01" w14:textId="26BE9A4B" w:rsidR="001C4963" w:rsidRPr="004A734E" w:rsidRDefault="00AF4798" w:rsidP="001C4963">
      <w:pPr>
        <w:rPr>
          <w:rFonts w:ascii="Times New Roman" w:hAnsi="Times New Roman" w:cs="Times New Roman"/>
          <w:sz w:val="24"/>
          <w:szCs w:val="24"/>
        </w:rPr>
      </w:pPr>
      <w:r w:rsidRPr="004A734E">
        <w:rPr>
          <w:rFonts w:ascii="Times New Roman" w:hAnsi="Times New Roman" w:cs="Times New Roman"/>
          <w:sz w:val="24"/>
          <w:szCs w:val="24"/>
        </w:rPr>
        <w:t>In her</w:t>
      </w:r>
      <w:r w:rsidR="001C4963" w:rsidRPr="004A734E">
        <w:rPr>
          <w:rFonts w:ascii="Times New Roman" w:hAnsi="Times New Roman" w:cs="Times New Roman"/>
          <w:sz w:val="24"/>
          <w:szCs w:val="24"/>
        </w:rPr>
        <w:t xml:space="preserve"> present position, Ms. </w:t>
      </w:r>
      <w:r w:rsidR="004A734E" w:rsidRPr="004A734E">
        <w:rPr>
          <w:rFonts w:ascii="Times New Roman" w:hAnsi="Times New Roman" w:cs="Times New Roman"/>
          <w:sz w:val="24"/>
          <w:szCs w:val="24"/>
        </w:rPr>
        <w:t xml:space="preserve">Croft </w:t>
      </w:r>
      <w:r w:rsidR="0084021A" w:rsidRPr="004A734E">
        <w:rPr>
          <w:rFonts w:ascii="Times New Roman" w:hAnsi="Times New Roman" w:cs="Times New Roman"/>
          <w:sz w:val="24"/>
          <w:szCs w:val="24"/>
        </w:rPr>
        <w:t>is</w:t>
      </w:r>
      <w:r w:rsidR="00720DE0" w:rsidRPr="004A734E">
        <w:rPr>
          <w:rFonts w:ascii="Times New Roman" w:hAnsi="Times New Roman" w:cs="Times New Roman"/>
          <w:sz w:val="24"/>
          <w:szCs w:val="24"/>
        </w:rPr>
        <w:t xml:space="preserve"> responsible for the following:</w:t>
      </w:r>
      <w:r w:rsidR="001C4963" w:rsidRPr="004A734E">
        <w:rPr>
          <w:rFonts w:ascii="Times New Roman" w:hAnsi="Times New Roman" w:cs="Times New Roman"/>
          <w:sz w:val="24"/>
          <w:szCs w:val="24"/>
        </w:rPr>
        <w:t xml:space="preserve"> </w:t>
      </w:r>
    </w:p>
    <w:p w14:paraId="75A6F4C1" w14:textId="77777777" w:rsidR="001C4963" w:rsidRPr="004A734E" w:rsidRDefault="001C4963" w:rsidP="001C4963">
      <w:pPr>
        <w:numPr>
          <w:ilvl w:val="0"/>
          <w:numId w:val="5"/>
        </w:numPr>
        <w:tabs>
          <w:tab w:val="clear" w:pos="360"/>
        </w:tabs>
        <w:spacing w:after="0" w:line="240" w:lineRule="auto"/>
        <w:ind w:left="720"/>
        <w:rPr>
          <w:rFonts w:ascii="Times New Roman" w:hAnsi="Times New Roman" w:cs="Times New Roman"/>
          <w:sz w:val="24"/>
          <w:szCs w:val="24"/>
        </w:rPr>
      </w:pPr>
      <w:r w:rsidRPr="004A734E">
        <w:rPr>
          <w:rFonts w:ascii="Times New Roman" w:hAnsi="Times New Roman" w:cs="Times New Roman"/>
          <w:sz w:val="24"/>
          <w:szCs w:val="24"/>
        </w:rPr>
        <w:t>Receives and checks the films.</w:t>
      </w:r>
    </w:p>
    <w:p w14:paraId="21087964" w14:textId="77777777" w:rsidR="001C4963" w:rsidRPr="004A734E" w:rsidRDefault="001C4963" w:rsidP="001C4963">
      <w:pPr>
        <w:numPr>
          <w:ilvl w:val="0"/>
          <w:numId w:val="5"/>
        </w:numPr>
        <w:tabs>
          <w:tab w:val="clear" w:pos="360"/>
        </w:tabs>
        <w:spacing w:after="0" w:line="240" w:lineRule="auto"/>
        <w:ind w:left="720"/>
        <w:rPr>
          <w:rFonts w:ascii="Times New Roman" w:hAnsi="Times New Roman" w:cs="Times New Roman"/>
          <w:sz w:val="24"/>
          <w:szCs w:val="24"/>
        </w:rPr>
      </w:pPr>
      <w:r w:rsidRPr="004A734E">
        <w:rPr>
          <w:rFonts w:ascii="Times New Roman" w:hAnsi="Times New Roman" w:cs="Times New Roman"/>
          <w:sz w:val="24"/>
          <w:szCs w:val="24"/>
        </w:rPr>
        <w:t>Repairs and stores the films when necessary.</w:t>
      </w:r>
    </w:p>
    <w:p w14:paraId="5D25ACBF" w14:textId="77777777" w:rsidR="001C4963" w:rsidRPr="004A734E" w:rsidRDefault="001C4963" w:rsidP="001C4963">
      <w:pPr>
        <w:numPr>
          <w:ilvl w:val="0"/>
          <w:numId w:val="5"/>
        </w:numPr>
        <w:tabs>
          <w:tab w:val="clear" w:pos="360"/>
        </w:tabs>
        <w:spacing w:after="0" w:line="240" w:lineRule="auto"/>
        <w:ind w:left="720"/>
        <w:rPr>
          <w:rFonts w:ascii="Times New Roman" w:hAnsi="Times New Roman" w:cs="Times New Roman"/>
          <w:sz w:val="24"/>
          <w:szCs w:val="24"/>
        </w:rPr>
      </w:pPr>
      <w:r w:rsidRPr="004A734E">
        <w:rPr>
          <w:rFonts w:ascii="Times New Roman" w:hAnsi="Times New Roman" w:cs="Times New Roman"/>
          <w:sz w:val="24"/>
          <w:szCs w:val="24"/>
        </w:rPr>
        <w:t>Loads the spools onto the projectors in the right order.</w:t>
      </w:r>
    </w:p>
    <w:p w14:paraId="0960F6CE" w14:textId="77777777" w:rsidR="001C4963" w:rsidRPr="004A734E" w:rsidRDefault="001C4963" w:rsidP="001C4963">
      <w:pPr>
        <w:numPr>
          <w:ilvl w:val="0"/>
          <w:numId w:val="5"/>
        </w:numPr>
        <w:tabs>
          <w:tab w:val="clear" w:pos="360"/>
        </w:tabs>
        <w:spacing w:after="0" w:line="240" w:lineRule="auto"/>
        <w:ind w:left="720"/>
        <w:rPr>
          <w:rFonts w:ascii="Times New Roman" w:hAnsi="Times New Roman" w:cs="Times New Roman"/>
          <w:sz w:val="24"/>
          <w:szCs w:val="24"/>
        </w:rPr>
      </w:pPr>
      <w:r w:rsidRPr="004A734E">
        <w:rPr>
          <w:rFonts w:ascii="Times New Roman" w:hAnsi="Times New Roman" w:cs="Times New Roman"/>
          <w:sz w:val="24"/>
          <w:szCs w:val="24"/>
        </w:rPr>
        <w:t>Ensures that the films run smoothly during showings.</w:t>
      </w:r>
    </w:p>
    <w:p w14:paraId="4C8E5FB0" w14:textId="49C176D6" w:rsidR="002B576A" w:rsidRDefault="00737981" w:rsidP="001C4963">
      <w:pPr>
        <w:numPr>
          <w:ilvl w:val="0"/>
          <w:numId w:val="5"/>
        </w:numPr>
        <w:tabs>
          <w:tab w:val="clear" w:pos="360"/>
        </w:tabs>
        <w:spacing w:after="0" w:line="240" w:lineRule="auto"/>
        <w:ind w:left="720"/>
        <w:rPr>
          <w:rFonts w:ascii="Times New Roman" w:hAnsi="Times New Roman" w:cs="Times New Roman"/>
          <w:sz w:val="24"/>
          <w:szCs w:val="24"/>
        </w:rPr>
      </w:pPr>
      <w:r w:rsidRPr="004A734E">
        <w:rPr>
          <w:rFonts w:ascii="Times New Roman" w:hAnsi="Times New Roman" w:cs="Times New Roman"/>
          <w:sz w:val="24"/>
          <w:szCs w:val="24"/>
        </w:rPr>
        <w:t>Runs front of the house concession, selling food, interacting with guests.</w:t>
      </w:r>
    </w:p>
    <w:p w14:paraId="1DF8C397" w14:textId="77777777" w:rsidR="00340118" w:rsidRPr="00340118" w:rsidRDefault="00340118" w:rsidP="00340118">
      <w:pPr>
        <w:spacing w:after="0" w:line="240" w:lineRule="auto"/>
        <w:ind w:left="720"/>
        <w:rPr>
          <w:rFonts w:ascii="Times New Roman" w:hAnsi="Times New Roman" w:cs="Times New Roman"/>
          <w:sz w:val="24"/>
          <w:szCs w:val="24"/>
        </w:rPr>
      </w:pPr>
    </w:p>
    <w:p w14:paraId="4E2A8D9D" w14:textId="77777777" w:rsidR="00C77CC7" w:rsidRDefault="002B576A" w:rsidP="00C77CC7">
      <w:pPr>
        <w:pBdr>
          <w:bottom w:val="single" w:sz="12"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Ms. Croft</w:t>
      </w:r>
      <w:r w:rsidR="0084021A" w:rsidRPr="004A734E">
        <w:rPr>
          <w:rFonts w:ascii="Times New Roman" w:hAnsi="Times New Roman" w:cs="Times New Roman"/>
          <w:sz w:val="24"/>
          <w:szCs w:val="24"/>
        </w:rPr>
        <w:t xml:space="preserve"> </w:t>
      </w:r>
      <w:r w:rsidR="001C4963" w:rsidRPr="004A734E">
        <w:rPr>
          <w:rFonts w:ascii="Times New Roman" w:hAnsi="Times New Roman" w:cs="Times New Roman"/>
          <w:sz w:val="24"/>
          <w:szCs w:val="24"/>
        </w:rPr>
        <w:t xml:space="preserve">works a weekly shift, as well as helping out at film festivals that the River Oaks Theatre sponsors, such as the </w:t>
      </w:r>
      <w:r w:rsidR="0084021A" w:rsidRPr="004A734E">
        <w:rPr>
          <w:rFonts w:ascii="Times New Roman" w:hAnsi="Times New Roman" w:cs="Times New Roman"/>
          <w:sz w:val="24"/>
          <w:szCs w:val="24"/>
        </w:rPr>
        <w:t xml:space="preserve">Red Dead Western </w:t>
      </w:r>
      <w:r w:rsidR="00340118">
        <w:rPr>
          <w:rFonts w:ascii="Times New Roman" w:hAnsi="Times New Roman" w:cs="Times New Roman"/>
          <w:sz w:val="24"/>
          <w:szCs w:val="24"/>
        </w:rPr>
        <w:t>Film F</w:t>
      </w:r>
      <w:r w:rsidR="00340118" w:rsidRPr="004A734E">
        <w:rPr>
          <w:rFonts w:ascii="Times New Roman" w:hAnsi="Times New Roman" w:cs="Times New Roman"/>
          <w:sz w:val="24"/>
          <w:szCs w:val="24"/>
        </w:rPr>
        <w:t>est</w:t>
      </w:r>
      <w:r w:rsidR="0084021A" w:rsidRPr="004A734E">
        <w:rPr>
          <w:rFonts w:ascii="Times New Roman" w:hAnsi="Times New Roman" w:cs="Times New Roman"/>
          <w:sz w:val="24"/>
          <w:szCs w:val="24"/>
        </w:rPr>
        <w:t xml:space="preserve">. </w:t>
      </w:r>
      <w:r w:rsidR="001C4963" w:rsidRPr="004A734E">
        <w:rPr>
          <w:rFonts w:ascii="Times New Roman" w:hAnsi="Times New Roman" w:cs="Times New Roman"/>
          <w:sz w:val="24"/>
          <w:szCs w:val="24"/>
        </w:rPr>
        <w:t xml:space="preserve">She even proposed and helped organize the </w:t>
      </w:r>
      <w:r w:rsidR="0084021A" w:rsidRPr="004A734E">
        <w:rPr>
          <w:rFonts w:ascii="Times New Roman" w:hAnsi="Times New Roman" w:cs="Times New Roman"/>
          <w:sz w:val="24"/>
          <w:szCs w:val="24"/>
        </w:rPr>
        <w:t>Summer Classics Tour, which</w:t>
      </w:r>
      <w:r w:rsidR="001C4963" w:rsidRPr="004A734E">
        <w:rPr>
          <w:rFonts w:ascii="Times New Roman" w:hAnsi="Times New Roman" w:cs="Times New Roman"/>
          <w:sz w:val="24"/>
          <w:szCs w:val="24"/>
        </w:rPr>
        <w:t xml:space="preserve"> screens double features every </w:t>
      </w:r>
      <w:r w:rsidR="0084021A" w:rsidRPr="004A734E">
        <w:rPr>
          <w:rFonts w:ascii="Times New Roman" w:hAnsi="Times New Roman" w:cs="Times New Roman"/>
          <w:sz w:val="24"/>
          <w:szCs w:val="24"/>
        </w:rPr>
        <w:t>weekend of July</w:t>
      </w:r>
      <w:r w:rsidR="001C4963" w:rsidRPr="004A734E">
        <w:rPr>
          <w:rFonts w:ascii="Times New Roman" w:hAnsi="Times New Roman" w:cs="Times New Roman"/>
          <w:sz w:val="24"/>
          <w:szCs w:val="24"/>
        </w:rPr>
        <w:t xml:space="preserve"> with 10% of profits donated to Children’s Cancer Center</w:t>
      </w:r>
      <w:r w:rsidR="00137894" w:rsidRPr="004A734E">
        <w:rPr>
          <w:rFonts w:ascii="Times New Roman" w:hAnsi="Times New Roman" w:cs="Times New Roman"/>
          <w:sz w:val="24"/>
          <w:szCs w:val="24"/>
        </w:rPr>
        <w:t xml:space="preserve">. You are pleased with </w:t>
      </w:r>
      <w:r w:rsidR="004A734E" w:rsidRPr="004A734E">
        <w:rPr>
          <w:rFonts w:ascii="Times New Roman" w:hAnsi="Times New Roman" w:cs="Times New Roman"/>
          <w:sz w:val="24"/>
          <w:szCs w:val="24"/>
        </w:rPr>
        <w:t>Lara’s</w:t>
      </w:r>
      <w:r w:rsidR="0001794D" w:rsidRPr="004A734E">
        <w:rPr>
          <w:rFonts w:ascii="Times New Roman" w:hAnsi="Times New Roman" w:cs="Times New Roman"/>
          <w:sz w:val="24"/>
          <w:szCs w:val="24"/>
        </w:rPr>
        <w:t xml:space="preserve"> </w:t>
      </w:r>
      <w:r w:rsidR="001C4963" w:rsidRPr="004A734E">
        <w:rPr>
          <w:rFonts w:ascii="Times New Roman" w:hAnsi="Times New Roman" w:cs="Times New Roman"/>
          <w:sz w:val="24"/>
          <w:szCs w:val="24"/>
        </w:rPr>
        <w:t>work and happy to help as she is one of your best employees</w:t>
      </w:r>
      <w:r w:rsidR="00C64022" w:rsidRPr="004A734E">
        <w:rPr>
          <w:rFonts w:ascii="Times New Roman" w:hAnsi="Times New Roman" w:cs="Times New Roman"/>
          <w:sz w:val="24"/>
          <w:szCs w:val="24"/>
        </w:rPr>
        <w:t xml:space="preserve">. </w:t>
      </w:r>
    </w:p>
    <w:p w14:paraId="1D4A6E0D" w14:textId="77777777" w:rsidR="00C77CC7" w:rsidRDefault="00C77CC7" w:rsidP="00C77CC7">
      <w:pPr>
        <w:pBdr>
          <w:bottom w:val="single" w:sz="12" w:space="1" w:color="auto"/>
        </w:pBdr>
        <w:spacing w:after="0" w:line="240" w:lineRule="auto"/>
        <w:rPr>
          <w:rFonts w:ascii="Times New Roman" w:hAnsi="Times New Roman" w:cs="Times New Roman"/>
          <w:sz w:val="24"/>
          <w:szCs w:val="24"/>
        </w:rPr>
      </w:pPr>
    </w:p>
    <w:p w14:paraId="4B6CB167" w14:textId="77777777" w:rsidR="00C77CC7" w:rsidRDefault="00C77CC7" w:rsidP="00C77CC7">
      <w:pPr>
        <w:spacing w:after="0" w:line="240" w:lineRule="auto"/>
        <w:rPr>
          <w:rFonts w:ascii="Times New Roman" w:hAnsi="Times New Roman" w:cs="Times New Roman"/>
          <w:b/>
          <w:bCs/>
          <w:sz w:val="24"/>
          <w:szCs w:val="24"/>
        </w:rPr>
      </w:pPr>
    </w:p>
    <w:p w14:paraId="1D26B0C1" w14:textId="47F51357" w:rsidR="001C4963" w:rsidRDefault="00C77CC7" w:rsidP="00C77CC7">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Gilead Scholarship: </w:t>
      </w:r>
      <w:r w:rsidR="00C64022" w:rsidRPr="004A734E">
        <w:rPr>
          <w:rFonts w:ascii="Times New Roman" w:hAnsi="Times New Roman" w:cs="Times New Roman"/>
          <w:sz w:val="24"/>
          <w:szCs w:val="24"/>
        </w:rPr>
        <w:t>Here is the scholarship</w:t>
      </w:r>
      <w:r w:rsidR="00FD63B2" w:rsidRPr="004A734E">
        <w:rPr>
          <w:rFonts w:ascii="Times New Roman" w:hAnsi="Times New Roman" w:cs="Times New Roman"/>
          <w:sz w:val="24"/>
          <w:szCs w:val="24"/>
        </w:rPr>
        <w:t xml:space="preserve"> </w:t>
      </w:r>
      <w:r w:rsidR="004A734E" w:rsidRPr="004A734E">
        <w:rPr>
          <w:rFonts w:ascii="Times New Roman" w:hAnsi="Times New Roman" w:cs="Times New Roman"/>
          <w:sz w:val="24"/>
          <w:szCs w:val="24"/>
        </w:rPr>
        <w:t>La</w:t>
      </w:r>
      <w:r w:rsidR="00340118">
        <w:rPr>
          <w:rFonts w:ascii="Times New Roman" w:hAnsi="Times New Roman" w:cs="Times New Roman"/>
          <w:sz w:val="24"/>
          <w:szCs w:val="24"/>
        </w:rPr>
        <w:t>ura</w:t>
      </w:r>
      <w:r w:rsidR="004A734E" w:rsidRPr="004A734E">
        <w:rPr>
          <w:rFonts w:ascii="Times New Roman" w:hAnsi="Times New Roman" w:cs="Times New Roman"/>
          <w:sz w:val="24"/>
          <w:szCs w:val="24"/>
        </w:rPr>
        <w:t xml:space="preserve"> Croft</w:t>
      </w:r>
      <w:r w:rsidR="002F0F31" w:rsidRPr="004A734E">
        <w:rPr>
          <w:rFonts w:ascii="Times New Roman" w:hAnsi="Times New Roman" w:cs="Times New Roman"/>
          <w:sz w:val="24"/>
          <w:szCs w:val="24"/>
        </w:rPr>
        <w:t xml:space="preserve"> </w:t>
      </w:r>
      <w:r w:rsidR="001C4963" w:rsidRPr="004A734E">
        <w:rPr>
          <w:rFonts w:ascii="Times New Roman" w:hAnsi="Times New Roman" w:cs="Times New Roman"/>
          <w:sz w:val="24"/>
          <w:szCs w:val="24"/>
        </w:rPr>
        <w:t xml:space="preserve">has provided to help you </w:t>
      </w:r>
      <w:r w:rsidR="00C945BA" w:rsidRPr="004A734E">
        <w:rPr>
          <w:rFonts w:ascii="Times New Roman" w:hAnsi="Times New Roman" w:cs="Times New Roman"/>
          <w:i/>
          <w:sz w:val="24"/>
          <w:szCs w:val="24"/>
        </w:rPr>
        <w:t>focus</w:t>
      </w:r>
      <w:r w:rsidR="00C945BA" w:rsidRPr="004A734E">
        <w:rPr>
          <w:rFonts w:ascii="Times New Roman" w:hAnsi="Times New Roman" w:cs="Times New Roman"/>
          <w:sz w:val="24"/>
          <w:szCs w:val="24"/>
        </w:rPr>
        <w:t xml:space="preserve"> the</w:t>
      </w:r>
      <w:r w:rsidR="001C4963" w:rsidRPr="004A734E">
        <w:rPr>
          <w:rFonts w:ascii="Times New Roman" w:hAnsi="Times New Roman" w:cs="Times New Roman"/>
          <w:sz w:val="24"/>
          <w:szCs w:val="24"/>
        </w:rPr>
        <w:t xml:space="preserve"> recommendation letter: </w:t>
      </w:r>
    </w:p>
    <w:p w14:paraId="1FF3CB0C" w14:textId="77777777" w:rsidR="00C77CC7" w:rsidRPr="004A734E" w:rsidRDefault="00C77CC7" w:rsidP="00C77CC7">
      <w:pPr>
        <w:spacing w:after="0" w:line="240" w:lineRule="auto"/>
        <w:rPr>
          <w:rFonts w:ascii="Times New Roman" w:hAnsi="Times New Roman" w:cs="Times New Roman"/>
          <w:sz w:val="24"/>
          <w:szCs w:val="24"/>
        </w:rPr>
      </w:pPr>
    </w:p>
    <w:p w14:paraId="374F010C" w14:textId="0B312E61" w:rsidR="008B0037" w:rsidRPr="004A734E" w:rsidRDefault="00C77CC7" w:rsidP="008B0037">
      <w:pPr>
        <w:ind w:left="720" w:right="915"/>
        <w:rPr>
          <w:rFonts w:ascii="Times New Roman" w:hAnsi="Times New Roman" w:cs="Times New Roman"/>
          <w:sz w:val="24"/>
          <w:szCs w:val="24"/>
        </w:rPr>
      </w:pPr>
      <w:r>
        <w:rPr>
          <w:rFonts w:ascii="Times New Roman" w:hAnsi="Times New Roman" w:cs="Times New Roman"/>
          <w:i/>
          <w:sz w:val="24"/>
          <w:szCs w:val="24"/>
        </w:rPr>
        <w:t>Gilead</w:t>
      </w:r>
      <w:r w:rsidR="001C4963" w:rsidRPr="004A734E">
        <w:rPr>
          <w:rFonts w:ascii="Times New Roman" w:hAnsi="Times New Roman" w:cs="Times New Roman"/>
          <w:sz w:val="24"/>
          <w:szCs w:val="24"/>
        </w:rPr>
        <w:t xml:space="preserve"> </w:t>
      </w:r>
      <w:r w:rsidR="001C4963" w:rsidRPr="00C77CC7">
        <w:rPr>
          <w:rFonts w:ascii="Times New Roman" w:hAnsi="Times New Roman" w:cs="Times New Roman"/>
          <w:i/>
          <w:sz w:val="24"/>
          <w:szCs w:val="24"/>
        </w:rPr>
        <w:t>Scholarship</w:t>
      </w:r>
      <w:r w:rsidR="001C4963" w:rsidRPr="004A734E">
        <w:rPr>
          <w:rFonts w:ascii="Times New Roman" w:hAnsi="Times New Roman" w:cs="Times New Roman"/>
          <w:sz w:val="24"/>
          <w:szCs w:val="24"/>
        </w:rPr>
        <w:t xml:space="preserve"> for any student with a major declared in </w:t>
      </w:r>
      <w:r w:rsidR="001C4963" w:rsidRPr="00340118">
        <w:rPr>
          <w:rFonts w:ascii="Times New Roman" w:hAnsi="Times New Roman" w:cs="Times New Roman"/>
          <w:bCs/>
          <w:sz w:val="24"/>
          <w:szCs w:val="24"/>
        </w:rPr>
        <w:t>art.</w:t>
      </w:r>
      <w:r w:rsidR="001C4963" w:rsidRPr="004A734E">
        <w:rPr>
          <w:rFonts w:ascii="Times New Roman" w:hAnsi="Times New Roman" w:cs="Times New Roman"/>
          <w:sz w:val="24"/>
          <w:szCs w:val="24"/>
        </w:rPr>
        <w:t xml:space="preserve"> Additional criteria: documented leadership skills; must be enrolled for at least 9 semester hours. Students interested in applying for this scholarship should include mention of all leadership and community/civic involvement. </w:t>
      </w:r>
    </w:p>
    <w:p w14:paraId="06FD87F8" w14:textId="23B01E47" w:rsidR="004A734E" w:rsidRPr="004A734E" w:rsidRDefault="001C4963" w:rsidP="004A734E">
      <w:pPr>
        <w:spacing w:after="0" w:line="240" w:lineRule="auto"/>
        <w:ind w:right="915"/>
        <w:rPr>
          <w:rFonts w:ascii="Times New Roman" w:hAnsi="Times New Roman" w:cs="Times New Roman"/>
          <w:sz w:val="24"/>
          <w:szCs w:val="24"/>
        </w:rPr>
      </w:pPr>
      <w:r w:rsidRPr="00C77CC7">
        <w:rPr>
          <w:rFonts w:ascii="Times New Roman" w:hAnsi="Times New Roman" w:cs="Times New Roman"/>
          <w:b/>
          <w:sz w:val="24"/>
          <w:szCs w:val="24"/>
        </w:rPr>
        <w:t>Send letter</w:t>
      </w:r>
      <w:r w:rsidR="00340118" w:rsidRPr="00C77CC7">
        <w:rPr>
          <w:rFonts w:ascii="Times New Roman" w:hAnsi="Times New Roman" w:cs="Times New Roman"/>
          <w:b/>
          <w:sz w:val="24"/>
          <w:szCs w:val="24"/>
        </w:rPr>
        <w:t xml:space="preserve"> to:</w:t>
      </w:r>
      <w:r w:rsidR="00340118">
        <w:rPr>
          <w:rFonts w:ascii="Times New Roman" w:hAnsi="Times New Roman" w:cs="Times New Roman"/>
          <w:sz w:val="24"/>
          <w:szCs w:val="24"/>
        </w:rPr>
        <w:t xml:space="preserve"> </w:t>
      </w:r>
      <w:r w:rsidR="00C6037C" w:rsidRPr="004A734E">
        <w:rPr>
          <w:rFonts w:ascii="Times New Roman" w:hAnsi="Times New Roman" w:cs="Times New Roman"/>
          <w:sz w:val="24"/>
          <w:szCs w:val="24"/>
        </w:rPr>
        <w:t>Arthur Morgan</w:t>
      </w:r>
      <w:r w:rsidR="002F0F31" w:rsidRPr="004A734E">
        <w:rPr>
          <w:rFonts w:ascii="Times New Roman" w:hAnsi="Times New Roman" w:cs="Times New Roman"/>
          <w:sz w:val="24"/>
          <w:szCs w:val="24"/>
        </w:rPr>
        <w:t xml:space="preserve"> </w:t>
      </w:r>
    </w:p>
    <w:p w14:paraId="3F328BF6" w14:textId="4755E233" w:rsidR="00C6037C" w:rsidRPr="00C77CC7" w:rsidRDefault="00C6037C" w:rsidP="004A734E">
      <w:pPr>
        <w:spacing w:after="0" w:line="240" w:lineRule="auto"/>
        <w:ind w:right="915"/>
        <w:rPr>
          <w:rFonts w:ascii="Times New Roman" w:hAnsi="Times New Roman" w:cs="Times New Roman"/>
          <w:b/>
          <w:sz w:val="24"/>
          <w:szCs w:val="24"/>
        </w:rPr>
      </w:pPr>
      <w:r w:rsidRPr="00C77CC7">
        <w:rPr>
          <w:rFonts w:ascii="Times New Roman" w:hAnsi="Times New Roman" w:cs="Times New Roman"/>
          <w:b/>
          <w:sz w:val="24"/>
          <w:szCs w:val="24"/>
        </w:rPr>
        <w:t xml:space="preserve">Address: </w:t>
      </w:r>
    </w:p>
    <w:p w14:paraId="03FA1983" w14:textId="11303443" w:rsidR="00C6037C" w:rsidRPr="004A734E" w:rsidRDefault="001C4963" w:rsidP="004A734E">
      <w:pPr>
        <w:spacing w:after="0" w:line="240" w:lineRule="auto"/>
        <w:ind w:left="720" w:right="922"/>
        <w:rPr>
          <w:rFonts w:ascii="Times New Roman" w:hAnsi="Times New Roman" w:cs="Times New Roman"/>
          <w:sz w:val="24"/>
          <w:szCs w:val="24"/>
        </w:rPr>
      </w:pPr>
      <w:r w:rsidRPr="004A734E">
        <w:rPr>
          <w:rFonts w:ascii="Times New Roman" w:hAnsi="Times New Roman" w:cs="Times New Roman"/>
          <w:sz w:val="24"/>
          <w:szCs w:val="24"/>
        </w:rPr>
        <w:t>On</w:t>
      </w:r>
      <w:r w:rsidR="00C6037C" w:rsidRPr="004A734E">
        <w:rPr>
          <w:rFonts w:ascii="Times New Roman" w:hAnsi="Times New Roman" w:cs="Times New Roman"/>
          <w:sz w:val="24"/>
          <w:szCs w:val="24"/>
        </w:rPr>
        <w:t>e Main Street</w:t>
      </w:r>
    </w:p>
    <w:p w14:paraId="6C7C8AE2" w14:textId="743379EA" w:rsidR="001C4963" w:rsidRPr="004A734E" w:rsidRDefault="002B576A" w:rsidP="00C6037C">
      <w:pPr>
        <w:spacing w:after="0" w:line="240" w:lineRule="auto"/>
        <w:ind w:left="720" w:right="922"/>
        <w:rPr>
          <w:rFonts w:ascii="Times New Roman" w:hAnsi="Times New Roman" w:cs="Times New Roman"/>
          <w:sz w:val="24"/>
          <w:szCs w:val="24"/>
        </w:rPr>
      </w:pPr>
      <w:r>
        <w:rPr>
          <w:rFonts w:ascii="Times New Roman" w:hAnsi="Times New Roman" w:cs="Times New Roman"/>
          <w:sz w:val="24"/>
          <w:szCs w:val="24"/>
        </w:rPr>
        <w:t>Houston, TX 77007</w:t>
      </w:r>
    </w:p>
    <w:p w14:paraId="55D89573" w14:textId="11BF0AB8" w:rsidR="00AB166C" w:rsidRPr="004A734E" w:rsidRDefault="00540FCB" w:rsidP="00386A9D">
      <w:pPr>
        <w:autoSpaceDE w:val="0"/>
        <w:autoSpaceDN w:val="0"/>
        <w:adjustRightInd w:val="0"/>
        <w:spacing w:after="0" w:line="240" w:lineRule="auto"/>
        <w:rPr>
          <w:rFonts w:ascii="Times New Roman" w:hAnsi="Times New Roman" w:cs="Times New Roman"/>
          <w:b/>
          <w:sz w:val="24"/>
          <w:szCs w:val="24"/>
        </w:rPr>
      </w:pPr>
      <w:r w:rsidRPr="004A734E">
        <w:rPr>
          <w:rFonts w:ascii="Times New Roman" w:hAnsi="Times New Roman" w:cs="Times New Roman"/>
          <w:b/>
          <w:sz w:val="24"/>
          <w:szCs w:val="24"/>
        </w:rPr>
        <w:t>______________________________________________</w:t>
      </w:r>
      <w:r w:rsidR="00573AAE" w:rsidRPr="004A734E">
        <w:rPr>
          <w:rFonts w:ascii="Times New Roman" w:hAnsi="Times New Roman" w:cs="Times New Roman"/>
          <w:b/>
          <w:sz w:val="24"/>
          <w:szCs w:val="24"/>
        </w:rPr>
        <w:t>________________________</w:t>
      </w:r>
      <w:r w:rsidR="004A734E">
        <w:rPr>
          <w:rFonts w:ascii="Times New Roman" w:hAnsi="Times New Roman" w:cs="Times New Roman"/>
          <w:b/>
          <w:sz w:val="24"/>
          <w:szCs w:val="24"/>
        </w:rPr>
        <w:t>_________</w:t>
      </w:r>
    </w:p>
    <w:p w14:paraId="1D0BEA59" w14:textId="77777777" w:rsidR="00737981" w:rsidRPr="004A734E" w:rsidRDefault="00737981" w:rsidP="004A734E">
      <w:pPr>
        <w:spacing w:after="0" w:line="240" w:lineRule="auto"/>
        <w:rPr>
          <w:rFonts w:ascii="Times New Roman" w:hAnsi="Times New Roman" w:cs="Times New Roman"/>
          <w:b/>
          <w:sz w:val="24"/>
          <w:szCs w:val="24"/>
          <w:u w:val="single"/>
        </w:rPr>
      </w:pPr>
    </w:p>
    <w:p w14:paraId="029AC449" w14:textId="77777777" w:rsidR="00737981" w:rsidRPr="004A734E" w:rsidRDefault="00737981" w:rsidP="00DA56DF">
      <w:pPr>
        <w:spacing w:after="0" w:line="240" w:lineRule="auto"/>
        <w:jc w:val="center"/>
        <w:rPr>
          <w:rFonts w:ascii="Times New Roman" w:hAnsi="Times New Roman" w:cs="Times New Roman"/>
          <w:b/>
          <w:sz w:val="24"/>
          <w:szCs w:val="24"/>
          <w:u w:val="single"/>
        </w:rPr>
      </w:pPr>
    </w:p>
    <w:p w14:paraId="1AD21486" w14:textId="6D2A15FF" w:rsidR="00BC6CEB" w:rsidRPr="004A734E" w:rsidRDefault="00540FCB" w:rsidP="00DA56DF">
      <w:pPr>
        <w:spacing w:after="0" w:line="240" w:lineRule="auto"/>
        <w:jc w:val="center"/>
        <w:rPr>
          <w:rFonts w:ascii="Times New Roman" w:hAnsi="Times New Roman" w:cs="Times New Roman"/>
          <w:b/>
          <w:bCs/>
          <w:sz w:val="24"/>
          <w:szCs w:val="24"/>
          <w:u w:val="single"/>
        </w:rPr>
      </w:pPr>
      <w:r w:rsidRPr="004A734E">
        <w:rPr>
          <w:rFonts w:ascii="Times New Roman" w:hAnsi="Times New Roman" w:cs="Times New Roman"/>
          <w:b/>
          <w:sz w:val="24"/>
          <w:szCs w:val="24"/>
          <w:u w:val="single"/>
        </w:rPr>
        <w:t>Project 2 (of</w:t>
      </w:r>
      <w:r w:rsidR="00AB166C" w:rsidRPr="004A734E">
        <w:rPr>
          <w:rFonts w:ascii="Times New Roman" w:hAnsi="Times New Roman" w:cs="Times New Roman"/>
          <w:b/>
          <w:sz w:val="24"/>
          <w:szCs w:val="24"/>
          <w:u w:val="single"/>
        </w:rPr>
        <w:t xml:space="preserve"> </w:t>
      </w:r>
      <w:r w:rsidRPr="004A734E">
        <w:rPr>
          <w:rFonts w:ascii="Times New Roman" w:hAnsi="Times New Roman" w:cs="Times New Roman"/>
          <w:b/>
          <w:sz w:val="24"/>
          <w:szCs w:val="24"/>
          <w:u w:val="single"/>
        </w:rPr>
        <w:t xml:space="preserve">2) </w:t>
      </w:r>
      <w:r w:rsidRPr="004A734E">
        <w:rPr>
          <w:rFonts w:ascii="Times New Roman" w:hAnsi="Times New Roman" w:cs="Times New Roman"/>
          <w:b/>
          <w:bCs/>
          <w:sz w:val="24"/>
          <w:szCs w:val="24"/>
          <w:u w:val="single"/>
        </w:rPr>
        <w:t>Memo</w:t>
      </w:r>
      <w:r w:rsidR="00A4342B" w:rsidRPr="004A734E">
        <w:rPr>
          <w:rFonts w:ascii="Times New Roman" w:hAnsi="Times New Roman" w:cs="Times New Roman"/>
          <w:b/>
          <w:bCs/>
          <w:sz w:val="24"/>
          <w:szCs w:val="24"/>
          <w:u w:val="single"/>
        </w:rPr>
        <w:t xml:space="preserve"> Editing</w:t>
      </w:r>
      <w:r w:rsidRPr="004A734E">
        <w:rPr>
          <w:rFonts w:ascii="Times New Roman" w:hAnsi="Times New Roman" w:cs="Times New Roman"/>
          <w:b/>
          <w:bCs/>
          <w:sz w:val="24"/>
          <w:szCs w:val="24"/>
          <w:u w:val="single"/>
        </w:rPr>
        <w:t xml:space="preserve"> </w:t>
      </w:r>
    </w:p>
    <w:p w14:paraId="086A1959" w14:textId="4646441B" w:rsidR="00540FCB" w:rsidRPr="004A734E" w:rsidRDefault="00B937BF" w:rsidP="00540FCB">
      <w:pPr>
        <w:spacing w:after="0" w:line="240" w:lineRule="auto"/>
        <w:jc w:val="center"/>
        <w:rPr>
          <w:rFonts w:ascii="Times New Roman" w:hAnsi="Times New Roman" w:cs="Times New Roman"/>
          <w:b/>
          <w:bCs/>
          <w:sz w:val="24"/>
          <w:szCs w:val="24"/>
        </w:rPr>
      </w:pPr>
      <w:r w:rsidRPr="004A734E">
        <w:rPr>
          <w:rFonts w:ascii="Times New Roman" w:hAnsi="Times New Roman" w:cs="Times New Roman"/>
          <w:b/>
          <w:bCs/>
          <w:sz w:val="24"/>
          <w:szCs w:val="24"/>
        </w:rPr>
        <w:t>[</w:t>
      </w:r>
      <w:r w:rsidR="00E26C86">
        <w:rPr>
          <w:rFonts w:ascii="Times New Roman" w:hAnsi="Times New Roman" w:cs="Times New Roman"/>
          <w:b/>
          <w:bCs/>
          <w:sz w:val="24"/>
          <w:szCs w:val="24"/>
        </w:rPr>
        <w:t>25</w:t>
      </w:r>
      <w:r w:rsidR="00A5059F" w:rsidRPr="004A734E">
        <w:rPr>
          <w:rFonts w:ascii="Times New Roman" w:hAnsi="Times New Roman" w:cs="Times New Roman"/>
          <w:b/>
          <w:bCs/>
          <w:sz w:val="24"/>
          <w:szCs w:val="24"/>
        </w:rPr>
        <w:t xml:space="preserve"> </w:t>
      </w:r>
      <w:r w:rsidR="00540FCB" w:rsidRPr="004A734E">
        <w:rPr>
          <w:rFonts w:ascii="Times New Roman" w:hAnsi="Times New Roman" w:cs="Times New Roman"/>
          <w:b/>
          <w:bCs/>
          <w:sz w:val="24"/>
          <w:szCs w:val="24"/>
        </w:rPr>
        <w:t>points]</w:t>
      </w:r>
    </w:p>
    <w:p w14:paraId="695B1571" w14:textId="77777777" w:rsidR="00540FCB" w:rsidRPr="004A734E" w:rsidRDefault="00540FCB" w:rsidP="00540FCB">
      <w:pPr>
        <w:spacing w:after="0" w:line="240" w:lineRule="auto"/>
        <w:jc w:val="center"/>
        <w:rPr>
          <w:rFonts w:ascii="Times New Roman" w:hAnsi="Times New Roman" w:cs="Times New Roman"/>
          <w:b/>
          <w:bCs/>
          <w:sz w:val="24"/>
          <w:szCs w:val="24"/>
          <w:u w:val="single"/>
        </w:rPr>
      </w:pPr>
    </w:p>
    <w:p w14:paraId="66526D09" w14:textId="77777777" w:rsidR="00540FCB" w:rsidRPr="004A734E" w:rsidRDefault="00540FCB" w:rsidP="00540FCB">
      <w:pPr>
        <w:widowControl w:val="0"/>
        <w:autoSpaceDE w:val="0"/>
        <w:autoSpaceDN w:val="0"/>
        <w:adjustRightInd w:val="0"/>
        <w:spacing w:after="0" w:line="240" w:lineRule="auto"/>
        <w:rPr>
          <w:rFonts w:ascii="Times New Roman" w:hAnsi="Times New Roman" w:cs="Times New Roman"/>
          <w:b/>
          <w:bCs/>
          <w:sz w:val="24"/>
          <w:szCs w:val="24"/>
        </w:rPr>
      </w:pPr>
      <w:r w:rsidRPr="004A734E">
        <w:rPr>
          <w:rFonts w:ascii="Times New Roman" w:hAnsi="Times New Roman" w:cs="Times New Roman"/>
          <w:b/>
          <w:bCs/>
          <w:sz w:val="24"/>
          <w:szCs w:val="24"/>
        </w:rPr>
        <w:t>Instructions:</w:t>
      </w:r>
    </w:p>
    <w:p w14:paraId="5837EAB3" w14:textId="77777777" w:rsidR="001E1C0A" w:rsidRPr="004A734E" w:rsidRDefault="001E1C0A"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p>
    <w:p w14:paraId="1160644D" w14:textId="6D12F687" w:rsidR="007B13BA" w:rsidRPr="004A734E" w:rsidRDefault="00540FCB"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r w:rsidRPr="004A734E">
        <w:rPr>
          <w:rFonts w:ascii="Times New Roman" w:hAnsi="Times New Roman" w:cs="Times New Roman"/>
          <w:sz w:val="24"/>
          <w:szCs w:val="24"/>
        </w:rPr>
        <w:t>The premise of this assignment is that you have been sent by your company (</w:t>
      </w:r>
      <w:r w:rsidR="0062136F" w:rsidRPr="004A734E">
        <w:rPr>
          <w:rFonts w:ascii="Times New Roman" w:hAnsi="Times New Roman" w:cs="Times New Roman"/>
          <w:sz w:val="24"/>
          <w:szCs w:val="24"/>
        </w:rPr>
        <w:t>ID-TECH</w:t>
      </w:r>
      <w:r w:rsidRPr="004A734E">
        <w:rPr>
          <w:rFonts w:ascii="Times New Roman" w:hAnsi="Times New Roman" w:cs="Times New Roman"/>
          <w:sz w:val="24"/>
          <w:szCs w:val="24"/>
        </w:rPr>
        <w:t>) to a conference on the sub</w:t>
      </w:r>
      <w:r w:rsidR="000D4A2C" w:rsidRPr="004A734E">
        <w:rPr>
          <w:rFonts w:ascii="Times New Roman" w:hAnsi="Times New Roman" w:cs="Times New Roman"/>
          <w:sz w:val="24"/>
          <w:szCs w:val="24"/>
        </w:rPr>
        <w:t xml:space="preserve">ject of workplace violence. You are required to submit a </w:t>
      </w:r>
      <w:r w:rsidR="0033305E" w:rsidRPr="004A734E">
        <w:rPr>
          <w:rFonts w:ascii="Times New Roman" w:hAnsi="Times New Roman" w:cs="Times New Roman"/>
          <w:sz w:val="24"/>
          <w:szCs w:val="24"/>
        </w:rPr>
        <w:t xml:space="preserve">memo to your supervisor, </w:t>
      </w:r>
      <w:r w:rsidR="005A21A4">
        <w:rPr>
          <w:rFonts w:ascii="Times New Roman" w:hAnsi="Times New Roman" w:cs="Times New Roman"/>
          <w:sz w:val="24"/>
          <w:szCs w:val="24"/>
        </w:rPr>
        <w:t xml:space="preserve">John </w:t>
      </w:r>
      <w:r w:rsidR="00261782">
        <w:rPr>
          <w:rFonts w:ascii="Times New Roman" w:hAnsi="Times New Roman" w:cs="Times New Roman"/>
          <w:sz w:val="24"/>
          <w:szCs w:val="24"/>
        </w:rPr>
        <w:t>Romero,</w:t>
      </w:r>
      <w:r w:rsidRPr="004A734E">
        <w:rPr>
          <w:rFonts w:ascii="Times New Roman" w:hAnsi="Times New Roman" w:cs="Times New Roman"/>
          <w:sz w:val="24"/>
          <w:szCs w:val="24"/>
        </w:rPr>
        <w:t xml:space="preserve"> </w:t>
      </w:r>
      <w:r w:rsidR="000D4A2C" w:rsidRPr="004A734E">
        <w:rPr>
          <w:rFonts w:ascii="Times New Roman" w:hAnsi="Times New Roman" w:cs="Times New Roman"/>
          <w:sz w:val="24"/>
          <w:szCs w:val="24"/>
        </w:rPr>
        <w:t>and provide</w:t>
      </w:r>
      <w:r w:rsidRPr="004A734E">
        <w:rPr>
          <w:rFonts w:ascii="Times New Roman" w:hAnsi="Times New Roman" w:cs="Times New Roman"/>
          <w:sz w:val="24"/>
          <w:szCs w:val="24"/>
        </w:rPr>
        <w:t xml:space="preserve"> details on the content and recommendations that you took away from the conference.</w:t>
      </w:r>
      <w:r w:rsidR="000D4A2C" w:rsidRPr="004A734E">
        <w:rPr>
          <w:rFonts w:ascii="Times New Roman" w:hAnsi="Times New Roman" w:cs="Times New Roman"/>
          <w:sz w:val="24"/>
          <w:szCs w:val="24"/>
        </w:rPr>
        <w:t xml:space="preserve"> </w:t>
      </w:r>
    </w:p>
    <w:p w14:paraId="39F49593" w14:textId="77777777" w:rsidR="007B13BA" w:rsidRPr="004A734E" w:rsidRDefault="007B13BA"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p>
    <w:p w14:paraId="4D61A0C6" w14:textId="77777777" w:rsidR="002038DE" w:rsidRPr="004A734E" w:rsidRDefault="000D4A2C"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r w:rsidRPr="004A734E">
        <w:rPr>
          <w:rFonts w:ascii="Times New Roman" w:hAnsi="Times New Roman" w:cs="Times New Roman"/>
          <w:sz w:val="24"/>
          <w:szCs w:val="24"/>
        </w:rPr>
        <w:t xml:space="preserve">However, you still need to </w:t>
      </w:r>
      <w:r w:rsidRPr="004A734E">
        <w:rPr>
          <w:rFonts w:ascii="Times New Roman" w:hAnsi="Times New Roman" w:cs="Times New Roman"/>
          <w:sz w:val="24"/>
          <w:szCs w:val="24"/>
          <w:u w:val="single"/>
        </w:rPr>
        <w:t>edit</w:t>
      </w:r>
      <w:r w:rsidRPr="004A734E">
        <w:rPr>
          <w:rFonts w:ascii="Times New Roman" w:hAnsi="Times New Roman" w:cs="Times New Roman"/>
          <w:sz w:val="24"/>
          <w:szCs w:val="24"/>
        </w:rPr>
        <w:t xml:space="preserve"> </w:t>
      </w:r>
      <w:r w:rsidR="00D659E4" w:rsidRPr="004A734E">
        <w:rPr>
          <w:rFonts w:ascii="Times New Roman" w:hAnsi="Times New Roman" w:cs="Times New Roman"/>
          <w:sz w:val="24"/>
          <w:szCs w:val="24"/>
        </w:rPr>
        <w:t xml:space="preserve">and </w:t>
      </w:r>
      <w:r w:rsidR="00D659E4" w:rsidRPr="004A734E">
        <w:rPr>
          <w:rFonts w:ascii="Times New Roman" w:hAnsi="Times New Roman" w:cs="Times New Roman"/>
          <w:sz w:val="24"/>
          <w:szCs w:val="24"/>
          <w:u w:val="single"/>
        </w:rPr>
        <w:t>condense</w:t>
      </w:r>
      <w:r w:rsidR="00D659E4" w:rsidRPr="004A734E">
        <w:rPr>
          <w:rFonts w:ascii="Times New Roman" w:hAnsi="Times New Roman" w:cs="Times New Roman"/>
          <w:sz w:val="24"/>
          <w:szCs w:val="24"/>
        </w:rPr>
        <w:t xml:space="preserve"> </w:t>
      </w:r>
      <w:r w:rsidRPr="004A734E">
        <w:rPr>
          <w:rFonts w:ascii="Times New Roman" w:hAnsi="Times New Roman" w:cs="Times New Roman"/>
          <w:sz w:val="24"/>
          <w:szCs w:val="24"/>
        </w:rPr>
        <w:t>your roug</w:t>
      </w:r>
      <w:r w:rsidR="00D659E4" w:rsidRPr="004A734E">
        <w:rPr>
          <w:rFonts w:ascii="Times New Roman" w:hAnsi="Times New Roman" w:cs="Times New Roman"/>
          <w:sz w:val="24"/>
          <w:szCs w:val="24"/>
        </w:rPr>
        <w:t>h draft a</w:t>
      </w:r>
      <w:r w:rsidR="002038DE" w:rsidRPr="004A734E">
        <w:rPr>
          <w:rFonts w:ascii="Times New Roman" w:hAnsi="Times New Roman" w:cs="Times New Roman"/>
          <w:sz w:val="24"/>
          <w:szCs w:val="24"/>
        </w:rPr>
        <w:t xml:space="preserve">nd revise the document for proper </w:t>
      </w:r>
      <w:r w:rsidR="002038DE" w:rsidRPr="004A734E">
        <w:rPr>
          <w:rFonts w:ascii="Times New Roman" w:hAnsi="Times New Roman" w:cs="Times New Roman"/>
          <w:sz w:val="24"/>
          <w:szCs w:val="24"/>
          <w:u w:val="single"/>
        </w:rPr>
        <w:t>tone</w:t>
      </w:r>
      <w:r w:rsidR="002038DE" w:rsidRPr="004A734E">
        <w:rPr>
          <w:rFonts w:ascii="Times New Roman" w:hAnsi="Times New Roman" w:cs="Times New Roman"/>
          <w:sz w:val="24"/>
          <w:szCs w:val="24"/>
        </w:rPr>
        <w:t>.</w:t>
      </w:r>
      <w:r w:rsidR="00D659E4" w:rsidRPr="004A734E">
        <w:rPr>
          <w:rFonts w:ascii="Times New Roman" w:hAnsi="Times New Roman" w:cs="Times New Roman"/>
          <w:sz w:val="24"/>
          <w:szCs w:val="24"/>
        </w:rPr>
        <w:t xml:space="preserve"> </w:t>
      </w:r>
    </w:p>
    <w:p w14:paraId="404178B8" w14:textId="3010F4A9" w:rsidR="005A21A4" w:rsidRPr="00422161" w:rsidRDefault="002038DE"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r w:rsidRPr="004A734E">
        <w:rPr>
          <w:rFonts w:ascii="Times New Roman" w:hAnsi="Times New Roman" w:cs="Times New Roman"/>
          <w:sz w:val="24"/>
          <w:szCs w:val="24"/>
        </w:rPr>
        <w:t>You</w:t>
      </w:r>
      <w:r w:rsidR="00D659E4" w:rsidRPr="004A734E">
        <w:rPr>
          <w:rFonts w:ascii="Times New Roman" w:hAnsi="Times New Roman" w:cs="Times New Roman"/>
          <w:sz w:val="24"/>
          <w:szCs w:val="24"/>
        </w:rPr>
        <w:t xml:space="preserve"> will want to </w:t>
      </w:r>
      <w:r w:rsidR="000D4A2C" w:rsidRPr="004A734E">
        <w:rPr>
          <w:rFonts w:ascii="Times New Roman" w:hAnsi="Times New Roman" w:cs="Times New Roman"/>
          <w:sz w:val="24"/>
          <w:szCs w:val="24"/>
        </w:rPr>
        <w:t>im</w:t>
      </w:r>
      <w:r w:rsidR="007F75CF" w:rsidRPr="004A734E">
        <w:rPr>
          <w:rFonts w:ascii="Times New Roman" w:hAnsi="Times New Roman" w:cs="Times New Roman"/>
          <w:sz w:val="24"/>
          <w:szCs w:val="24"/>
        </w:rPr>
        <w:t xml:space="preserve">prove the </w:t>
      </w:r>
      <w:r w:rsidR="00D659E4" w:rsidRPr="004A734E">
        <w:rPr>
          <w:rFonts w:ascii="Times New Roman" w:hAnsi="Times New Roman" w:cs="Times New Roman"/>
          <w:sz w:val="24"/>
          <w:szCs w:val="24"/>
          <w:u w:val="single"/>
        </w:rPr>
        <w:t>memo organization</w:t>
      </w:r>
      <w:r w:rsidR="00D659E4" w:rsidRPr="004A734E">
        <w:rPr>
          <w:rFonts w:ascii="Times New Roman" w:hAnsi="Times New Roman" w:cs="Times New Roman"/>
          <w:i/>
          <w:sz w:val="24"/>
          <w:szCs w:val="24"/>
        </w:rPr>
        <w:t xml:space="preserve"> </w:t>
      </w:r>
      <w:r w:rsidRPr="004A734E">
        <w:rPr>
          <w:rFonts w:ascii="Times New Roman" w:hAnsi="Times New Roman" w:cs="Times New Roman"/>
          <w:sz w:val="24"/>
          <w:szCs w:val="24"/>
        </w:rPr>
        <w:t>and improve the usability of the memo’s content.</w:t>
      </w:r>
    </w:p>
    <w:p w14:paraId="0292D6B5" w14:textId="77777777" w:rsidR="00422161" w:rsidRDefault="00422161" w:rsidP="00422161">
      <w:pPr>
        <w:widowControl w:val="0"/>
        <w:pBdr>
          <w:bottom w:val="single" w:sz="6" w:space="1" w:color="auto"/>
        </w:pBdr>
        <w:autoSpaceDE w:val="0"/>
        <w:autoSpaceDN w:val="0"/>
        <w:adjustRightInd w:val="0"/>
        <w:spacing w:after="0" w:line="240" w:lineRule="auto"/>
        <w:rPr>
          <w:rFonts w:ascii="Times New Roman" w:hAnsi="Times New Roman" w:cs="Times New Roman"/>
          <w:b/>
          <w:sz w:val="24"/>
          <w:szCs w:val="24"/>
        </w:rPr>
      </w:pPr>
    </w:p>
    <w:p w14:paraId="2546F1AA" w14:textId="27A5113B" w:rsidR="00E21F98" w:rsidRPr="004A734E" w:rsidRDefault="00E21F98" w:rsidP="00422161">
      <w:pPr>
        <w:widowControl w:val="0"/>
        <w:pBdr>
          <w:bottom w:val="single" w:sz="6" w:space="1" w:color="auto"/>
        </w:pBdr>
        <w:autoSpaceDE w:val="0"/>
        <w:autoSpaceDN w:val="0"/>
        <w:adjustRightInd w:val="0"/>
        <w:spacing w:after="0" w:line="240" w:lineRule="auto"/>
        <w:rPr>
          <w:rFonts w:ascii="Times New Roman" w:hAnsi="Times New Roman" w:cs="Times New Roman"/>
          <w:b/>
          <w:sz w:val="24"/>
          <w:szCs w:val="24"/>
        </w:rPr>
      </w:pPr>
      <w:r w:rsidRPr="004A734E">
        <w:rPr>
          <w:rFonts w:ascii="Times New Roman" w:hAnsi="Times New Roman" w:cs="Times New Roman"/>
          <w:b/>
          <w:sz w:val="24"/>
          <w:szCs w:val="24"/>
        </w:rPr>
        <w:t>Summary of Primary Goals:</w:t>
      </w:r>
    </w:p>
    <w:p w14:paraId="04B7F666" w14:textId="77777777" w:rsidR="00263BE3" w:rsidRPr="004A734E" w:rsidRDefault="00263BE3" w:rsidP="00422161">
      <w:pPr>
        <w:spacing w:after="0" w:line="240" w:lineRule="auto"/>
        <w:rPr>
          <w:rFonts w:ascii="Times New Roman" w:hAnsi="Times New Roman" w:cs="Times New Roman"/>
          <w:sz w:val="24"/>
          <w:szCs w:val="24"/>
        </w:rPr>
      </w:pPr>
    </w:p>
    <w:p w14:paraId="0986591A" w14:textId="0AE3B2F2" w:rsidR="00FE38D9" w:rsidRPr="00B32A9F" w:rsidRDefault="00B32A9F" w:rsidP="00B32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E21F98" w:rsidRPr="00261782">
        <w:rPr>
          <w:rFonts w:ascii="Times New Roman" w:hAnsi="Times New Roman" w:cs="Times New Roman"/>
          <w:b/>
          <w:sz w:val="24"/>
          <w:szCs w:val="24"/>
        </w:rPr>
        <w:t xml:space="preserve">Edit the document for </w:t>
      </w:r>
      <w:r w:rsidR="00E21F98" w:rsidRPr="00261782">
        <w:rPr>
          <w:rFonts w:ascii="Times New Roman" w:hAnsi="Times New Roman" w:cs="Times New Roman"/>
          <w:b/>
          <w:bCs/>
          <w:sz w:val="24"/>
          <w:szCs w:val="24"/>
        </w:rPr>
        <w:t>clarity</w:t>
      </w:r>
      <w:r w:rsidR="00E21F98" w:rsidRPr="00261782">
        <w:rPr>
          <w:rFonts w:ascii="Times New Roman" w:hAnsi="Times New Roman" w:cs="Times New Roman"/>
          <w:b/>
          <w:sz w:val="24"/>
          <w:szCs w:val="24"/>
        </w:rPr>
        <w:t xml:space="preserve"> </w:t>
      </w:r>
      <w:r w:rsidR="00FE38D9" w:rsidRPr="00261782">
        <w:rPr>
          <w:rFonts w:ascii="Times New Roman" w:hAnsi="Times New Roman" w:cs="Times New Roman"/>
          <w:b/>
          <w:sz w:val="24"/>
          <w:szCs w:val="24"/>
        </w:rPr>
        <w:t>and</w:t>
      </w:r>
      <w:r w:rsidR="00FE38D9" w:rsidRPr="00261782">
        <w:rPr>
          <w:rFonts w:ascii="Times New Roman" w:hAnsi="Times New Roman" w:cs="Times New Roman"/>
          <w:b/>
          <w:bCs/>
          <w:sz w:val="24"/>
          <w:szCs w:val="24"/>
        </w:rPr>
        <w:t xml:space="preserve"> concision</w:t>
      </w:r>
      <w:r w:rsidR="00FE38D9" w:rsidRPr="00261782">
        <w:rPr>
          <w:rFonts w:ascii="Times New Roman" w:hAnsi="Times New Roman" w:cs="Times New Roman"/>
          <w:b/>
          <w:sz w:val="24"/>
          <w:szCs w:val="24"/>
        </w:rPr>
        <w:t xml:space="preserve"> and</w:t>
      </w:r>
      <w:r w:rsidR="00FE38D9" w:rsidRPr="00B32A9F">
        <w:rPr>
          <w:rFonts w:ascii="Times New Roman" w:hAnsi="Times New Roman" w:cs="Times New Roman"/>
          <w:sz w:val="24"/>
          <w:szCs w:val="24"/>
        </w:rPr>
        <w:t xml:space="preserve"> </w:t>
      </w:r>
      <w:r w:rsidR="00FE38D9" w:rsidRPr="00B32A9F">
        <w:rPr>
          <w:rFonts w:ascii="Times New Roman" w:hAnsi="Times New Roman" w:cs="Times New Roman"/>
          <w:b/>
          <w:sz w:val="24"/>
          <w:szCs w:val="24"/>
        </w:rPr>
        <w:t>proper</w:t>
      </w:r>
      <w:r w:rsidR="00FE38D9" w:rsidRPr="00B32A9F">
        <w:rPr>
          <w:rFonts w:ascii="Times New Roman" w:hAnsi="Times New Roman" w:cs="Times New Roman"/>
          <w:sz w:val="24"/>
          <w:szCs w:val="24"/>
        </w:rPr>
        <w:t xml:space="preserve"> </w:t>
      </w:r>
      <w:r w:rsidR="00FE38D9" w:rsidRPr="00B32A9F">
        <w:rPr>
          <w:rFonts w:ascii="Times New Roman" w:hAnsi="Times New Roman" w:cs="Times New Roman"/>
          <w:b/>
          <w:bCs/>
          <w:sz w:val="24"/>
          <w:szCs w:val="24"/>
        </w:rPr>
        <w:t xml:space="preserve">tone. </w:t>
      </w:r>
      <w:r w:rsidR="00FE38D9" w:rsidRPr="00B32A9F">
        <w:rPr>
          <w:rFonts w:ascii="Times New Roman" w:hAnsi="Times New Roman" w:cs="Times New Roman"/>
          <w:sz w:val="24"/>
          <w:szCs w:val="24"/>
        </w:rPr>
        <w:t xml:space="preserve">Tone is created through word choice, so if a word seems awkward, or too casual, then change it. </w:t>
      </w:r>
    </w:p>
    <w:p w14:paraId="5E533D60" w14:textId="35DFE994" w:rsidR="00263BE3" w:rsidRDefault="001B549B" w:rsidP="00A5059F">
      <w:pPr>
        <w:pStyle w:val="ListParagraph"/>
        <w:numPr>
          <w:ilvl w:val="0"/>
          <w:numId w:val="12"/>
        </w:numPr>
        <w:rPr>
          <w:rFonts w:ascii="Times New Roman" w:hAnsi="Times New Roman" w:cs="Times New Roman"/>
          <w:sz w:val="24"/>
          <w:szCs w:val="24"/>
        </w:rPr>
      </w:pPr>
      <w:r w:rsidRPr="004A734E">
        <w:rPr>
          <w:rFonts w:ascii="Times New Roman" w:hAnsi="Times New Roman" w:cs="Times New Roman"/>
          <w:sz w:val="24"/>
          <w:szCs w:val="24"/>
        </w:rPr>
        <w:t xml:space="preserve">Focus on </w:t>
      </w:r>
      <w:r w:rsidR="00A5059F" w:rsidRPr="004A734E">
        <w:rPr>
          <w:rFonts w:ascii="Times New Roman" w:hAnsi="Times New Roman" w:cs="Times New Roman"/>
          <w:sz w:val="24"/>
          <w:szCs w:val="24"/>
        </w:rPr>
        <w:t xml:space="preserve">the </w:t>
      </w:r>
      <w:r w:rsidRPr="004A734E">
        <w:rPr>
          <w:rFonts w:ascii="Times New Roman" w:hAnsi="Times New Roman" w:cs="Times New Roman"/>
          <w:sz w:val="24"/>
          <w:szCs w:val="24"/>
        </w:rPr>
        <w:t>facts</w:t>
      </w:r>
      <w:r w:rsidR="00A5059F" w:rsidRPr="004A734E">
        <w:rPr>
          <w:rFonts w:ascii="Times New Roman" w:hAnsi="Times New Roman" w:cs="Times New Roman"/>
          <w:sz w:val="24"/>
          <w:szCs w:val="24"/>
        </w:rPr>
        <w:t xml:space="preserve"> and how to communicate them efficiently. </w:t>
      </w:r>
      <w:r w:rsidR="005A21A4">
        <w:rPr>
          <w:rFonts w:ascii="Times New Roman" w:hAnsi="Times New Roman" w:cs="Times New Roman"/>
          <w:sz w:val="24"/>
          <w:szCs w:val="24"/>
        </w:rPr>
        <w:t>You will</w:t>
      </w:r>
      <w:r w:rsidR="00A5059F" w:rsidRPr="004A734E">
        <w:rPr>
          <w:rFonts w:ascii="Times New Roman" w:hAnsi="Times New Roman" w:cs="Times New Roman"/>
          <w:sz w:val="24"/>
          <w:szCs w:val="24"/>
        </w:rPr>
        <w:t xml:space="preserve"> </w:t>
      </w:r>
      <w:r w:rsidRPr="00B32A9F">
        <w:rPr>
          <w:rFonts w:ascii="Times New Roman" w:hAnsi="Times New Roman" w:cs="Times New Roman"/>
          <w:i/>
          <w:sz w:val="24"/>
          <w:szCs w:val="24"/>
        </w:rPr>
        <w:t>cut</w:t>
      </w:r>
      <w:r w:rsidR="00DA56DF" w:rsidRPr="004A734E">
        <w:rPr>
          <w:rFonts w:ascii="Times New Roman" w:hAnsi="Times New Roman" w:cs="Times New Roman"/>
          <w:sz w:val="24"/>
          <w:szCs w:val="24"/>
        </w:rPr>
        <w:t xml:space="preserve">, </w:t>
      </w:r>
      <w:r w:rsidR="00A5059F" w:rsidRPr="00B32A9F">
        <w:rPr>
          <w:rFonts w:ascii="Times New Roman" w:hAnsi="Times New Roman" w:cs="Times New Roman"/>
          <w:i/>
          <w:sz w:val="24"/>
          <w:szCs w:val="24"/>
        </w:rPr>
        <w:t>condense</w:t>
      </w:r>
      <w:r w:rsidR="00A5059F" w:rsidRPr="004A734E">
        <w:rPr>
          <w:rFonts w:ascii="Times New Roman" w:hAnsi="Times New Roman" w:cs="Times New Roman"/>
          <w:sz w:val="24"/>
          <w:szCs w:val="24"/>
        </w:rPr>
        <w:t>,</w:t>
      </w:r>
      <w:r w:rsidR="00DA56DF" w:rsidRPr="004A734E">
        <w:rPr>
          <w:rFonts w:ascii="Times New Roman" w:hAnsi="Times New Roman" w:cs="Times New Roman"/>
          <w:sz w:val="24"/>
          <w:szCs w:val="24"/>
        </w:rPr>
        <w:t xml:space="preserve"> </w:t>
      </w:r>
      <w:r w:rsidR="00A5059F" w:rsidRPr="004A734E">
        <w:rPr>
          <w:rFonts w:ascii="Times New Roman" w:hAnsi="Times New Roman" w:cs="Times New Roman"/>
          <w:sz w:val="24"/>
          <w:szCs w:val="24"/>
        </w:rPr>
        <w:t>or change any</w:t>
      </w:r>
      <w:r w:rsidR="00DA56DF" w:rsidRPr="004A734E">
        <w:rPr>
          <w:rFonts w:ascii="Times New Roman" w:hAnsi="Times New Roman" w:cs="Times New Roman"/>
          <w:sz w:val="24"/>
          <w:szCs w:val="24"/>
        </w:rPr>
        <w:t xml:space="preserve"> words, phrases</w:t>
      </w:r>
      <w:r w:rsidR="005A21A4">
        <w:rPr>
          <w:rFonts w:ascii="Times New Roman" w:hAnsi="Times New Roman" w:cs="Times New Roman"/>
          <w:sz w:val="24"/>
          <w:szCs w:val="24"/>
        </w:rPr>
        <w:t>,</w:t>
      </w:r>
      <w:r w:rsidR="00DA56DF" w:rsidRPr="004A734E">
        <w:rPr>
          <w:rFonts w:ascii="Times New Roman" w:hAnsi="Times New Roman" w:cs="Times New Roman"/>
          <w:sz w:val="24"/>
          <w:szCs w:val="24"/>
        </w:rPr>
        <w:t xml:space="preserve"> or </w:t>
      </w:r>
      <w:r w:rsidR="00B32A9F">
        <w:rPr>
          <w:rFonts w:ascii="Times New Roman" w:hAnsi="Times New Roman" w:cs="Times New Roman"/>
          <w:sz w:val="24"/>
          <w:szCs w:val="24"/>
        </w:rPr>
        <w:t xml:space="preserve">sentences </w:t>
      </w:r>
      <w:r w:rsidR="00DA56DF" w:rsidRPr="004A734E">
        <w:rPr>
          <w:rFonts w:ascii="Times New Roman" w:hAnsi="Times New Roman" w:cs="Times New Roman"/>
          <w:sz w:val="24"/>
          <w:szCs w:val="24"/>
        </w:rPr>
        <w:t xml:space="preserve">that are not essential to the </w:t>
      </w:r>
      <w:r w:rsidR="00FE38D9">
        <w:rPr>
          <w:rFonts w:ascii="Times New Roman" w:hAnsi="Times New Roman" w:cs="Times New Roman"/>
          <w:sz w:val="24"/>
          <w:szCs w:val="24"/>
        </w:rPr>
        <w:t>memo.</w:t>
      </w:r>
    </w:p>
    <w:p w14:paraId="3675BF71" w14:textId="1A3C106C" w:rsidR="00FE38D9" w:rsidRDefault="00FE38D9" w:rsidP="00FE38D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Try to</w:t>
      </w:r>
      <w:r w:rsidRPr="00FE38D9">
        <w:rPr>
          <w:rFonts w:ascii="Times New Roman" w:hAnsi="Times New Roman" w:cs="Times New Roman"/>
          <w:sz w:val="24"/>
          <w:szCs w:val="24"/>
        </w:rPr>
        <w:t xml:space="preserve"> </w:t>
      </w:r>
      <w:r w:rsidRPr="00FE38D9">
        <w:rPr>
          <w:rFonts w:ascii="Times New Roman" w:hAnsi="Times New Roman" w:cs="Times New Roman"/>
          <w:sz w:val="24"/>
          <w:szCs w:val="24"/>
          <w:u w:val="single"/>
        </w:rPr>
        <w:t>condense</w:t>
      </w:r>
      <w:r w:rsidRPr="00FE38D9">
        <w:rPr>
          <w:rFonts w:ascii="Times New Roman" w:hAnsi="Times New Roman" w:cs="Times New Roman"/>
          <w:sz w:val="24"/>
          <w:szCs w:val="24"/>
        </w:rPr>
        <w:t xml:space="preserve"> the language and material on the memo by </w:t>
      </w:r>
      <w:r>
        <w:rPr>
          <w:rFonts w:ascii="Times New Roman" w:hAnsi="Times New Roman" w:cs="Times New Roman"/>
          <w:sz w:val="24"/>
          <w:szCs w:val="24"/>
          <w:u w:val="single"/>
        </w:rPr>
        <w:t>approximately</w:t>
      </w:r>
      <w:r w:rsidRPr="00FE38D9">
        <w:rPr>
          <w:rFonts w:ascii="Times New Roman" w:hAnsi="Times New Roman" w:cs="Times New Roman"/>
          <w:sz w:val="24"/>
          <w:szCs w:val="24"/>
          <w:u w:val="single"/>
        </w:rPr>
        <w:t xml:space="preserve"> 20%.</w:t>
      </w:r>
      <w:r w:rsidR="00422161" w:rsidRPr="00422161">
        <w:rPr>
          <w:rFonts w:ascii="Times New Roman" w:hAnsi="Times New Roman" w:cs="Times New Roman"/>
          <w:sz w:val="24"/>
          <w:szCs w:val="24"/>
        </w:rPr>
        <w:t xml:space="preserve"> The</w:t>
      </w:r>
      <w:r w:rsidR="00422161">
        <w:rPr>
          <w:rFonts w:ascii="Times New Roman" w:hAnsi="Times New Roman" w:cs="Times New Roman"/>
          <w:sz w:val="24"/>
          <w:szCs w:val="24"/>
        </w:rPr>
        <w:t xml:space="preserve"> memo is </w:t>
      </w:r>
      <w:r w:rsidR="00261782" w:rsidRPr="00261782">
        <w:rPr>
          <w:rFonts w:ascii="Times New Roman" w:hAnsi="Times New Roman" w:cs="Times New Roman"/>
          <w:sz w:val="24"/>
          <w:szCs w:val="24"/>
        </w:rPr>
        <w:t>currently 554</w:t>
      </w:r>
      <w:r w:rsidR="00422161" w:rsidRPr="00261782">
        <w:rPr>
          <w:rFonts w:ascii="Times New Roman" w:hAnsi="Times New Roman" w:cs="Times New Roman"/>
          <w:sz w:val="24"/>
          <w:szCs w:val="24"/>
        </w:rPr>
        <w:t xml:space="preserve"> words in length.</w:t>
      </w:r>
      <w:r w:rsidR="00422161" w:rsidRPr="00422161">
        <w:rPr>
          <w:rFonts w:ascii="Times New Roman" w:hAnsi="Times New Roman" w:cs="Times New Roman"/>
          <w:sz w:val="24"/>
          <w:szCs w:val="24"/>
        </w:rPr>
        <w:t xml:space="preserve"> </w:t>
      </w:r>
    </w:p>
    <w:p w14:paraId="0B8497AA" w14:textId="78BB010A" w:rsidR="00B32A9F" w:rsidRPr="00FE38D9" w:rsidRDefault="00B32A9F" w:rsidP="00FE38D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Proofread the document for any spelling or grammar errors.</w:t>
      </w:r>
    </w:p>
    <w:p w14:paraId="420BCAB6" w14:textId="3097AE8E" w:rsidR="00263BE3" w:rsidRPr="004A734E" w:rsidRDefault="00263BE3" w:rsidP="00263BE3">
      <w:pPr>
        <w:rPr>
          <w:rFonts w:ascii="Times New Roman" w:hAnsi="Times New Roman" w:cs="Times New Roman"/>
          <w:bCs/>
          <w:sz w:val="24"/>
          <w:szCs w:val="24"/>
        </w:rPr>
      </w:pPr>
      <w:r w:rsidRPr="004A734E">
        <w:rPr>
          <w:rFonts w:ascii="Times New Roman" w:hAnsi="Times New Roman" w:cs="Times New Roman"/>
          <w:sz w:val="24"/>
          <w:szCs w:val="24"/>
        </w:rPr>
        <w:t xml:space="preserve">2. </w:t>
      </w:r>
      <w:r w:rsidRPr="00261782">
        <w:rPr>
          <w:rFonts w:ascii="Times New Roman" w:hAnsi="Times New Roman" w:cs="Times New Roman"/>
          <w:b/>
          <w:iCs/>
          <w:sz w:val="24"/>
          <w:szCs w:val="24"/>
        </w:rPr>
        <w:t>Organize</w:t>
      </w:r>
      <w:r w:rsidR="002B576A" w:rsidRPr="00261782">
        <w:rPr>
          <w:rFonts w:ascii="Times New Roman" w:hAnsi="Times New Roman" w:cs="Times New Roman"/>
          <w:b/>
          <w:sz w:val="24"/>
          <w:szCs w:val="24"/>
        </w:rPr>
        <w:t xml:space="preserve"> the content</w:t>
      </w:r>
      <w:r w:rsidR="002B576A">
        <w:rPr>
          <w:rFonts w:ascii="Times New Roman" w:hAnsi="Times New Roman" w:cs="Times New Roman"/>
          <w:sz w:val="24"/>
          <w:szCs w:val="24"/>
        </w:rPr>
        <w:t xml:space="preserve">—the </w:t>
      </w:r>
      <w:r w:rsidR="00FE38D9">
        <w:rPr>
          <w:rFonts w:ascii="Times New Roman" w:hAnsi="Times New Roman" w:cs="Times New Roman"/>
          <w:sz w:val="24"/>
          <w:szCs w:val="24"/>
        </w:rPr>
        <w:t>body—</w:t>
      </w:r>
      <w:r w:rsidR="00B32A9F">
        <w:rPr>
          <w:rFonts w:ascii="Times New Roman" w:hAnsi="Times New Roman" w:cs="Times New Roman"/>
          <w:sz w:val="24"/>
          <w:szCs w:val="24"/>
        </w:rPr>
        <w:t xml:space="preserve">of the memo. </w:t>
      </w:r>
      <w:r w:rsidRPr="004A734E">
        <w:rPr>
          <w:rFonts w:ascii="Times New Roman" w:hAnsi="Times New Roman" w:cs="Times New Roman"/>
          <w:bCs/>
          <w:sz w:val="24"/>
          <w:szCs w:val="24"/>
        </w:rPr>
        <w:t xml:space="preserve">Use the sample memos in Worksheets </w:t>
      </w:r>
      <w:r w:rsidR="00FE38D9">
        <w:rPr>
          <w:rFonts w:ascii="Times New Roman" w:hAnsi="Times New Roman" w:cs="Times New Roman"/>
          <w:bCs/>
          <w:sz w:val="24"/>
          <w:szCs w:val="24"/>
        </w:rPr>
        <w:t>in the folder labelled,</w:t>
      </w:r>
      <w:r w:rsidRPr="004A734E">
        <w:rPr>
          <w:rFonts w:ascii="Times New Roman" w:hAnsi="Times New Roman" w:cs="Times New Roman"/>
          <w:bCs/>
          <w:sz w:val="24"/>
          <w:szCs w:val="24"/>
        </w:rPr>
        <w:t xml:space="preserve"> “Final Exam: Memo Samples.” </w:t>
      </w:r>
    </w:p>
    <w:p w14:paraId="65EFB32C" w14:textId="7A5BB4C3" w:rsidR="00FE38D9" w:rsidRDefault="00263BE3" w:rsidP="002038DE">
      <w:pPr>
        <w:pStyle w:val="ListParagraph"/>
        <w:numPr>
          <w:ilvl w:val="0"/>
          <w:numId w:val="12"/>
        </w:numPr>
        <w:rPr>
          <w:rFonts w:ascii="Times New Roman" w:hAnsi="Times New Roman" w:cs="Times New Roman"/>
          <w:sz w:val="24"/>
          <w:szCs w:val="24"/>
        </w:rPr>
      </w:pPr>
      <w:r w:rsidRPr="004A734E">
        <w:rPr>
          <w:rFonts w:ascii="Times New Roman" w:hAnsi="Times New Roman" w:cs="Times New Roman"/>
          <w:sz w:val="24"/>
          <w:szCs w:val="24"/>
        </w:rPr>
        <w:t xml:space="preserve">Use these </w:t>
      </w:r>
      <w:r w:rsidR="00FE38D9">
        <w:rPr>
          <w:rFonts w:ascii="Times New Roman" w:hAnsi="Times New Roman" w:cs="Times New Roman"/>
          <w:sz w:val="24"/>
          <w:szCs w:val="24"/>
        </w:rPr>
        <w:t>sample memos as</w:t>
      </w:r>
      <w:r w:rsidRPr="004A734E">
        <w:rPr>
          <w:rFonts w:ascii="Times New Roman" w:hAnsi="Times New Roman" w:cs="Times New Roman"/>
          <w:sz w:val="24"/>
          <w:szCs w:val="24"/>
        </w:rPr>
        <w:t xml:space="preserve"> general </w:t>
      </w:r>
      <w:r w:rsidRPr="004A734E">
        <w:rPr>
          <w:rFonts w:ascii="Times New Roman" w:hAnsi="Times New Roman" w:cs="Times New Roman"/>
          <w:i/>
          <w:sz w:val="24"/>
          <w:szCs w:val="24"/>
        </w:rPr>
        <w:t>models</w:t>
      </w:r>
      <w:r w:rsidRPr="004A734E">
        <w:rPr>
          <w:rFonts w:ascii="Times New Roman" w:hAnsi="Times New Roman" w:cs="Times New Roman"/>
          <w:sz w:val="24"/>
          <w:szCs w:val="24"/>
        </w:rPr>
        <w:t xml:space="preserve"> and </w:t>
      </w:r>
      <w:r w:rsidRPr="004A734E">
        <w:rPr>
          <w:rFonts w:ascii="Times New Roman" w:hAnsi="Times New Roman" w:cs="Times New Roman"/>
          <w:i/>
          <w:sz w:val="24"/>
          <w:szCs w:val="24"/>
        </w:rPr>
        <w:t>inspiration</w:t>
      </w:r>
      <w:r w:rsidRPr="004A734E">
        <w:rPr>
          <w:rFonts w:ascii="Times New Roman" w:hAnsi="Times New Roman" w:cs="Times New Roman"/>
          <w:sz w:val="24"/>
          <w:szCs w:val="24"/>
        </w:rPr>
        <w:t xml:space="preserve"> for the organization of the </w:t>
      </w:r>
      <w:r w:rsidR="00B32A9F">
        <w:rPr>
          <w:rFonts w:ascii="Times New Roman" w:hAnsi="Times New Roman" w:cs="Times New Roman"/>
          <w:sz w:val="24"/>
          <w:szCs w:val="24"/>
        </w:rPr>
        <w:t>body of</w:t>
      </w:r>
      <w:r w:rsidRPr="004A734E">
        <w:rPr>
          <w:rFonts w:ascii="Times New Roman" w:hAnsi="Times New Roman" w:cs="Times New Roman"/>
          <w:sz w:val="24"/>
          <w:szCs w:val="24"/>
        </w:rPr>
        <w:t xml:space="preserve"> your instruction memo.</w:t>
      </w:r>
      <w:r w:rsidR="00A5059F" w:rsidRPr="004A734E">
        <w:rPr>
          <w:rFonts w:ascii="Times New Roman" w:hAnsi="Times New Roman" w:cs="Times New Roman"/>
          <w:sz w:val="24"/>
          <w:szCs w:val="24"/>
        </w:rPr>
        <w:t xml:space="preserve"> </w:t>
      </w:r>
    </w:p>
    <w:p w14:paraId="7E1A4438" w14:textId="764C075E" w:rsidR="00FE38D9" w:rsidRPr="00FE38D9" w:rsidRDefault="00A5059F" w:rsidP="00FE38D9">
      <w:pPr>
        <w:pStyle w:val="ListParagraph"/>
        <w:numPr>
          <w:ilvl w:val="0"/>
          <w:numId w:val="12"/>
        </w:numPr>
        <w:rPr>
          <w:rFonts w:ascii="Times New Roman" w:hAnsi="Times New Roman" w:cs="Times New Roman"/>
          <w:sz w:val="24"/>
          <w:szCs w:val="24"/>
        </w:rPr>
      </w:pPr>
      <w:r w:rsidRPr="004A734E">
        <w:rPr>
          <w:rFonts w:ascii="Times New Roman" w:hAnsi="Times New Roman" w:cs="Times New Roman"/>
          <w:sz w:val="24"/>
          <w:szCs w:val="24"/>
        </w:rPr>
        <w:t xml:space="preserve">Use any </w:t>
      </w:r>
      <w:r w:rsidRPr="002B576A">
        <w:rPr>
          <w:rFonts w:ascii="Times New Roman" w:hAnsi="Times New Roman" w:cs="Times New Roman"/>
          <w:sz w:val="24"/>
          <w:szCs w:val="24"/>
          <w:u w:val="single"/>
        </w:rPr>
        <w:t>design elements</w:t>
      </w:r>
      <w:r w:rsidRPr="004A734E">
        <w:rPr>
          <w:rFonts w:ascii="Times New Roman" w:hAnsi="Times New Roman" w:cs="Times New Roman"/>
          <w:sz w:val="24"/>
          <w:szCs w:val="24"/>
        </w:rPr>
        <w:t xml:space="preserve"> from the samples that helps you </w:t>
      </w:r>
      <w:r w:rsidR="00263BE3" w:rsidRPr="004A734E">
        <w:rPr>
          <w:rFonts w:ascii="Times New Roman" w:hAnsi="Times New Roman" w:cs="Times New Roman"/>
          <w:sz w:val="24"/>
          <w:szCs w:val="24"/>
        </w:rPr>
        <w:t xml:space="preserve">effectively </w:t>
      </w:r>
      <w:r w:rsidR="002B576A">
        <w:rPr>
          <w:rFonts w:ascii="Times New Roman" w:hAnsi="Times New Roman" w:cs="Times New Roman"/>
          <w:sz w:val="24"/>
          <w:szCs w:val="24"/>
        </w:rPr>
        <w:t xml:space="preserve">label and organize </w:t>
      </w:r>
      <w:r w:rsidR="00FE38D9">
        <w:rPr>
          <w:rFonts w:ascii="Times New Roman" w:hAnsi="Times New Roman" w:cs="Times New Roman"/>
          <w:sz w:val="24"/>
          <w:szCs w:val="24"/>
        </w:rPr>
        <w:t>the material/body of the memo.</w:t>
      </w:r>
    </w:p>
    <w:p w14:paraId="7D227FDF" w14:textId="2D9AC8E8" w:rsidR="001B549B" w:rsidRPr="004A734E" w:rsidRDefault="001B549B"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p>
    <w:p w14:paraId="4938D3FB" w14:textId="77777777" w:rsidR="001E1C0A" w:rsidRPr="004A734E" w:rsidRDefault="001E1C0A" w:rsidP="001E1C0A">
      <w:pPr>
        <w:pStyle w:val="ListParagraph"/>
        <w:rPr>
          <w:rFonts w:ascii="Times New Roman" w:hAnsi="Times New Roman" w:cs="Times New Roman"/>
          <w:sz w:val="24"/>
          <w:szCs w:val="24"/>
        </w:rPr>
      </w:pPr>
    </w:p>
    <w:p w14:paraId="3466775C" w14:textId="77777777" w:rsidR="00FE38D9" w:rsidRDefault="00B937BF" w:rsidP="00B937BF">
      <w:pPr>
        <w:rPr>
          <w:rFonts w:ascii="Times New Roman" w:hAnsi="Times New Roman" w:cs="Times New Roman"/>
          <w:sz w:val="24"/>
          <w:szCs w:val="24"/>
        </w:rPr>
      </w:pPr>
      <w:r w:rsidRPr="004A734E">
        <w:rPr>
          <w:rFonts w:ascii="Times New Roman" w:hAnsi="Times New Roman" w:cs="Times New Roman"/>
          <w:b/>
          <w:sz w:val="24"/>
          <w:szCs w:val="24"/>
          <w:u w:val="single"/>
        </w:rPr>
        <w:t>GRADING:</w:t>
      </w:r>
      <w:r w:rsidRPr="004A734E">
        <w:rPr>
          <w:rFonts w:ascii="Times New Roman" w:hAnsi="Times New Roman" w:cs="Times New Roman"/>
          <w:sz w:val="24"/>
          <w:szCs w:val="24"/>
        </w:rPr>
        <w:t xml:space="preserve"> You will be evaluated on the clarity </w:t>
      </w:r>
      <w:r w:rsidR="00776CA4" w:rsidRPr="004A734E">
        <w:rPr>
          <w:rFonts w:ascii="Times New Roman" w:hAnsi="Times New Roman" w:cs="Times New Roman"/>
          <w:sz w:val="24"/>
          <w:szCs w:val="24"/>
        </w:rPr>
        <w:t xml:space="preserve">and concision </w:t>
      </w:r>
      <w:r w:rsidRPr="004A734E">
        <w:rPr>
          <w:rFonts w:ascii="Times New Roman" w:hAnsi="Times New Roman" w:cs="Times New Roman"/>
          <w:sz w:val="24"/>
          <w:szCs w:val="24"/>
        </w:rPr>
        <w:t>of the content, proper t</w:t>
      </w:r>
      <w:r w:rsidR="00FE38D9">
        <w:rPr>
          <w:rFonts w:ascii="Times New Roman" w:hAnsi="Times New Roman" w:cs="Times New Roman"/>
          <w:sz w:val="24"/>
          <w:szCs w:val="24"/>
        </w:rPr>
        <w:t xml:space="preserve">one, memo format, </w:t>
      </w:r>
      <w:r w:rsidR="00FE38D9" w:rsidRPr="00FE38D9">
        <w:rPr>
          <w:rFonts w:ascii="Times New Roman" w:hAnsi="Times New Roman" w:cs="Times New Roman"/>
          <w:i/>
          <w:sz w:val="24"/>
          <w:szCs w:val="24"/>
        </w:rPr>
        <w:t>organization</w:t>
      </w:r>
      <w:r w:rsidR="00FE38D9">
        <w:rPr>
          <w:rFonts w:ascii="Times New Roman" w:hAnsi="Times New Roman" w:cs="Times New Roman"/>
          <w:sz w:val="24"/>
          <w:szCs w:val="24"/>
        </w:rPr>
        <w:t xml:space="preserve">, </w:t>
      </w:r>
      <w:r w:rsidRPr="004A734E">
        <w:rPr>
          <w:rFonts w:ascii="Times New Roman" w:hAnsi="Times New Roman" w:cs="Times New Roman"/>
          <w:sz w:val="24"/>
          <w:szCs w:val="24"/>
        </w:rPr>
        <w:t xml:space="preserve">and overall usability of the document. </w:t>
      </w:r>
      <w:r w:rsidR="00FE38D9">
        <w:rPr>
          <w:rFonts w:ascii="Times New Roman" w:hAnsi="Times New Roman" w:cs="Times New Roman"/>
          <w:sz w:val="24"/>
          <w:szCs w:val="24"/>
        </w:rPr>
        <w:t xml:space="preserve"> </w:t>
      </w:r>
    </w:p>
    <w:p w14:paraId="22F51273" w14:textId="77777777" w:rsidR="00386A9D" w:rsidRPr="004A734E" w:rsidRDefault="00386A9D" w:rsidP="00540FCB">
      <w:pPr>
        <w:widowControl w:val="0"/>
        <w:pBdr>
          <w:bottom w:val="single" w:sz="6" w:space="1" w:color="auto"/>
        </w:pBdr>
        <w:autoSpaceDE w:val="0"/>
        <w:autoSpaceDN w:val="0"/>
        <w:adjustRightInd w:val="0"/>
        <w:spacing w:after="0" w:line="240" w:lineRule="auto"/>
        <w:rPr>
          <w:rFonts w:ascii="Times New Roman" w:hAnsi="Times New Roman" w:cs="Times New Roman"/>
          <w:sz w:val="24"/>
          <w:szCs w:val="24"/>
        </w:rPr>
      </w:pPr>
    </w:p>
    <w:p w14:paraId="5E6DD32D" w14:textId="77777777" w:rsidR="000D4A2C" w:rsidRPr="004A734E" w:rsidRDefault="000D4A2C" w:rsidP="00540FCB">
      <w:pPr>
        <w:spacing w:after="0" w:line="240" w:lineRule="auto"/>
        <w:rPr>
          <w:rFonts w:ascii="Times New Roman" w:hAnsi="Times New Roman" w:cs="Times New Roman"/>
          <w:b/>
          <w:bCs/>
          <w:sz w:val="24"/>
          <w:szCs w:val="24"/>
        </w:rPr>
      </w:pPr>
    </w:p>
    <w:p w14:paraId="176BFB38" w14:textId="77777777" w:rsidR="001B549B" w:rsidRPr="004A734E" w:rsidRDefault="001B549B" w:rsidP="00263BE3">
      <w:pPr>
        <w:spacing w:after="0" w:line="240" w:lineRule="auto"/>
        <w:rPr>
          <w:rFonts w:ascii="Times New Roman" w:hAnsi="Times New Roman" w:cs="Times New Roman"/>
          <w:b/>
          <w:bCs/>
          <w:color w:val="C00000"/>
          <w:sz w:val="32"/>
          <w:szCs w:val="32"/>
        </w:rPr>
      </w:pPr>
    </w:p>
    <w:p w14:paraId="364B5CDC" w14:textId="0D276867" w:rsidR="00540FCB" w:rsidRPr="004A734E" w:rsidRDefault="00A4342B" w:rsidP="000D4A2C">
      <w:pPr>
        <w:spacing w:after="0" w:line="240" w:lineRule="auto"/>
        <w:jc w:val="center"/>
        <w:rPr>
          <w:rFonts w:ascii="Times New Roman" w:hAnsi="Times New Roman" w:cs="Times New Roman"/>
          <w:b/>
          <w:color w:val="C00000"/>
          <w:sz w:val="32"/>
          <w:szCs w:val="32"/>
        </w:rPr>
      </w:pPr>
      <w:r w:rsidRPr="004A734E">
        <w:rPr>
          <w:rFonts w:ascii="Times New Roman" w:hAnsi="Times New Roman" w:cs="Times New Roman"/>
          <w:b/>
          <w:bCs/>
          <w:color w:val="C00000"/>
          <w:sz w:val="32"/>
          <w:szCs w:val="32"/>
        </w:rPr>
        <w:t xml:space="preserve">COMPANY: </w:t>
      </w:r>
      <w:r w:rsidR="00540FCB" w:rsidRPr="004A734E">
        <w:rPr>
          <w:rFonts w:ascii="Times New Roman" w:hAnsi="Times New Roman" w:cs="Times New Roman"/>
          <w:b/>
          <w:bCs/>
          <w:color w:val="C00000"/>
          <w:sz w:val="32"/>
          <w:szCs w:val="32"/>
        </w:rPr>
        <w:t>I</w:t>
      </w:r>
      <w:r w:rsidR="0062136F" w:rsidRPr="004A734E">
        <w:rPr>
          <w:rFonts w:ascii="Times New Roman" w:hAnsi="Times New Roman" w:cs="Times New Roman"/>
          <w:b/>
          <w:bCs/>
          <w:color w:val="C00000"/>
          <w:sz w:val="32"/>
          <w:szCs w:val="32"/>
        </w:rPr>
        <w:t>D</w:t>
      </w:r>
      <w:r w:rsidR="00540FCB" w:rsidRPr="004A734E">
        <w:rPr>
          <w:rFonts w:ascii="Times New Roman" w:hAnsi="Times New Roman" w:cs="Times New Roman"/>
          <w:b/>
          <w:bCs/>
          <w:color w:val="C00000"/>
          <w:sz w:val="32"/>
          <w:szCs w:val="32"/>
        </w:rPr>
        <w:t>-TECH</w:t>
      </w:r>
    </w:p>
    <w:p w14:paraId="043632E6" w14:textId="77777777" w:rsidR="00540FCB" w:rsidRPr="004A734E" w:rsidRDefault="00540FCB"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2E4B6644" w14:textId="77777777" w:rsidR="000D4A2C" w:rsidRPr="004A734E" w:rsidRDefault="000D4A2C"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r w:rsidRPr="004A734E">
        <w:rPr>
          <w:rFonts w:ascii="Times New Roman" w:hAnsi="Times New Roman" w:cs="Times New Roman"/>
          <w:b/>
          <w:bCs/>
          <w:sz w:val="24"/>
          <w:szCs w:val="24"/>
        </w:rPr>
        <w:t>MEMORANDUM</w:t>
      </w:r>
    </w:p>
    <w:p w14:paraId="1D9F07D6" w14:textId="77777777" w:rsidR="00540FCB" w:rsidRPr="004A734E" w:rsidRDefault="00540FCB"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78FC5B01" w14:textId="1EFE31D8" w:rsidR="00540FCB" w:rsidRPr="004A734E" w:rsidRDefault="00540FCB"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sidRPr="004A734E">
        <w:rPr>
          <w:rFonts w:ascii="Times New Roman" w:hAnsi="Times New Roman" w:cs="Times New Roman"/>
          <w:b/>
          <w:bCs/>
          <w:sz w:val="24"/>
          <w:szCs w:val="24"/>
        </w:rPr>
        <w:t>T</w:t>
      </w:r>
      <w:r w:rsidR="00DA56DF" w:rsidRPr="004A734E">
        <w:rPr>
          <w:rFonts w:ascii="Times New Roman" w:hAnsi="Times New Roman" w:cs="Times New Roman"/>
          <w:b/>
          <w:bCs/>
          <w:sz w:val="24"/>
          <w:szCs w:val="24"/>
        </w:rPr>
        <w:t>O</w:t>
      </w:r>
      <w:r w:rsidRPr="004A734E">
        <w:rPr>
          <w:rFonts w:ascii="Times New Roman" w:hAnsi="Times New Roman" w:cs="Times New Roman"/>
          <w:b/>
          <w:bCs/>
          <w:sz w:val="24"/>
          <w:szCs w:val="24"/>
        </w:rPr>
        <w:t>:</w:t>
      </w:r>
      <w:r w:rsidR="0062136F" w:rsidRPr="004A734E">
        <w:rPr>
          <w:rFonts w:ascii="Times New Roman" w:hAnsi="Times New Roman" w:cs="Times New Roman"/>
          <w:b/>
          <w:bCs/>
          <w:sz w:val="24"/>
          <w:szCs w:val="24"/>
        </w:rPr>
        <w:t xml:space="preserve"> </w:t>
      </w:r>
      <w:r w:rsidR="005A21A4">
        <w:rPr>
          <w:rFonts w:ascii="Times New Roman" w:hAnsi="Times New Roman" w:cs="Times New Roman"/>
          <w:bCs/>
          <w:sz w:val="24"/>
          <w:szCs w:val="24"/>
        </w:rPr>
        <w:t xml:space="preserve">John </w:t>
      </w:r>
      <w:r w:rsidR="00261782">
        <w:rPr>
          <w:rFonts w:ascii="Times New Roman" w:hAnsi="Times New Roman" w:cs="Times New Roman"/>
          <w:bCs/>
          <w:sz w:val="24"/>
          <w:szCs w:val="24"/>
        </w:rPr>
        <w:t>Romero</w:t>
      </w:r>
    </w:p>
    <w:p w14:paraId="043C3366" w14:textId="6671A209" w:rsidR="00540FCB" w:rsidRPr="004A734E" w:rsidRDefault="00DA56DF"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sidRPr="004A734E">
        <w:rPr>
          <w:rFonts w:ascii="Times New Roman" w:hAnsi="Times New Roman" w:cs="Times New Roman"/>
          <w:b/>
          <w:bCs/>
          <w:sz w:val="24"/>
          <w:szCs w:val="24"/>
        </w:rPr>
        <w:t>FROM:</w:t>
      </w:r>
      <w:r w:rsidR="00540FCB" w:rsidRPr="004A734E">
        <w:rPr>
          <w:rFonts w:ascii="Times New Roman" w:hAnsi="Times New Roman" w:cs="Times New Roman"/>
          <w:b/>
          <w:bCs/>
          <w:sz w:val="24"/>
          <w:szCs w:val="24"/>
        </w:rPr>
        <w:t xml:space="preserve"> </w:t>
      </w:r>
      <w:r w:rsidR="00540FCB" w:rsidRPr="004A734E">
        <w:rPr>
          <w:rFonts w:ascii="Times New Roman" w:hAnsi="Times New Roman" w:cs="Times New Roman"/>
          <w:sz w:val="24"/>
          <w:szCs w:val="24"/>
        </w:rPr>
        <w:t>[Your Name Here]</w:t>
      </w:r>
    </w:p>
    <w:p w14:paraId="148C7140" w14:textId="5B42F629" w:rsidR="00540FCB" w:rsidRPr="004A734E" w:rsidRDefault="00540FCB"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sidRPr="004A734E">
        <w:rPr>
          <w:rFonts w:ascii="Times New Roman" w:hAnsi="Times New Roman" w:cs="Times New Roman"/>
          <w:b/>
          <w:bCs/>
          <w:sz w:val="24"/>
          <w:szCs w:val="24"/>
        </w:rPr>
        <w:t>D</w:t>
      </w:r>
      <w:r w:rsidR="00DA56DF" w:rsidRPr="004A734E">
        <w:rPr>
          <w:rFonts w:ascii="Times New Roman" w:hAnsi="Times New Roman" w:cs="Times New Roman"/>
          <w:b/>
          <w:bCs/>
          <w:sz w:val="24"/>
          <w:szCs w:val="24"/>
        </w:rPr>
        <w:t>ATE:</w:t>
      </w:r>
      <w:r w:rsidRPr="004A734E">
        <w:rPr>
          <w:rFonts w:ascii="Times New Roman" w:hAnsi="Times New Roman" w:cs="Times New Roman"/>
          <w:b/>
          <w:bCs/>
          <w:sz w:val="24"/>
          <w:szCs w:val="24"/>
        </w:rPr>
        <w:t xml:space="preserve"> </w:t>
      </w:r>
      <w:r w:rsidR="000435DB" w:rsidRPr="004A734E">
        <w:rPr>
          <w:rFonts w:ascii="Times New Roman" w:hAnsi="Times New Roman" w:cs="Times New Roman"/>
          <w:b/>
          <w:bCs/>
          <w:sz w:val="24"/>
          <w:szCs w:val="24"/>
        </w:rPr>
        <w:t>????</w:t>
      </w:r>
    </w:p>
    <w:p w14:paraId="6AE169A2" w14:textId="6D875BF7" w:rsidR="00540FCB" w:rsidRPr="004A734E" w:rsidRDefault="00DA56DF" w:rsidP="00540FC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r w:rsidRPr="004A734E">
        <w:rPr>
          <w:rFonts w:ascii="Times New Roman" w:hAnsi="Times New Roman" w:cs="Times New Roman"/>
          <w:b/>
          <w:bCs/>
          <w:sz w:val="24"/>
          <w:szCs w:val="24"/>
        </w:rPr>
        <w:t>SUBJECT:</w:t>
      </w:r>
      <w:r w:rsidR="00FD63B2" w:rsidRPr="004A734E">
        <w:rPr>
          <w:rFonts w:ascii="Times New Roman" w:hAnsi="Times New Roman" w:cs="Times New Roman"/>
          <w:b/>
          <w:bCs/>
          <w:sz w:val="24"/>
          <w:szCs w:val="24"/>
        </w:rPr>
        <w:t xml:space="preserve"> </w:t>
      </w:r>
      <w:r w:rsidR="000435DB" w:rsidRPr="004A734E">
        <w:rPr>
          <w:rFonts w:ascii="Times New Roman" w:hAnsi="Times New Roman" w:cs="Times New Roman"/>
          <w:b/>
          <w:bCs/>
          <w:sz w:val="24"/>
          <w:szCs w:val="24"/>
        </w:rPr>
        <w:t>????</w:t>
      </w:r>
    </w:p>
    <w:p w14:paraId="649E4D55" w14:textId="77777777" w:rsidR="00540FCB" w:rsidRPr="004A734E" w:rsidRDefault="00540FCB" w:rsidP="00540FC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28099BDC" w14:textId="4B663E4F" w:rsidR="0033305E" w:rsidRPr="004A734E" w:rsidRDefault="00B32A9F"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previously mentioned, I went to the</w:t>
      </w:r>
      <w:r w:rsidR="0062136F" w:rsidRPr="004A734E">
        <w:rPr>
          <w:rFonts w:ascii="Times New Roman" w:hAnsi="Times New Roman" w:cs="Times New Roman"/>
          <w:sz w:val="24"/>
          <w:szCs w:val="24"/>
        </w:rPr>
        <w:t xml:space="preserve"> Office Vita </w:t>
      </w:r>
      <w:r w:rsidR="00423623" w:rsidRPr="004A734E">
        <w:rPr>
          <w:rFonts w:ascii="Times New Roman" w:hAnsi="Times New Roman" w:cs="Times New Roman"/>
          <w:sz w:val="24"/>
          <w:szCs w:val="24"/>
        </w:rPr>
        <w:t>C</w:t>
      </w:r>
      <w:r w:rsidR="002F0F31" w:rsidRPr="004A734E">
        <w:rPr>
          <w:rFonts w:ascii="Times New Roman" w:hAnsi="Times New Roman" w:cs="Times New Roman"/>
          <w:sz w:val="24"/>
          <w:szCs w:val="24"/>
        </w:rPr>
        <w:t xml:space="preserve">onference on </w:t>
      </w:r>
      <w:r w:rsidR="00261782">
        <w:rPr>
          <w:rFonts w:ascii="Times New Roman" w:hAnsi="Times New Roman" w:cs="Times New Roman"/>
          <w:sz w:val="24"/>
          <w:szCs w:val="24"/>
        </w:rPr>
        <w:t xml:space="preserve">February </w:t>
      </w:r>
      <w:r w:rsidR="004A734E">
        <w:rPr>
          <w:rFonts w:ascii="Times New Roman" w:hAnsi="Times New Roman" w:cs="Times New Roman"/>
          <w:sz w:val="24"/>
          <w:szCs w:val="24"/>
        </w:rPr>
        <w:t>1</w:t>
      </w:r>
      <w:r w:rsidR="004A734E" w:rsidRPr="004A734E">
        <w:rPr>
          <w:rFonts w:ascii="Times New Roman" w:hAnsi="Times New Roman" w:cs="Times New Roman"/>
          <w:sz w:val="24"/>
          <w:szCs w:val="24"/>
          <w:vertAlign w:val="superscript"/>
        </w:rPr>
        <w:t>st</w:t>
      </w:r>
      <w:r w:rsidR="004A734E">
        <w:rPr>
          <w:rFonts w:ascii="Times New Roman" w:hAnsi="Times New Roman" w:cs="Times New Roman"/>
          <w:sz w:val="24"/>
          <w:szCs w:val="24"/>
        </w:rPr>
        <w:t>.</w:t>
      </w:r>
      <w:r w:rsidR="002F0F31" w:rsidRPr="004A734E">
        <w:rPr>
          <w:rFonts w:ascii="Times New Roman" w:hAnsi="Times New Roman" w:cs="Times New Roman"/>
          <w:sz w:val="24"/>
          <w:szCs w:val="24"/>
        </w:rPr>
        <w:t xml:space="preserve"> </w:t>
      </w:r>
      <w:r w:rsidR="0033305E" w:rsidRPr="004A734E">
        <w:rPr>
          <w:rFonts w:ascii="Times New Roman" w:hAnsi="Times New Roman" w:cs="Times New Roman"/>
          <w:sz w:val="24"/>
          <w:szCs w:val="24"/>
        </w:rPr>
        <w:t xml:space="preserve">The topic </w:t>
      </w:r>
      <w:r w:rsidR="0062136F" w:rsidRPr="004A734E">
        <w:rPr>
          <w:rFonts w:ascii="Times New Roman" w:hAnsi="Times New Roman" w:cs="Times New Roman"/>
          <w:sz w:val="24"/>
          <w:szCs w:val="24"/>
        </w:rPr>
        <w:t>pretty much focused on the</w:t>
      </w:r>
      <w:r w:rsidR="0033305E" w:rsidRPr="004A734E">
        <w:rPr>
          <w:rFonts w:ascii="Times New Roman" w:hAnsi="Times New Roman" w:cs="Times New Roman"/>
          <w:sz w:val="24"/>
          <w:szCs w:val="24"/>
        </w:rPr>
        <w:t xml:space="preserve"> subject of </w:t>
      </w:r>
      <w:r>
        <w:rPr>
          <w:rFonts w:ascii="Times New Roman" w:hAnsi="Times New Roman" w:cs="Times New Roman"/>
          <w:sz w:val="24"/>
          <w:szCs w:val="24"/>
        </w:rPr>
        <w:t xml:space="preserve">how </w:t>
      </w:r>
      <w:r w:rsidR="00AB166C" w:rsidRPr="004A734E">
        <w:rPr>
          <w:rFonts w:ascii="Times New Roman" w:hAnsi="Times New Roman" w:cs="Times New Roman"/>
          <w:sz w:val="24"/>
          <w:szCs w:val="24"/>
        </w:rPr>
        <w:t xml:space="preserve">companies can </w:t>
      </w:r>
      <w:r w:rsidR="0062136F" w:rsidRPr="004A734E">
        <w:rPr>
          <w:rFonts w:ascii="Times New Roman" w:hAnsi="Times New Roman" w:cs="Times New Roman"/>
          <w:sz w:val="24"/>
          <w:szCs w:val="24"/>
        </w:rPr>
        <w:t xml:space="preserve">prevent any particular </w:t>
      </w:r>
      <w:r w:rsidR="007B13BA" w:rsidRPr="004A734E">
        <w:rPr>
          <w:rFonts w:ascii="Times New Roman" w:hAnsi="Times New Roman" w:cs="Times New Roman"/>
          <w:sz w:val="24"/>
          <w:szCs w:val="24"/>
        </w:rPr>
        <w:t xml:space="preserve">instance of </w:t>
      </w:r>
      <w:r w:rsidR="0033305E" w:rsidRPr="004A734E">
        <w:rPr>
          <w:rFonts w:ascii="Times New Roman" w:hAnsi="Times New Roman" w:cs="Times New Roman"/>
          <w:sz w:val="24"/>
          <w:szCs w:val="24"/>
        </w:rPr>
        <w:t>workplace violence</w:t>
      </w:r>
      <w:r w:rsidR="0062136F" w:rsidRPr="004A734E">
        <w:rPr>
          <w:rFonts w:ascii="Times New Roman" w:hAnsi="Times New Roman" w:cs="Times New Roman"/>
          <w:sz w:val="24"/>
          <w:szCs w:val="24"/>
        </w:rPr>
        <w:t xml:space="preserve">. I found the stuff they discussed </w:t>
      </w:r>
      <w:r>
        <w:rPr>
          <w:rFonts w:ascii="Times New Roman" w:hAnsi="Times New Roman" w:cs="Times New Roman"/>
          <w:sz w:val="24"/>
          <w:szCs w:val="24"/>
        </w:rPr>
        <w:t xml:space="preserve">totally </w:t>
      </w:r>
      <w:r w:rsidR="0033305E" w:rsidRPr="004A734E">
        <w:rPr>
          <w:rFonts w:ascii="Times New Roman" w:hAnsi="Times New Roman" w:cs="Times New Roman"/>
          <w:sz w:val="24"/>
          <w:szCs w:val="24"/>
        </w:rPr>
        <w:t>fascinating. Although we have been fortunate to avoid serious incidents at our company, it</w:t>
      </w:r>
      <w:r w:rsidR="002F0F31" w:rsidRPr="004A734E">
        <w:rPr>
          <w:rFonts w:ascii="Times New Roman" w:hAnsi="Times New Roman" w:cs="Times New Roman"/>
          <w:sz w:val="24"/>
          <w:szCs w:val="24"/>
        </w:rPr>
        <w:t>’s better to be safe than sorry in my opinion.</w:t>
      </w:r>
      <w:r w:rsidR="0033305E" w:rsidRPr="004A734E">
        <w:rPr>
          <w:rFonts w:ascii="Times New Roman" w:hAnsi="Times New Roman" w:cs="Times New Roman"/>
          <w:sz w:val="24"/>
          <w:szCs w:val="24"/>
        </w:rPr>
        <w:t xml:space="preserve"> Since </w:t>
      </w:r>
      <w:r>
        <w:rPr>
          <w:rFonts w:ascii="Times New Roman" w:hAnsi="Times New Roman" w:cs="Times New Roman"/>
          <w:sz w:val="24"/>
          <w:szCs w:val="24"/>
        </w:rPr>
        <w:t>i</w:t>
      </w:r>
      <w:r w:rsidR="0033305E" w:rsidRPr="004A734E">
        <w:rPr>
          <w:rFonts w:ascii="Times New Roman" w:hAnsi="Times New Roman" w:cs="Times New Roman"/>
          <w:sz w:val="24"/>
          <w:szCs w:val="24"/>
        </w:rPr>
        <w:t xml:space="preserve"> was the representative </w:t>
      </w:r>
      <w:r w:rsidR="00AB166C" w:rsidRPr="004A734E">
        <w:rPr>
          <w:rFonts w:ascii="Times New Roman" w:hAnsi="Times New Roman" w:cs="Times New Roman"/>
          <w:sz w:val="24"/>
          <w:szCs w:val="24"/>
        </w:rPr>
        <w:t>from ID-TECH,</w:t>
      </w:r>
      <w:r w:rsidR="0033305E" w:rsidRPr="004A734E">
        <w:rPr>
          <w:rFonts w:ascii="Times New Roman" w:hAnsi="Times New Roman" w:cs="Times New Roman"/>
          <w:sz w:val="24"/>
          <w:szCs w:val="24"/>
        </w:rPr>
        <w:t xml:space="preserve"> I thought you would </w:t>
      </w:r>
      <w:r w:rsidR="0062136F" w:rsidRPr="004A734E">
        <w:rPr>
          <w:rFonts w:ascii="Times New Roman" w:hAnsi="Times New Roman" w:cs="Times New Roman"/>
          <w:sz w:val="24"/>
          <w:szCs w:val="24"/>
        </w:rPr>
        <w:t xml:space="preserve">appreciate it if </w:t>
      </w:r>
      <w:r>
        <w:rPr>
          <w:rFonts w:ascii="Times New Roman" w:hAnsi="Times New Roman" w:cs="Times New Roman"/>
          <w:sz w:val="24"/>
          <w:szCs w:val="24"/>
        </w:rPr>
        <w:t>i</w:t>
      </w:r>
      <w:r w:rsidR="0062136F" w:rsidRPr="004A734E">
        <w:rPr>
          <w:rFonts w:ascii="Times New Roman" w:hAnsi="Times New Roman" w:cs="Times New Roman"/>
          <w:sz w:val="24"/>
          <w:szCs w:val="24"/>
        </w:rPr>
        <w:t xml:space="preserve"> </w:t>
      </w:r>
      <w:r w:rsidR="0033305E" w:rsidRPr="004A734E">
        <w:rPr>
          <w:rFonts w:ascii="Times New Roman" w:hAnsi="Times New Roman" w:cs="Times New Roman"/>
          <w:sz w:val="24"/>
          <w:szCs w:val="24"/>
        </w:rPr>
        <w:t xml:space="preserve">reported </w:t>
      </w:r>
      <w:r w:rsidR="0062136F" w:rsidRPr="004A734E">
        <w:rPr>
          <w:rFonts w:ascii="Times New Roman" w:hAnsi="Times New Roman" w:cs="Times New Roman"/>
          <w:sz w:val="24"/>
          <w:szCs w:val="24"/>
        </w:rPr>
        <w:t xml:space="preserve">a few of the most </w:t>
      </w:r>
      <w:r w:rsidR="002038DE" w:rsidRPr="004A734E">
        <w:rPr>
          <w:rFonts w:ascii="Times New Roman" w:hAnsi="Times New Roman" w:cs="Times New Roman"/>
          <w:sz w:val="24"/>
          <w:szCs w:val="24"/>
        </w:rPr>
        <w:t>relevant</w:t>
      </w:r>
      <w:r w:rsidR="0033305E" w:rsidRPr="004A734E">
        <w:rPr>
          <w:rFonts w:ascii="Times New Roman" w:hAnsi="Times New Roman" w:cs="Times New Roman"/>
          <w:sz w:val="24"/>
          <w:szCs w:val="24"/>
        </w:rPr>
        <w:t xml:space="preserve"> </w:t>
      </w:r>
      <w:r w:rsidR="00200A26" w:rsidRPr="004A734E">
        <w:rPr>
          <w:rFonts w:ascii="Times New Roman" w:hAnsi="Times New Roman" w:cs="Times New Roman"/>
          <w:sz w:val="24"/>
          <w:szCs w:val="24"/>
        </w:rPr>
        <w:t>recommendations</w:t>
      </w:r>
      <w:r w:rsidR="0033305E" w:rsidRPr="004A734E">
        <w:rPr>
          <w:rFonts w:ascii="Times New Roman" w:hAnsi="Times New Roman" w:cs="Times New Roman"/>
          <w:sz w:val="24"/>
          <w:szCs w:val="24"/>
        </w:rPr>
        <w:t xml:space="preserve"> for preventing workplace violence</w:t>
      </w:r>
      <w:r w:rsidR="00261782">
        <w:rPr>
          <w:rFonts w:ascii="Times New Roman" w:hAnsi="Times New Roman" w:cs="Times New Roman"/>
          <w:sz w:val="24"/>
          <w:szCs w:val="24"/>
        </w:rPr>
        <w:t xml:space="preserve"> that i heard about while i</w:t>
      </w:r>
      <w:r w:rsidR="00FD63B2" w:rsidRPr="004A734E">
        <w:rPr>
          <w:rFonts w:ascii="Times New Roman" w:hAnsi="Times New Roman" w:cs="Times New Roman"/>
          <w:sz w:val="24"/>
          <w:szCs w:val="24"/>
        </w:rPr>
        <w:t xml:space="preserve"> attended the conference. </w:t>
      </w:r>
      <w:r>
        <w:rPr>
          <w:rFonts w:ascii="Times New Roman" w:hAnsi="Times New Roman" w:cs="Times New Roman"/>
          <w:sz w:val="24"/>
          <w:szCs w:val="24"/>
        </w:rPr>
        <w:t>The individual who hosted the conference is a Human Resources Consultant. He</w:t>
      </w:r>
      <w:r w:rsidR="00200A26" w:rsidRPr="004A734E">
        <w:rPr>
          <w:rFonts w:ascii="Times New Roman" w:hAnsi="Times New Roman" w:cs="Times New Roman"/>
          <w:sz w:val="24"/>
          <w:szCs w:val="24"/>
        </w:rPr>
        <w:t xml:space="preserve"> made three essential recommendations, </w:t>
      </w:r>
      <w:r w:rsidR="0033305E" w:rsidRPr="004A734E">
        <w:rPr>
          <w:rFonts w:ascii="Times New Roman" w:hAnsi="Times New Roman" w:cs="Times New Roman"/>
          <w:sz w:val="24"/>
          <w:szCs w:val="24"/>
        </w:rPr>
        <w:t>which I will sum</w:t>
      </w:r>
      <w:r w:rsidR="0033305E" w:rsidRPr="004A734E">
        <w:rPr>
          <w:rFonts w:ascii="Times New Roman" w:hAnsi="Times New Roman" w:cs="Times New Roman"/>
          <w:sz w:val="24"/>
          <w:szCs w:val="24"/>
        </w:rPr>
        <w:softHyphen/>
        <w:t xml:space="preserve">marize </w:t>
      </w:r>
      <w:r w:rsidR="00200A26" w:rsidRPr="004A734E">
        <w:rPr>
          <w:rFonts w:ascii="Times New Roman" w:hAnsi="Times New Roman" w:cs="Times New Roman"/>
          <w:sz w:val="24"/>
          <w:szCs w:val="24"/>
        </w:rPr>
        <w:t>below.</w:t>
      </w:r>
    </w:p>
    <w:p w14:paraId="13AD0291" w14:textId="77777777" w:rsidR="0033305E" w:rsidRPr="004A734E" w:rsidRDefault="0033305E"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6F483EA1" w14:textId="696D3603" w:rsidR="0033305E" w:rsidRPr="004A734E" w:rsidRDefault="009436C1"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sidRPr="004A734E">
        <w:rPr>
          <w:rFonts w:ascii="Times New Roman" w:hAnsi="Times New Roman" w:cs="Times New Roman"/>
          <w:sz w:val="24"/>
          <w:szCs w:val="24"/>
        </w:rPr>
        <w:t xml:space="preserve">Mr. Masters is a Human Resources Consultant and keynote speaker at the conference. </w:t>
      </w:r>
      <w:r w:rsidR="00B32A9F">
        <w:rPr>
          <w:rFonts w:ascii="Times New Roman" w:hAnsi="Times New Roman" w:cs="Times New Roman"/>
          <w:sz w:val="24"/>
          <w:szCs w:val="24"/>
        </w:rPr>
        <w:t>He made</w:t>
      </w:r>
      <w:r w:rsidRPr="004A734E">
        <w:rPr>
          <w:rFonts w:ascii="Times New Roman" w:hAnsi="Times New Roman" w:cs="Times New Roman"/>
          <w:sz w:val="24"/>
          <w:szCs w:val="24"/>
        </w:rPr>
        <w:t xml:space="preserve"> three</w:t>
      </w:r>
      <w:r w:rsidR="00200A26" w:rsidRPr="004A734E">
        <w:rPr>
          <w:rFonts w:ascii="Times New Roman" w:hAnsi="Times New Roman" w:cs="Times New Roman"/>
          <w:sz w:val="24"/>
          <w:szCs w:val="24"/>
        </w:rPr>
        <w:t xml:space="preserve"> essential recommendations.</w:t>
      </w:r>
      <w:r w:rsidRPr="004A734E">
        <w:rPr>
          <w:rFonts w:ascii="Times New Roman" w:hAnsi="Times New Roman" w:cs="Times New Roman"/>
          <w:sz w:val="24"/>
          <w:szCs w:val="24"/>
        </w:rPr>
        <w:t xml:space="preserve"> </w:t>
      </w:r>
      <w:r w:rsidR="0033305E" w:rsidRPr="004A734E">
        <w:rPr>
          <w:rFonts w:ascii="Times New Roman" w:hAnsi="Times New Roman" w:cs="Times New Roman"/>
          <w:sz w:val="24"/>
          <w:szCs w:val="24"/>
        </w:rPr>
        <w:t>First, to prescreen job applicants was one initial thing that</w:t>
      </w:r>
      <w:r w:rsidR="00200A26" w:rsidRPr="004A734E">
        <w:rPr>
          <w:rFonts w:ascii="Times New Roman" w:hAnsi="Times New Roman" w:cs="Times New Roman"/>
          <w:sz w:val="24"/>
          <w:szCs w:val="24"/>
        </w:rPr>
        <w:t xml:space="preserve"> he </w:t>
      </w:r>
      <w:r w:rsidRPr="004A734E">
        <w:rPr>
          <w:rFonts w:ascii="Times New Roman" w:hAnsi="Times New Roman" w:cs="Times New Roman"/>
          <w:sz w:val="24"/>
          <w:szCs w:val="24"/>
        </w:rPr>
        <w:t xml:space="preserve">recommended for any organization. </w:t>
      </w:r>
      <w:r w:rsidR="006251D0" w:rsidRPr="004A734E">
        <w:rPr>
          <w:rFonts w:ascii="Times New Roman" w:hAnsi="Times New Roman" w:cs="Times New Roman"/>
          <w:sz w:val="24"/>
          <w:szCs w:val="24"/>
        </w:rPr>
        <w:t xml:space="preserve">He </w:t>
      </w:r>
      <w:r w:rsidR="0033305E" w:rsidRPr="004A734E">
        <w:rPr>
          <w:rFonts w:ascii="Times New Roman" w:hAnsi="Times New Roman" w:cs="Times New Roman"/>
          <w:sz w:val="24"/>
          <w:szCs w:val="24"/>
        </w:rPr>
        <w:t xml:space="preserve">indicated that prescreening would save the company sundry </w:t>
      </w:r>
      <w:r w:rsidR="006251D0" w:rsidRPr="004A734E">
        <w:rPr>
          <w:rFonts w:ascii="Times New Roman" w:hAnsi="Times New Roman" w:cs="Times New Roman"/>
          <w:sz w:val="24"/>
          <w:szCs w:val="24"/>
        </w:rPr>
        <w:t xml:space="preserve">money and </w:t>
      </w:r>
      <w:r w:rsidR="007B13BA" w:rsidRPr="004A734E">
        <w:rPr>
          <w:rFonts w:ascii="Times New Roman" w:hAnsi="Times New Roman" w:cs="Times New Roman"/>
          <w:sz w:val="24"/>
          <w:szCs w:val="24"/>
        </w:rPr>
        <w:t xml:space="preserve">various </w:t>
      </w:r>
      <w:r w:rsidR="006251D0" w:rsidRPr="004A734E">
        <w:rPr>
          <w:rFonts w:ascii="Times New Roman" w:hAnsi="Times New Roman" w:cs="Times New Roman"/>
          <w:sz w:val="24"/>
          <w:szCs w:val="24"/>
        </w:rPr>
        <w:t xml:space="preserve">resources. He said it would allow us to avoid the </w:t>
      </w:r>
      <w:r w:rsidR="0033305E" w:rsidRPr="004A734E">
        <w:rPr>
          <w:rFonts w:ascii="Times New Roman" w:hAnsi="Times New Roman" w:cs="Times New Roman"/>
          <w:sz w:val="24"/>
          <w:szCs w:val="24"/>
        </w:rPr>
        <w:t>agony of having to terminate some unstable soul later in the year. Needless to say, wise com</w:t>
      </w:r>
      <w:r w:rsidR="0033305E" w:rsidRPr="004A734E">
        <w:rPr>
          <w:rFonts w:ascii="Times New Roman" w:hAnsi="Times New Roman" w:cs="Times New Roman"/>
          <w:sz w:val="24"/>
          <w:szCs w:val="24"/>
        </w:rPr>
        <w:softHyphen/>
        <w:t xml:space="preserve">panies do not offer employment until after </w:t>
      </w:r>
      <w:r w:rsidR="00FD63B2" w:rsidRPr="004A734E">
        <w:rPr>
          <w:rFonts w:ascii="Times New Roman" w:hAnsi="Times New Roman" w:cs="Times New Roman"/>
          <w:sz w:val="24"/>
          <w:szCs w:val="24"/>
        </w:rPr>
        <w:t>the company has gone through the process of checking a candidate’s background. He indicated that just the</w:t>
      </w:r>
      <w:r w:rsidR="0033305E" w:rsidRPr="004A734E">
        <w:rPr>
          <w:rFonts w:ascii="Times New Roman" w:hAnsi="Times New Roman" w:cs="Times New Roman"/>
          <w:sz w:val="24"/>
          <w:szCs w:val="24"/>
        </w:rPr>
        <w:t xml:space="preserve"> mention of a background check is enough to make candidates withdraw. Adopting that strateg</w:t>
      </w:r>
      <w:r w:rsidR="00B0380A" w:rsidRPr="004A734E">
        <w:rPr>
          <w:rFonts w:ascii="Times New Roman" w:hAnsi="Times New Roman" w:cs="Times New Roman"/>
          <w:sz w:val="24"/>
          <w:szCs w:val="24"/>
        </w:rPr>
        <w:t xml:space="preserve">y is a no brainer in my opinion. As a result, we should not offer employment until after the candidate’s background has been checked.  </w:t>
      </w:r>
    </w:p>
    <w:p w14:paraId="41978B0B" w14:textId="77777777" w:rsidR="0033305E" w:rsidRPr="004A734E" w:rsidRDefault="0033305E"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6DBDF5D7" w14:textId="5ABAB7D4" w:rsidR="0033305E" w:rsidRPr="004A734E" w:rsidRDefault="0033305E"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sidRPr="004A734E">
        <w:rPr>
          <w:rFonts w:ascii="Times New Roman" w:hAnsi="Times New Roman" w:cs="Times New Roman"/>
          <w:sz w:val="24"/>
          <w:szCs w:val="24"/>
        </w:rPr>
        <w:t xml:space="preserve">After that, companies should prepare a </w:t>
      </w:r>
      <w:r w:rsidR="00B32A9F">
        <w:rPr>
          <w:rFonts w:ascii="Times New Roman" w:hAnsi="Times New Roman" w:cs="Times New Roman"/>
          <w:sz w:val="24"/>
          <w:szCs w:val="24"/>
        </w:rPr>
        <w:t xml:space="preserve">really </w:t>
      </w:r>
      <w:r w:rsidRPr="004A734E">
        <w:rPr>
          <w:rFonts w:ascii="Times New Roman" w:hAnsi="Times New Roman" w:cs="Times New Roman"/>
          <w:sz w:val="24"/>
          <w:szCs w:val="24"/>
        </w:rPr>
        <w:t>good employee handbook</w:t>
      </w:r>
      <w:r w:rsidR="00200A26" w:rsidRPr="004A734E">
        <w:rPr>
          <w:rFonts w:ascii="Times New Roman" w:hAnsi="Times New Roman" w:cs="Times New Roman"/>
          <w:sz w:val="24"/>
          <w:szCs w:val="24"/>
        </w:rPr>
        <w:t xml:space="preserve">. </w:t>
      </w:r>
      <w:r w:rsidR="00663A1B" w:rsidRPr="004A734E">
        <w:rPr>
          <w:rFonts w:ascii="Times New Roman" w:hAnsi="Times New Roman" w:cs="Times New Roman"/>
          <w:sz w:val="24"/>
          <w:szCs w:val="24"/>
        </w:rPr>
        <w:t>That handbook should out</w:t>
      </w:r>
      <w:r w:rsidR="00663A1B" w:rsidRPr="004A734E">
        <w:rPr>
          <w:rFonts w:ascii="Times New Roman" w:hAnsi="Times New Roman" w:cs="Times New Roman"/>
          <w:sz w:val="24"/>
          <w:szCs w:val="24"/>
        </w:rPr>
        <w:softHyphen/>
        <w:t>line</w:t>
      </w:r>
      <w:r w:rsidRPr="004A734E">
        <w:rPr>
          <w:rFonts w:ascii="Times New Roman" w:hAnsi="Times New Roman" w:cs="Times New Roman"/>
          <w:sz w:val="24"/>
          <w:szCs w:val="24"/>
        </w:rPr>
        <w:t xml:space="preserve"> what employees should do when they suspect possible and potential workplace violence. This handbook should include a </w:t>
      </w:r>
      <w:r w:rsidR="0001794D" w:rsidRPr="004A734E">
        <w:rPr>
          <w:rFonts w:ascii="Times New Roman" w:hAnsi="Times New Roman" w:cs="Times New Roman"/>
          <w:sz w:val="24"/>
          <w:szCs w:val="24"/>
        </w:rPr>
        <w:t xml:space="preserve">good </w:t>
      </w:r>
      <w:r w:rsidRPr="004A734E">
        <w:rPr>
          <w:rFonts w:ascii="Times New Roman" w:hAnsi="Times New Roman" w:cs="Times New Roman"/>
          <w:sz w:val="24"/>
          <w:szCs w:val="24"/>
        </w:rPr>
        <w:t xml:space="preserve">way </w:t>
      </w:r>
      <w:r w:rsidR="009436C1" w:rsidRPr="004A734E">
        <w:rPr>
          <w:rFonts w:ascii="Times New Roman" w:hAnsi="Times New Roman" w:cs="Times New Roman"/>
          <w:sz w:val="24"/>
          <w:szCs w:val="24"/>
        </w:rPr>
        <w:t xml:space="preserve">for informers to be anonymous. </w:t>
      </w:r>
      <w:r w:rsidR="00200A26" w:rsidRPr="004A734E">
        <w:rPr>
          <w:rFonts w:ascii="Times New Roman" w:hAnsi="Times New Roman" w:cs="Times New Roman"/>
          <w:sz w:val="24"/>
          <w:szCs w:val="24"/>
        </w:rPr>
        <w:t xml:space="preserve">As a matter of fact, in </w:t>
      </w:r>
      <w:r w:rsidR="002038DE" w:rsidRPr="004A734E">
        <w:rPr>
          <w:rFonts w:ascii="Times New Roman" w:hAnsi="Times New Roman" w:cs="Times New Roman"/>
          <w:sz w:val="24"/>
          <w:szCs w:val="24"/>
        </w:rPr>
        <w:t>graduate school</w:t>
      </w:r>
      <w:r w:rsidRPr="004A734E">
        <w:rPr>
          <w:rFonts w:ascii="Times New Roman" w:hAnsi="Times New Roman" w:cs="Times New Roman"/>
          <w:sz w:val="24"/>
          <w:szCs w:val="24"/>
        </w:rPr>
        <w:t xml:space="preserve"> </w:t>
      </w:r>
      <w:r w:rsidR="00B32A9F">
        <w:rPr>
          <w:rFonts w:ascii="Times New Roman" w:hAnsi="Times New Roman" w:cs="Times New Roman"/>
          <w:sz w:val="24"/>
          <w:szCs w:val="24"/>
        </w:rPr>
        <w:t>i</w:t>
      </w:r>
      <w:r w:rsidR="00663A1B" w:rsidRPr="004A734E">
        <w:rPr>
          <w:rFonts w:ascii="Times New Roman" w:hAnsi="Times New Roman" w:cs="Times New Roman"/>
          <w:sz w:val="24"/>
          <w:szCs w:val="24"/>
        </w:rPr>
        <w:t xml:space="preserve"> recall </w:t>
      </w:r>
      <w:r w:rsidR="00E21F98" w:rsidRPr="004A734E">
        <w:rPr>
          <w:rFonts w:ascii="Times New Roman" w:hAnsi="Times New Roman" w:cs="Times New Roman"/>
          <w:sz w:val="24"/>
          <w:szCs w:val="24"/>
        </w:rPr>
        <w:t>this strange</w:t>
      </w:r>
      <w:r w:rsidR="00663A1B" w:rsidRPr="004A734E">
        <w:rPr>
          <w:rFonts w:ascii="Times New Roman" w:hAnsi="Times New Roman" w:cs="Times New Roman"/>
          <w:sz w:val="24"/>
          <w:szCs w:val="24"/>
        </w:rPr>
        <w:t xml:space="preserve"> incident </w:t>
      </w:r>
      <w:r w:rsidR="00B32A9F">
        <w:rPr>
          <w:rFonts w:ascii="Times New Roman" w:hAnsi="Times New Roman" w:cs="Times New Roman"/>
          <w:sz w:val="24"/>
          <w:szCs w:val="24"/>
        </w:rPr>
        <w:t xml:space="preserve">where I </w:t>
      </w:r>
      <w:r w:rsidRPr="004A734E">
        <w:rPr>
          <w:rFonts w:ascii="Times New Roman" w:hAnsi="Times New Roman" w:cs="Times New Roman"/>
          <w:sz w:val="24"/>
          <w:szCs w:val="24"/>
        </w:rPr>
        <w:t xml:space="preserve">had to report </w:t>
      </w:r>
      <w:r w:rsidR="009436C1" w:rsidRPr="004A734E">
        <w:rPr>
          <w:rFonts w:ascii="Times New Roman" w:hAnsi="Times New Roman" w:cs="Times New Roman"/>
          <w:sz w:val="24"/>
          <w:szCs w:val="24"/>
        </w:rPr>
        <w:t>another student who</w:t>
      </w:r>
      <w:r w:rsidRPr="004A734E">
        <w:rPr>
          <w:rFonts w:ascii="Times New Roman" w:hAnsi="Times New Roman" w:cs="Times New Roman"/>
          <w:sz w:val="24"/>
          <w:szCs w:val="24"/>
        </w:rPr>
        <w:t xml:space="preserve"> was using the </w:t>
      </w:r>
      <w:r w:rsidR="002F0F31" w:rsidRPr="004A734E">
        <w:rPr>
          <w:rFonts w:ascii="Times New Roman" w:hAnsi="Times New Roman" w:cs="Times New Roman"/>
          <w:sz w:val="24"/>
          <w:szCs w:val="24"/>
        </w:rPr>
        <w:t xml:space="preserve">department copier for </w:t>
      </w:r>
      <w:r w:rsidR="00663A1B" w:rsidRPr="004A734E">
        <w:rPr>
          <w:rFonts w:ascii="Times New Roman" w:hAnsi="Times New Roman" w:cs="Times New Roman"/>
          <w:sz w:val="24"/>
          <w:szCs w:val="24"/>
        </w:rPr>
        <w:t xml:space="preserve">personal use. </w:t>
      </w:r>
      <w:r w:rsidR="00B32A9F">
        <w:rPr>
          <w:rFonts w:ascii="Times New Roman" w:hAnsi="Times New Roman" w:cs="Times New Roman"/>
          <w:sz w:val="24"/>
          <w:szCs w:val="24"/>
        </w:rPr>
        <w:t>I got pretty upset that we didn’t have an</w:t>
      </w:r>
      <w:r w:rsidRPr="004A734E">
        <w:rPr>
          <w:rFonts w:ascii="Times New Roman" w:hAnsi="Times New Roman" w:cs="Times New Roman"/>
          <w:sz w:val="24"/>
          <w:szCs w:val="24"/>
        </w:rPr>
        <w:t xml:space="preserve"> anonymous method of reporting the incident</w:t>
      </w:r>
      <w:r w:rsidR="00B32A9F">
        <w:rPr>
          <w:rFonts w:ascii="Times New Roman" w:hAnsi="Times New Roman" w:cs="Times New Roman"/>
          <w:sz w:val="24"/>
          <w:szCs w:val="24"/>
        </w:rPr>
        <w:t xml:space="preserve">. </w:t>
      </w:r>
      <w:r w:rsidR="00200A26" w:rsidRPr="004A734E">
        <w:rPr>
          <w:rFonts w:ascii="Times New Roman" w:hAnsi="Times New Roman" w:cs="Times New Roman"/>
          <w:sz w:val="24"/>
          <w:szCs w:val="24"/>
        </w:rPr>
        <w:t>Mr. Mathers suggested that including a</w:t>
      </w:r>
      <w:r w:rsidR="00113D64" w:rsidRPr="004A734E">
        <w:rPr>
          <w:rFonts w:ascii="Times New Roman" w:hAnsi="Times New Roman" w:cs="Times New Roman"/>
          <w:sz w:val="24"/>
          <w:szCs w:val="24"/>
        </w:rPr>
        <w:t xml:space="preserve">n employee handbook that includes </w:t>
      </w:r>
      <w:r w:rsidRPr="004A734E">
        <w:rPr>
          <w:rFonts w:ascii="Times New Roman" w:hAnsi="Times New Roman" w:cs="Times New Roman"/>
          <w:sz w:val="24"/>
          <w:szCs w:val="24"/>
        </w:rPr>
        <w:t>method</w:t>
      </w:r>
      <w:r w:rsidR="00113D64" w:rsidRPr="004A734E">
        <w:rPr>
          <w:rFonts w:ascii="Times New Roman" w:hAnsi="Times New Roman" w:cs="Times New Roman"/>
          <w:sz w:val="24"/>
          <w:szCs w:val="24"/>
        </w:rPr>
        <w:t>s</w:t>
      </w:r>
      <w:r w:rsidRPr="004A734E">
        <w:rPr>
          <w:rFonts w:ascii="Times New Roman" w:hAnsi="Times New Roman" w:cs="Times New Roman"/>
          <w:sz w:val="24"/>
          <w:szCs w:val="24"/>
        </w:rPr>
        <w:t xml:space="preserve"> for </w:t>
      </w:r>
      <w:r w:rsidR="00200A26" w:rsidRPr="004A734E">
        <w:rPr>
          <w:rFonts w:ascii="Times New Roman" w:hAnsi="Times New Roman" w:cs="Times New Roman"/>
          <w:sz w:val="24"/>
          <w:szCs w:val="24"/>
        </w:rPr>
        <w:t>anonymously reporting</w:t>
      </w:r>
      <w:r w:rsidR="001E1C0A" w:rsidRPr="004A734E">
        <w:rPr>
          <w:rFonts w:ascii="Times New Roman" w:hAnsi="Times New Roman" w:cs="Times New Roman"/>
          <w:sz w:val="24"/>
          <w:szCs w:val="24"/>
        </w:rPr>
        <w:t xml:space="preserve"> </w:t>
      </w:r>
      <w:r w:rsidRPr="004A734E">
        <w:rPr>
          <w:rFonts w:ascii="Times New Roman" w:hAnsi="Times New Roman" w:cs="Times New Roman"/>
          <w:sz w:val="24"/>
          <w:szCs w:val="24"/>
        </w:rPr>
        <w:t xml:space="preserve">threatening behavior is a way </w:t>
      </w:r>
      <w:r w:rsidR="00200A26" w:rsidRPr="004A734E">
        <w:rPr>
          <w:rFonts w:ascii="Times New Roman" w:hAnsi="Times New Roman" w:cs="Times New Roman"/>
          <w:sz w:val="24"/>
          <w:szCs w:val="24"/>
        </w:rPr>
        <w:t xml:space="preserve">to </w:t>
      </w:r>
      <w:r w:rsidR="00E21F98" w:rsidRPr="004A734E">
        <w:rPr>
          <w:rFonts w:ascii="Times New Roman" w:hAnsi="Times New Roman" w:cs="Times New Roman"/>
          <w:sz w:val="24"/>
          <w:szCs w:val="24"/>
        </w:rPr>
        <w:t xml:space="preserve">ensure </w:t>
      </w:r>
      <w:r w:rsidR="00200A26" w:rsidRPr="004A734E">
        <w:rPr>
          <w:rFonts w:ascii="Times New Roman" w:hAnsi="Times New Roman" w:cs="Times New Roman"/>
          <w:sz w:val="24"/>
          <w:szCs w:val="24"/>
        </w:rPr>
        <w:t xml:space="preserve">that </w:t>
      </w:r>
      <w:r w:rsidR="006251D0" w:rsidRPr="004A734E">
        <w:rPr>
          <w:rFonts w:ascii="Times New Roman" w:hAnsi="Times New Roman" w:cs="Times New Roman"/>
          <w:sz w:val="24"/>
          <w:szCs w:val="24"/>
        </w:rPr>
        <w:t>employees have a</w:t>
      </w:r>
      <w:r w:rsidR="00263BE3" w:rsidRPr="004A734E">
        <w:rPr>
          <w:rFonts w:ascii="Times New Roman" w:hAnsi="Times New Roman" w:cs="Times New Roman"/>
          <w:sz w:val="24"/>
          <w:szCs w:val="24"/>
        </w:rPr>
        <w:t xml:space="preserve"> </w:t>
      </w:r>
      <w:r w:rsidR="00663A1B" w:rsidRPr="004A734E">
        <w:rPr>
          <w:rFonts w:ascii="Times New Roman" w:hAnsi="Times New Roman" w:cs="Times New Roman"/>
          <w:sz w:val="24"/>
          <w:szCs w:val="24"/>
        </w:rPr>
        <w:t xml:space="preserve">safe and </w:t>
      </w:r>
      <w:r w:rsidR="009436C1" w:rsidRPr="004A734E">
        <w:rPr>
          <w:rFonts w:ascii="Times New Roman" w:hAnsi="Times New Roman" w:cs="Times New Roman"/>
          <w:sz w:val="24"/>
          <w:szCs w:val="24"/>
        </w:rPr>
        <w:t>really</w:t>
      </w:r>
      <w:r w:rsidR="00200A26" w:rsidRPr="004A734E">
        <w:rPr>
          <w:rFonts w:ascii="Times New Roman" w:hAnsi="Times New Roman" w:cs="Times New Roman"/>
          <w:sz w:val="24"/>
          <w:szCs w:val="24"/>
        </w:rPr>
        <w:t xml:space="preserve"> awesome</w:t>
      </w:r>
      <w:r w:rsidRPr="004A734E">
        <w:rPr>
          <w:rFonts w:ascii="Times New Roman" w:hAnsi="Times New Roman" w:cs="Times New Roman"/>
          <w:sz w:val="24"/>
          <w:szCs w:val="24"/>
        </w:rPr>
        <w:t xml:space="preserve"> strategy for alerting management to warning sign</w:t>
      </w:r>
      <w:r w:rsidR="00663A1B" w:rsidRPr="004A734E">
        <w:rPr>
          <w:rFonts w:ascii="Times New Roman" w:hAnsi="Times New Roman" w:cs="Times New Roman"/>
          <w:sz w:val="24"/>
          <w:szCs w:val="24"/>
        </w:rPr>
        <w:t>s.</w:t>
      </w:r>
    </w:p>
    <w:p w14:paraId="2B8D38EF" w14:textId="77777777" w:rsidR="0033305E" w:rsidRPr="004A734E" w:rsidRDefault="0033305E"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3C8AAE25" w14:textId="77777777" w:rsidR="0034402A" w:rsidRDefault="00514218"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sidRPr="004A734E">
        <w:rPr>
          <w:rFonts w:ascii="Times New Roman" w:hAnsi="Times New Roman" w:cs="Times New Roman"/>
          <w:sz w:val="24"/>
          <w:szCs w:val="24"/>
        </w:rPr>
        <w:t xml:space="preserve">His </w:t>
      </w:r>
      <w:r w:rsidR="00263BE3" w:rsidRPr="004A734E">
        <w:rPr>
          <w:rFonts w:ascii="Times New Roman" w:hAnsi="Times New Roman" w:cs="Times New Roman"/>
          <w:sz w:val="24"/>
          <w:szCs w:val="24"/>
        </w:rPr>
        <w:t xml:space="preserve">third </w:t>
      </w:r>
      <w:r w:rsidR="0033305E" w:rsidRPr="004A734E">
        <w:rPr>
          <w:rFonts w:ascii="Times New Roman" w:hAnsi="Times New Roman" w:cs="Times New Roman"/>
          <w:sz w:val="24"/>
          <w:szCs w:val="24"/>
        </w:rPr>
        <w:t>recommendation had to do with recognizing red-flag behavior. This</w:t>
      </w:r>
      <w:r w:rsidR="00263BE3" w:rsidRPr="004A734E">
        <w:rPr>
          <w:rFonts w:ascii="Times New Roman" w:hAnsi="Times New Roman" w:cs="Times New Roman"/>
          <w:sz w:val="24"/>
          <w:szCs w:val="24"/>
        </w:rPr>
        <w:t xml:space="preserve"> </w:t>
      </w:r>
      <w:r w:rsidR="001E1C0A" w:rsidRPr="004A734E">
        <w:rPr>
          <w:rFonts w:ascii="Times New Roman" w:hAnsi="Times New Roman" w:cs="Times New Roman"/>
          <w:sz w:val="24"/>
          <w:szCs w:val="24"/>
        </w:rPr>
        <w:t xml:space="preserve">recommendation </w:t>
      </w:r>
      <w:r w:rsidR="0033305E" w:rsidRPr="004A734E">
        <w:rPr>
          <w:rFonts w:ascii="Times New Roman" w:hAnsi="Times New Roman" w:cs="Times New Roman"/>
          <w:sz w:val="24"/>
          <w:szCs w:val="24"/>
        </w:rPr>
        <w:t xml:space="preserve">involves having employees get training from managers on how to recognize signs of potential </w:t>
      </w:r>
      <w:r w:rsidR="00663A1B" w:rsidRPr="004A734E">
        <w:rPr>
          <w:rFonts w:ascii="Times New Roman" w:hAnsi="Times New Roman" w:cs="Times New Roman"/>
          <w:sz w:val="24"/>
          <w:szCs w:val="24"/>
        </w:rPr>
        <w:t xml:space="preserve">workplace violence. </w:t>
      </w:r>
      <w:r w:rsidR="001E1C0A" w:rsidRPr="004A734E">
        <w:rPr>
          <w:rFonts w:ascii="Times New Roman" w:hAnsi="Times New Roman" w:cs="Times New Roman"/>
          <w:sz w:val="24"/>
          <w:szCs w:val="24"/>
        </w:rPr>
        <w:t>What are</w:t>
      </w:r>
      <w:r w:rsidR="0033305E" w:rsidRPr="004A734E">
        <w:rPr>
          <w:rFonts w:ascii="Times New Roman" w:hAnsi="Times New Roman" w:cs="Times New Roman"/>
          <w:sz w:val="24"/>
          <w:szCs w:val="24"/>
        </w:rPr>
        <w:t xml:space="preserve"> some of the</w:t>
      </w:r>
      <w:r w:rsidR="001E1C0A" w:rsidRPr="004A734E">
        <w:rPr>
          <w:rFonts w:ascii="Times New Roman" w:hAnsi="Times New Roman" w:cs="Times New Roman"/>
          <w:sz w:val="24"/>
          <w:szCs w:val="24"/>
        </w:rPr>
        <w:t xml:space="preserve">se </w:t>
      </w:r>
      <w:r w:rsidR="0033305E" w:rsidRPr="004A734E">
        <w:rPr>
          <w:rFonts w:ascii="Times New Roman" w:hAnsi="Times New Roman" w:cs="Times New Roman"/>
          <w:sz w:val="24"/>
          <w:szCs w:val="24"/>
        </w:rPr>
        <w:t xml:space="preserve">red flags? Well, </w:t>
      </w:r>
      <w:r w:rsidR="001E1C0A" w:rsidRPr="004A734E">
        <w:rPr>
          <w:rFonts w:ascii="Times New Roman" w:hAnsi="Times New Roman" w:cs="Times New Roman"/>
          <w:sz w:val="24"/>
          <w:szCs w:val="24"/>
        </w:rPr>
        <w:t>let me tell you. He</w:t>
      </w:r>
      <w:r w:rsidR="002F0F31" w:rsidRPr="004A734E">
        <w:rPr>
          <w:rFonts w:ascii="Times New Roman" w:hAnsi="Times New Roman" w:cs="Times New Roman"/>
          <w:sz w:val="24"/>
          <w:szCs w:val="24"/>
        </w:rPr>
        <w:t xml:space="preserve"> offered a list of </w:t>
      </w:r>
      <w:r w:rsidR="00B937BF" w:rsidRPr="004A734E">
        <w:rPr>
          <w:rFonts w:ascii="Times New Roman" w:hAnsi="Times New Roman" w:cs="Times New Roman"/>
          <w:sz w:val="24"/>
          <w:szCs w:val="24"/>
        </w:rPr>
        <w:t xml:space="preserve">4 </w:t>
      </w:r>
      <w:r w:rsidR="002F0F31" w:rsidRPr="004A734E">
        <w:rPr>
          <w:rFonts w:ascii="Times New Roman" w:hAnsi="Times New Roman" w:cs="Times New Roman"/>
          <w:sz w:val="24"/>
          <w:szCs w:val="24"/>
        </w:rPr>
        <w:t>warnings signs</w:t>
      </w:r>
      <w:r w:rsidR="00DC042F" w:rsidRPr="004A734E">
        <w:rPr>
          <w:rFonts w:ascii="Times New Roman" w:hAnsi="Times New Roman" w:cs="Times New Roman"/>
          <w:sz w:val="24"/>
          <w:szCs w:val="24"/>
        </w:rPr>
        <w:t xml:space="preserve"> that I will list below.</w:t>
      </w:r>
      <w:r w:rsidR="002F0F31" w:rsidRPr="004A734E">
        <w:rPr>
          <w:rFonts w:ascii="Times New Roman" w:hAnsi="Times New Roman" w:cs="Times New Roman"/>
          <w:sz w:val="24"/>
          <w:szCs w:val="24"/>
        </w:rPr>
        <w:t xml:space="preserve"> One</w:t>
      </w:r>
      <w:r w:rsidR="0033305E" w:rsidRPr="004A734E">
        <w:rPr>
          <w:rFonts w:ascii="Times New Roman" w:hAnsi="Times New Roman" w:cs="Times New Roman"/>
          <w:sz w:val="24"/>
          <w:szCs w:val="24"/>
        </w:rPr>
        <w:t xml:space="preserve"> </w:t>
      </w:r>
      <w:r w:rsidR="00DC042F" w:rsidRPr="004A734E">
        <w:rPr>
          <w:rFonts w:ascii="Times New Roman" w:hAnsi="Times New Roman" w:cs="Times New Roman"/>
          <w:sz w:val="24"/>
          <w:szCs w:val="24"/>
        </w:rPr>
        <w:t xml:space="preserve">warning </w:t>
      </w:r>
      <w:r w:rsidR="0033305E" w:rsidRPr="004A734E">
        <w:rPr>
          <w:rFonts w:ascii="Times New Roman" w:hAnsi="Times New Roman" w:cs="Times New Roman"/>
          <w:sz w:val="24"/>
          <w:szCs w:val="24"/>
        </w:rPr>
        <w:t>sign is an increasing num</w:t>
      </w:r>
      <w:r w:rsidR="00B32A9F">
        <w:rPr>
          <w:rFonts w:ascii="Times New Roman" w:hAnsi="Times New Roman" w:cs="Times New Roman"/>
          <w:sz w:val="24"/>
          <w:szCs w:val="24"/>
        </w:rPr>
        <w:t xml:space="preserve">ber of arguments with coworkers. Another warning sign </w:t>
      </w:r>
      <w:r w:rsidR="00B32A9F">
        <w:rPr>
          <w:rFonts w:ascii="Times New Roman" w:hAnsi="Times New Roman" w:cs="Times New Roman"/>
          <w:sz w:val="24"/>
          <w:szCs w:val="24"/>
        </w:rPr>
        <w:lastRenderedPageBreak/>
        <w:t xml:space="preserve">includes complaints of sexual harassment. </w:t>
      </w:r>
      <w:r w:rsidR="0033305E" w:rsidRPr="004A734E">
        <w:rPr>
          <w:rFonts w:ascii="Times New Roman" w:hAnsi="Times New Roman" w:cs="Times New Roman"/>
          <w:sz w:val="24"/>
          <w:szCs w:val="24"/>
        </w:rPr>
        <w:t xml:space="preserve">Another </w:t>
      </w:r>
      <w:r w:rsidR="00DC042F" w:rsidRPr="004A734E">
        <w:rPr>
          <w:rFonts w:ascii="Times New Roman" w:hAnsi="Times New Roman" w:cs="Times New Roman"/>
          <w:sz w:val="24"/>
          <w:szCs w:val="24"/>
        </w:rPr>
        <w:t xml:space="preserve">warning </w:t>
      </w:r>
      <w:r w:rsidR="0033305E" w:rsidRPr="004A734E">
        <w:rPr>
          <w:rFonts w:ascii="Times New Roman" w:hAnsi="Times New Roman" w:cs="Times New Roman"/>
          <w:sz w:val="24"/>
          <w:szCs w:val="24"/>
        </w:rPr>
        <w:t>sign is extreme changes in behavior</w:t>
      </w:r>
      <w:r w:rsidR="00263BE3" w:rsidRPr="004A734E">
        <w:rPr>
          <w:rFonts w:ascii="Times New Roman" w:hAnsi="Times New Roman" w:cs="Times New Roman"/>
          <w:sz w:val="24"/>
          <w:szCs w:val="24"/>
        </w:rPr>
        <w:t xml:space="preserve">. </w:t>
      </w:r>
      <w:r w:rsidR="0033305E" w:rsidRPr="004A734E">
        <w:rPr>
          <w:rFonts w:ascii="Times New Roman" w:hAnsi="Times New Roman" w:cs="Times New Roman"/>
          <w:sz w:val="24"/>
          <w:szCs w:val="24"/>
        </w:rPr>
        <w:t xml:space="preserve">Another </w:t>
      </w:r>
      <w:r w:rsidR="00DC042F" w:rsidRPr="004A734E">
        <w:rPr>
          <w:rFonts w:ascii="Times New Roman" w:hAnsi="Times New Roman" w:cs="Times New Roman"/>
          <w:sz w:val="24"/>
          <w:szCs w:val="24"/>
        </w:rPr>
        <w:t xml:space="preserve">warning </w:t>
      </w:r>
      <w:r w:rsidR="0033305E" w:rsidRPr="004A734E">
        <w:rPr>
          <w:rFonts w:ascii="Times New Roman" w:hAnsi="Times New Roman" w:cs="Times New Roman"/>
          <w:sz w:val="24"/>
          <w:szCs w:val="24"/>
        </w:rPr>
        <w:t xml:space="preserve">sign is bullying. </w:t>
      </w:r>
      <w:r w:rsidRPr="004A734E">
        <w:rPr>
          <w:rFonts w:ascii="Times New Roman" w:hAnsi="Times New Roman" w:cs="Times New Roman"/>
          <w:sz w:val="24"/>
          <w:szCs w:val="24"/>
        </w:rPr>
        <w:t xml:space="preserve">Another </w:t>
      </w:r>
      <w:r w:rsidR="00DC042F" w:rsidRPr="004A734E">
        <w:rPr>
          <w:rFonts w:ascii="Times New Roman" w:hAnsi="Times New Roman" w:cs="Times New Roman"/>
          <w:sz w:val="24"/>
          <w:szCs w:val="24"/>
        </w:rPr>
        <w:t xml:space="preserve">warning </w:t>
      </w:r>
      <w:r w:rsidRPr="004A734E">
        <w:rPr>
          <w:rFonts w:ascii="Times New Roman" w:hAnsi="Times New Roman" w:cs="Times New Roman"/>
          <w:sz w:val="24"/>
          <w:szCs w:val="24"/>
        </w:rPr>
        <w:t>sign is b</w:t>
      </w:r>
      <w:r w:rsidR="0033305E" w:rsidRPr="004A734E">
        <w:rPr>
          <w:rFonts w:ascii="Times New Roman" w:hAnsi="Times New Roman" w:cs="Times New Roman"/>
          <w:sz w:val="24"/>
          <w:szCs w:val="24"/>
        </w:rPr>
        <w:t>ringing a firearm to work or displaying an ex</w:t>
      </w:r>
      <w:r w:rsidR="00B937BF" w:rsidRPr="004A734E">
        <w:rPr>
          <w:rFonts w:ascii="Times New Roman" w:hAnsi="Times New Roman" w:cs="Times New Roman"/>
          <w:sz w:val="24"/>
          <w:szCs w:val="24"/>
        </w:rPr>
        <w:t xml:space="preserve">treme fascination with firearms. </w:t>
      </w:r>
    </w:p>
    <w:p w14:paraId="66EC640B" w14:textId="77777777" w:rsidR="0034402A" w:rsidRDefault="0034402A"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63CDFE2A" w14:textId="3D503396" w:rsidR="0033305E" w:rsidRPr="004A734E" w:rsidRDefault="0034402A" w:rsidP="0033305E">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33305E" w:rsidRPr="004A734E">
        <w:rPr>
          <w:rFonts w:ascii="Times New Roman" w:hAnsi="Times New Roman" w:cs="Times New Roman"/>
          <w:sz w:val="24"/>
          <w:szCs w:val="24"/>
        </w:rPr>
        <w:t xml:space="preserve"> </w:t>
      </w:r>
      <w:r w:rsidR="00263BE3" w:rsidRPr="004A734E">
        <w:rPr>
          <w:rFonts w:ascii="Times New Roman" w:hAnsi="Times New Roman" w:cs="Times New Roman"/>
          <w:sz w:val="24"/>
          <w:szCs w:val="24"/>
        </w:rPr>
        <w:t xml:space="preserve">last </w:t>
      </w:r>
      <w:r w:rsidR="0033305E" w:rsidRPr="004A734E">
        <w:rPr>
          <w:rFonts w:ascii="Times New Roman" w:hAnsi="Times New Roman" w:cs="Times New Roman"/>
          <w:sz w:val="24"/>
          <w:szCs w:val="24"/>
        </w:rPr>
        <w:t>stage of resolution</w:t>
      </w:r>
      <w:r>
        <w:rPr>
          <w:rFonts w:ascii="Times New Roman" w:hAnsi="Times New Roman" w:cs="Times New Roman"/>
          <w:sz w:val="24"/>
          <w:szCs w:val="24"/>
        </w:rPr>
        <w:t xml:space="preserve"> for handling workplace violence</w:t>
      </w:r>
      <w:r w:rsidR="0033305E" w:rsidRPr="004A734E">
        <w:rPr>
          <w:rFonts w:ascii="Times New Roman" w:hAnsi="Times New Roman" w:cs="Times New Roman"/>
          <w:sz w:val="24"/>
          <w:szCs w:val="24"/>
        </w:rPr>
        <w:t xml:space="preserve"> </w:t>
      </w:r>
      <w:r>
        <w:rPr>
          <w:rFonts w:ascii="Times New Roman" w:hAnsi="Times New Roman" w:cs="Times New Roman"/>
          <w:sz w:val="24"/>
          <w:szCs w:val="24"/>
        </w:rPr>
        <w:t xml:space="preserve">is to recommend counseling with the </w:t>
      </w:r>
      <w:r w:rsidR="0033305E" w:rsidRPr="004A734E">
        <w:rPr>
          <w:rFonts w:ascii="Times New Roman" w:hAnsi="Times New Roman" w:cs="Times New Roman"/>
          <w:sz w:val="24"/>
          <w:szCs w:val="24"/>
        </w:rPr>
        <w:t>Human</w:t>
      </w:r>
      <w:r w:rsidR="001E1C0A" w:rsidRPr="004A734E">
        <w:rPr>
          <w:rFonts w:ascii="Times New Roman" w:hAnsi="Times New Roman" w:cs="Times New Roman"/>
          <w:sz w:val="24"/>
          <w:szCs w:val="24"/>
        </w:rPr>
        <w:t xml:space="preserve"> Resources </w:t>
      </w:r>
      <w:r w:rsidR="00BF2952">
        <w:rPr>
          <w:rFonts w:ascii="Times New Roman" w:hAnsi="Times New Roman" w:cs="Times New Roman"/>
          <w:sz w:val="24"/>
          <w:szCs w:val="24"/>
        </w:rPr>
        <w:t>Consultant.</w:t>
      </w:r>
      <w:r w:rsidR="001E1C0A" w:rsidRPr="004A734E">
        <w:rPr>
          <w:rFonts w:ascii="Times New Roman" w:hAnsi="Times New Roman" w:cs="Times New Roman"/>
          <w:sz w:val="24"/>
          <w:szCs w:val="24"/>
        </w:rPr>
        <w:t xml:space="preserve"> </w:t>
      </w:r>
      <w:r>
        <w:rPr>
          <w:rFonts w:ascii="Times New Roman" w:hAnsi="Times New Roman" w:cs="Times New Roman"/>
          <w:sz w:val="24"/>
          <w:szCs w:val="24"/>
        </w:rPr>
        <w:t xml:space="preserve">The benefits of this strategy are: to encourage employee accountability, protecting the company against liability, and </w:t>
      </w:r>
      <w:r w:rsidR="00BF2952">
        <w:rPr>
          <w:rFonts w:ascii="Times New Roman" w:hAnsi="Times New Roman" w:cs="Times New Roman"/>
          <w:sz w:val="24"/>
          <w:szCs w:val="24"/>
        </w:rPr>
        <w:t>reinforce the organization’s core values and mission statement.</w:t>
      </w:r>
    </w:p>
    <w:p w14:paraId="1F834CD5" w14:textId="77777777" w:rsidR="000435DB" w:rsidRPr="004A734E" w:rsidRDefault="000435DB" w:rsidP="0033305E">
      <w:pPr>
        <w:spacing w:after="0" w:line="240" w:lineRule="auto"/>
        <w:rPr>
          <w:rFonts w:ascii="Times New Roman" w:hAnsi="Times New Roman" w:cs="Times New Roman"/>
          <w:sz w:val="24"/>
          <w:szCs w:val="24"/>
        </w:rPr>
      </w:pPr>
    </w:p>
    <w:p w14:paraId="51DCB1C8" w14:textId="4DE0CF10" w:rsidR="0033305E" w:rsidRPr="004A734E" w:rsidRDefault="001B549B" w:rsidP="00D62A31">
      <w:pPr>
        <w:spacing w:after="0" w:line="240" w:lineRule="auto"/>
        <w:rPr>
          <w:rFonts w:ascii="Times New Roman" w:hAnsi="Times New Roman" w:cs="Times New Roman"/>
          <w:sz w:val="24"/>
          <w:szCs w:val="24"/>
        </w:rPr>
      </w:pPr>
      <w:r w:rsidRPr="004A734E">
        <w:rPr>
          <w:rFonts w:ascii="Times New Roman" w:hAnsi="Times New Roman" w:cs="Times New Roman"/>
          <w:sz w:val="24"/>
          <w:szCs w:val="24"/>
        </w:rPr>
        <w:t>Mr</w:t>
      </w:r>
      <w:r w:rsidR="0033305E" w:rsidRPr="004A734E">
        <w:rPr>
          <w:rFonts w:ascii="Times New Roman" w:hAnsi="Times New Roman" w:cs="Times New Roman"/>
          <w:sz w:val="24"/>
          <w:szCs w:val="24"/>
        </w:rPr>
        <w:t>. Ma</w:t>
      </w:r>
      <w:r w:rsidR="000435DB" w:rsidRPr="004A734E">
        <w:rPr>
          <w:rFonts w:ascii="Times New Roman" w:hAnsi="Times New Roman" w:cs="Times New Roman"/>
          <w:sz w:val="24"/>
          <w:szCs w:val="24"/>
        </w:rPr>
        <w:t xml:space="preserve">sters </w:t>
      </w:r>
      <w:r w:rsidR="0033305E" w:rsidRPr="004A734E">
        <w:rPr>
          <w:rFonts w:ascii="Times New Roman" w:hAnsi="Times New Roman" w:cs="Times New Roman"/>
          <w:sz w:val="24"/>
          <w:szCs w:val="24"/>
        </w:rPr>
        <w:t xml:space="preserve">will </w:t>
      </w:r>
      <w:r w:rsidRPr="004A734E">
        <w:rPr>
          <w:rFonts w:ascii="Times New Roman" w:hAnsi="Times New Roman" w:cs="Times New Roman"/>
          <w:sz w:val="24"/>
          <w:szCs w:val="24"/>
        </w:rPr>
        <w:t>also b</w:t>
      </w:r>
      <w:r w:rsidR="0033305E" w:rsidRPr="004A734E">
        <w:rPr>
          <w:rFonts w:ascii="Times New Roman" w:hAnsi="Times New Roman" w:cs="Times New Roman"/>
          <w:sz w:val="24"/>
          <w:szCs w:val="24"/>
        </w:rPr>
        <w:t xml:space="preserve">e offering </w:t>
      </w:r>
      <w:r w:rsidRPr="004A734E">
        <w:rPr>
          <w:rFonts w:ascii="Times New Roman" w:hAnsi="Times New Roman" w:cs="Times New Roman"/>
          <w:sz w:val="24"/>
          <w:szCs w:val="24"/>
        </w:rPr>
        <w:t xml:space="preserve">another </w:t>
      </w:r>
      <w:r w:rsidR="0033305E" w:rsidRPr="004A734E">
        <w:rPr>
          <w:rFonts w:ascii="Times New Roman" w:hAnsi="Times New Roman" w:cs="Times New Roman"/>
          <w:sz w:val="24"/>
          <w:szCs w:val="24"/>
        </w:rPr>
        <w:t>Office</w:t>
      </w:r>
      <w:r w:rsidR="001E1C0A" w:rsidRPr="004A734E">
        <w:rPr>
          <w:rFonts w:ascii="Times New Roman" w:hAnsi="Times New Roman" w:cs="Times New Roman"/>
          <w:sz w:val="24"/>
          <w:szCs w:val="24"/>
        </w:rPr>
        <w:t xml:space="preserve"> Vita</w:t>
      </w:r>
      <w:r w:rsidR="0033305E" w:rsidRPr="004A734E">
        <w:rPr>
          <w:rFonts w:ascii="Times New Roman" w:hAnsi="Times New Roman" w:cs="Times New Roman"/>
          <w:sz w:val="24"/>
          <w:szCs w:val="24"/>
        </w:rPr>
        <w:t xml:space="preserve"> Conference </w:t>
      </w:r>
      <w:r w:rsidR="00776CA4" w:rsidRPr="004A734E">
        <w:rPr>
          <w:rFonts w:ascii="Times New Roman" w:hAnsi="Times New Roman" w:cs="Times New Roman"/>
          <w:sz w:val="24"/>
          <w:szCs w:val="24"/>
        </w:rPr>
        <w:t xml:space="preserve">in the spring on </w:t>
      </w:r>
      <w:r w:rsidR="00B32A9F">
        <w:rPr>
          <w:rFonts w:ascii="Times New Roman" w:hAnsi="Times New Roman" w:cs="Times New Roman"/>
          <w:sz w:val="24"/>
          <w:szCs w:val="24"/>
        </w:rPr>
        <w:t>March 8</w:t>
      </w:r>
      <w:r w:rsidR="00B32A9F" w:rsidRPr="00B32A9F">
        <w:rPr>
          <w:rFonts w:ascii="Times New Roman" w:hAnsi="Times New Roman" w:cs="Times New Roman"/>
          <w:sz w:val="24"/>
          <w:szCs w:val="24"/>
          <w:vertAlign w:val="superscript"/>
        </w:rPr>
        <w:t>th</w:t>
      </w:r>
      <w:r w:rsidR="00BF2952">
        <w:rPr>
          <w:rFonts w:ascii="Times New Roman" w:hAnsi="Times New Roman" w:cs="Times New Roman"/>
          <w:sz w:val="24"/>
          <w:szCs w:val="24"/>
        </w:rPr>
        <w:t xml:space="preserve"> please</w:t>
      </w:r>
      <w:r w:rsidR="002D7EC6" w:rsidRPr="004A734E">
        <w:rPr>
          <w:rFonts w:ascii="Times New Roman" w:hAnsi="Times New Roman" w:cs="Times New Roman"/>
          <w:sz w:val="24"/>
          <w:szCs w:val="24"/>
        </w:rPr>
        <w:t xml:space="preserve"> </w:t>
      </w:r>
      <w:r w:rsidRPr="004A734E">
        <w:rPr>
          <w:rFonts w:ascii="Times New Roman" w:hAnsi="Times New Roman" w:cs="Times New Roman"/>
          <w:sz w:val="24"/>
          <w:szCs w:val="24"/>
        </w:rPr>
        <w:t>contact me by email or phone if</w:t>
      </w:r>
      <w:r w:rsidR="002D7EC6" w:rsidRPr="004A734E">
        <w:rPr>
          <w:rFonts w:ascii="Times New Roman" w:hAnsi="Times New Roman" w:cs="Times New Roman"/>
          <w:sz w:val="24"/>
          <w:szCs w:val="24"/>
        </w:rPr>
        <w:t xml:space="preserve"> </w:t>
      </w:r>
      <w:r w:rsidRPr="004A734E">
        <w:rPr>
          <w:rFonts w:ascii="Times New Roman" w:hAnsi="Times New Roman" w:cs="Times New Roman"/>
          <w:sz w:val="24"/>
          <w:szCs w:val="24"/>
        </w:rPr>
        <w:t xml:space="preserve">you </w:t>
      </w:r>
      <w:r w:rsidR="002D7EC6" w:rsidRPr="004A734E">
        <w:rPr>
          <w:rFonts w:ascii="Times New Roman" w:hAnsi="Times New Roman" w:cs="Times New Roman"/>
          <w:sz w:val="24"/>
          <w:szCs w:val="24"/>
        </w:rPr>
        <w:t>would like me to</w:t>
      </w:r>
      <w:r w:rsidR="0033305E" w:rsidRPr="004A734E">
        <w:rPr>
          <w:rFonts w:ascii="Times New Roman" w:hAnsi="Times New Roman" w:cs="Times New Roman"/>
          <w:sz w:val="24"/>
          <w:szCs w:val="24"/>
        </w:rPr>
        <w:t xml:space="preserve"> attend</w:t>
      </w:r>
      <w:r w:rsidR="00BF2952">
        <w:rPr>
          <w:rFonts w:ascii="Times New Roman" w:hAnsi="Times New Roman" w:cs="Times New Roman"/>
          <w:sz w:val="24"/>
          <w:szCs w:val="24"/>
        </w:rPr>
        <w:t xml:space="preserve"> I</w:t>
      </w:r>
      <w:r w:rsidRPr="004A734E">
        <w:rPr>
          <w:rFonts w:ascii="Times New Roman" w:hAnsi="Times New Roman" w:cs="Times New Roman"/>
          <w:sz w:val="24"/>
          <w:szCs w:val="24"/>
        </w:rPr>
        <w:t xml:space="preserve"> would be glad to </w:t>
      </w:r>
      <w:r w:rsidR="0033305E" w:rsidRPr="004A734E">
        <w:rPr>
          <w:rFonts w:ascii="Times New Roman" w:hAnsi="Times New Roman" w:cs="Times New Roman"/>
          <w:sz w:val="24"/>
          <w:szCs w:val="24"/>
        </w:rPr>
        <w:t xml:space="preserve">continue my research on this </w:t>
      </w:r>
      <w:r w:rsidRPr="004A734E">
        <w:rPr>
          <w:rFonts w:ascii="Times New Roman" w:hAnsi="Times New Roman" w:cs="Times New Roman"/>
          <w:sz w:val="24"/>
          <w:szCs w:val="24"/>
        </w:rPr>
        <w:t xml:space="preserve">important </w:t>
      </w:r>
      <w:r w:rsidR="0033305E" w:rsidRPr="004A734E">
        <w:rPr>
          <w:rFonts w:ascii="Times New Roman" w:hAnsi="Times New Roman" w:cs="Times New Roman"/>
          <w:sz w:val="24"/>
          <w:szCs w:val="24"/>
        </w:rPr>
        <w:t>subject.</w:t>
      </w:r>
    </w:p>
    <w:p w14:paraId="22363919" w14:textId="77777777" w:rsidR="0033305E" w:rsidRPr="00261782" w:rsidRDefault="0033305E" w:rsidP="0033305E">
      <w:pPr>
        <w:spacing w:after="0" w:line="240" w:lineRule="auto"/>
        <w:rPr>
          <w:rFonts w:ascii="Times New Roman" w:hAnsi="Times New Roman" w:cs="Times New Roman"/>
          <w:b/>
          <w:sz w:val="24"/>
          <w:szCs w:val="24"/>
        </w:rPr>
      </w:pPr>
    </w:p>
    <w:p w14:paraId="1084CAB2" w14:textId="49C6B216" w:rsidR="0033305E" w:rsidRDefault="0033305E" w:rsidP="0033305E">
      <w:pPr>
        <w:spacing w:after="0" w:line="240" w:lineRule="auto"/>
        <w:rPr>
          <w:rFonts w:ascii="Times New Roman" w:hAnsi="Times New Roman" w:cs="Times New Roman"/>
          <w:b/>
          <w:sz w:val="24"/>
          <w:szCs w:val="24"/>
          <w:u w:val="single"/>
        </w:rPr>
      </w:pPr>
      <w:r w:rsidRPr="00261782">
        <w:rPr>
          <w:rFonts w:ascii="Times New Roman" w:hAnsi="Times New Roman" w:cs="Times New Roman"/>
          <w:b/>
          <w:sz w:val="24"/>
          <w:szCs w:val="24"/>
          <w:u w:val="single"/>
        </w:rPr>
        <w:t>BEGIN YOUR ASSIGNMENTS BELOW AND UPLOAD AS A SINGLE DOCUMENT</w:t>
      </w:r>
      <w:r w:rsidRPr="00261782">
        <w:rPr>
          <w:rFonts w:ascii="Times New Roman" w:hAnsi="Times New Roman" w:cs="Times New Roman"/>
          <w:b/>
          <w:sz w:val="24"/>
          <w:szCs w:val="24"/>
          <w:u w:val="single"/>
        </w:rPr>
        <w:sym w:font="Wingdings" w:char="F0E0"/>
      </w:r>
      <w:r w:rsidRPr="00261782">
        <w:rPr>
          <w:rFonts w:ascii="Times New Roman" w:hAnsi="Times New Roman" w:cs="Times New Roman"/>
          <w:b/>
          <w:sz w:val="24"/>
          <w:szCs w:val="24"/>
          <w:u w:val="single"/>
        </w:rPr>
        <w:t xml:space="preserve">_    </w:t>
      </w:r>
    </w:p>
    <w:p w14:paraId="5CFA169B" w14:textId="01423093" w:rsidR="008710FB" w:rsidRDefault="008710FB" w:rsidP="008710F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6E250CC" w14:textId="77777777" w:rsidR="008710FB" w:rsidRDefault="008710FB" w:rsidP="008710FB">
      <w:pPr>
        <w:spacing w:after="0" w:line="240" w:lineRule="auto"/>
        <w:rPr>
          <w:rFonts w:ascii="Times New Roman" w:hAnsi="Times New Roman" w:cs="Times New Roman"/>
          <w:sz w:val="24"/>
          <w:szCs w:val="24"/>
        </w:rPr>
      </w:pPr>
      <w:r w:rsidRPr="004A734E">
        <w:rPr>
          <w:rFonts w:ascii="Times New Roman" w:hAnsi="Times New Roman" w:cs="Times New Roman"/>
          <w:sz w:val="24"/>
          <w:szCs w:val="24"/>
        </w:rPr>
        <w:lastRenderedPageBreak/>
        <w:t>20</w:t>
      </w:r>
      <w:r>
        <w:rPr>
          <w:rFonts w:ascii="Times New Roman" w:hAnsi="Times New Roman" w:cs="Times New Roman"/>
          <w:sz w:val="24"/>
          <w:szCs w:val="24"/>
        </w:rPr>
        <w:t>09 West Gray</w:t>
      </w:r>
    </w:p>
    <w:p w14:paraId="03425F7B"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Houston, TX 77019</w:t>
      </w:r>
    </w:p>
    <w:p w14:paraId="24559C18"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December</w:t>
      </w:r>
      <w:r w:rsidRPr="00881C22">
        <w:rPr>
          <w:rFonts w:ascii="Times New Roman" w:hAnsi="Times New Roman" w:cs="Times New Roman"/>
          <w:sz w:val="24"/>
          <w:szCs w:val="24"/>
        </w:rPr>
        <w:t xml:space="preserve"> </w:t>
      </w:r>
      <w:r>
        <w:rPr>
          <w:rFonts w:ascii="Times New Roman" w:hAnsi="Times New Roman" w:cs="Times New Roman"/>
          <w:sz w:val="24"/>
          <w:szCs w:val="24"/>
        </w:rPr>
        <w:t>6</w:t>
      </w:r>
      <w:r w:rsidRPr="00881C22">
        <w:rPr>
          <w:rFonts w:ascii="Times New Roman" w:hAnsi="Times New Roman" w:cs="Times New Roman"/>
          <w:sz w:val="24"/>
          <w:szCs w:val="24"/>
        </w:rPr>
        <w:t>, 2020</w:t>
      </w:r>
    </w:p>
    <w:p w14:paraId="03521739" w14:textId="77777777" w:rsidR="008710FB" w:rsidRPr="00881C22" w:rsidRDefault="008710FB" w:rsidP="008710FB">
      <w:pPr>
        <w:spacing w:after="0" w:line="240" w:lineRule="auto"/>
        <w:rPr>
          <w:rFonts w:ascii="Times New Roman" w:hAnsi="Times New Roman" w:cs="Times New Roman"/>
          <w:sz w:val="24"/>
          <w:szCs w:val="24"/>
        </w:rPr>
      </w:pPr>
    </w:p>
    <w:p w14:paraId="7F51894B" w14:textId="77777777" w:rsidR="008710FB" w:rsidRPr="00881C22" w:rsidRDefault="008710FB" w:rsidP="008710FB">
      <w:pPr>
        <w:spacing w:after="0" w:line="240" w:lineRule="auto"/>
        <w:rPr>
          <w:rFonts w:ascii="Times New Roman" w:hAnsi="Times New Roman" w:cs="Times New Roman"/>
          <w:sz w:val="24"/>
          <w:szCs w:val="24"/>
        </w:rPr>
      </w:pPr>
    </w:p>
    <w:p w14:paraId="760D0D2A"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w:t>
      </w:r>
      <w:r w:rsidRPr="00881C22">
        <w:rPr>
          <w:rFonts w:ascii="Times New Roman" w:hAnsi="Times New Roman" w:cs="Times New Roman"/>
          <w:sz w:val="24"/>
          <w:szCs w:val="24"/>
        </w:rPr>
        <w:t>Arthur Morgan</w:t>
      </w:r>
    </w:p>
    <w:p w14:paraId="6DBEEC08"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Director of Scholarship</w:t>
      </w:r>
    </w:p>
    <w:p w14:paraId="5071DEC6"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Scholarship Office</w:t>
      </w:r>
    </w:p>
    <w:p w14:paraId="3B7C331D" w14:textId="77777777" w:rsidR="008710FB"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Art</w:t>
      </w:r>
    </w:p>
    <w:p w14:paraId="26C1A991" w14:textId="77777777" w:rsidR="008710FB" w:rsidRDefault="008710FB" w:rsidP="008710FB">
      <w:pPr>
        <w:spacing w:after="0" w:line="240" w:lineRule="auto"/>
        <w:rPr>
          <w:rFonts w:ascii="Times New Roman" w:hAnsi="Times New Roman" w:cs="Times New Roman"/>
          <w:sz w:val="24"/>
          <w:szCs w:val="24"/>
        </w:rPr>
      </w:pPr>
      <w:r w:rsidRPr="004A734E">
        <w:rPr>
          <w:rFonts w:ascii="Times New Roman" w:hAnsi="Times New Roman" w:cs="Times New Roman"/>
          <w:sz w:val="24"/>
          <w:szCs w:val="24"/>
        </w:rPr>
        <w:t>One Main Street</w:t>
      </w:r>
    </w:p>
    <w:p w14:paraId="6E92E4D5" w14:textId="77777777" w:rsidR="008710FB" w:rsidRPr="00881C22"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Houston, TX 77007</w:t>
      </w:r>
    </w:p>
    <w:p w14:paraId="1461B252" w14:textId="77777777" w:rsidR="008710FB" w:rsidRPr="00881C22" w:rsidRDefault="008710FB" w:rsidP="008710FB">
      <w:pPr>
        <w:spacing w:after="0" w:line="240" w:lineRule="auto"/>
        <w:rPr>
          <w:rFonts w:ascii="Times New Roman" w:hAnsi="Times New Roman" w:cs="Times New Roman"/>
          <w:sz w:val="24"/>
          <w:szCs w:val="24"/>
        </w:rPr>
      </w:pPr>
    </w:p>
    <w:p w14:paraId="0302BFD8" w14:textId="77777777" w:rsidR="008710FB" w:rsidRPr="00881C22" w:rsidRDefault="008710FB" w:rsidP="008710FB">
      <w:pPr>
        <w:spacing w:after="0" w:line="240" w:lineRule="auto"/>
        <w:rPr>
          <w:rFonts w:ascii="Times New Roman" w:hAnsi="Times New Roman" w:cs="Times New Roman"/>
          <w:sz w:val="24"/>
          <w:szCs w:val="24"/>
        </w:rPr>
      </w:pPr>
    </w:p>
    <w:p w14:paraId="1B8682F5" w14:textId="77777777" w:rsidR="008710FB" w:rsidRPr="00881C22"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Dear Mr. Morgan:</w:t>
      </w:r>
    </w:p>
    <w:p w14:paraId="125AC168" w14:textId="77777777" w:rsidR="008710FB" w:rsidRPr="00881C22" w:rsidRDefault="008710FB" w:rsidP="008710FB">
      <w:pPr>
        <w:spacing w:after="0" w:line="240" w:lineRule="auto"/>
        <w:rPr>
          <w:rFonts w:ascii="Times New Roman" w:hAnsi="Times New Roman" w:cs="Times New Roman"/>
          <w:sz w:val="24"/>
          <w:szCs w:val="24"/>
        </w:rPr>
      </w:pPr>
    </w:p>
    <w:p w14:paraId="3EBA7970" w14:textId="77777777" w:rsidR="008710FB"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It will be my pleasure to recommend Laura Croft for the Gilead Scholarship at the University of Houston in Downtown. For the past years of working with her at the theatre, she has never been late to the job, always doing her part and more, is always paying attention to the people around her and always willing to help others. She has helped the theatre grow and progressed her leadership skill to a new level.</w:t>
      </w:r>
    </w:p>
    <w:p w14:paraId="12D1A28B" w14:textId="77777777" w:rsidR="008710FB" w:rsidRPr="00881C22" w:rsidRDefault="008710FB" w:rsidP="008710FB">
      <w:pPr>
        <w:spacing w:after="0" w:line="240" w:lineRule="auto"/>
        <w:rPr>
          <w:rFonts w:ascii="Times New Roman" w:hAnsi="Times New Roman" w:cs="Times New Roman"/>
          <w:sz w:val="24"/>
          <w:szCs w:val="24"/>
        </w:rPr>
      </w:pPr>
    </w:p>
    <w:p w14:paraId="0F5574B5" w14:textId="1E585B2B" w:rsidR="008710FB"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 xml:space="preserve">Laura is always willing to help and go above and beyond for our company when helping our sponsor, such that she is willing to help at the many different film festival that we do every month. A big case was when she involved herself last month with the Red Dead Western Film Fest, where she was essentially the director of the festival. The event was </w:t>
      </w:r>
      <w:r>
        <w:rPr>
          <w:rFonts w:ascii="Times New Roman" w:hAnsi="Times New Roman" w:cs="Times New Roman"/>
          <w:sz w:val="24"/>
          <w:szCs w:val="24"/>
        </w:rPr>
        <w:t>a huge success</w:t>
      </w:r>
      <w:r w:rsidRPr="00881C22">
        <w:rPr>
          <w:rFonts w:ascii="Times New Roman" w:hAnsi="Times New Roman" w:cs="Times New Roman"/>
          <w:sz w:val="24"/>
          <w:szCs w:val="24"/>
        </w:rPr>
        <w:t>, and it was all due to her amazing leadership skill.</w:t>
      </w:r>
    </w:p>
    <w:p w14:paraId="5C6AFECC" w14:textId="77777777" w:rsidR="008710FB" w:rsidRPr="00881C22" w:rsidRDefault="008710FB" w:rsidP="008710FB">
      <w:pPr>
        <w:spacing w:after="0" w:line="240" w:lineRule="auto"/>
        <w:rPr>
          <w:rFonts w:ascii="Times New Roman" w:hAnsi="Times New Roman" w:cs="Times New Roman"/>
          <w:sz w:val="24"/>
          <w:szCs w:val="24"/>
        </w:rPr>
      </w:pPr>
    </w:p>
    <w:p w14:paraId="0FBDB70C" w14:textId="0AA615F1" w:rsidR="008710FB"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Furthermore, Laura proposed her own idea and organized last summer event called the Summer Classics Tours, where we would screen double features movies every weekend of July and would donate 10% of the profit to the Children’s Cancer Center. Helping the community, while growing our theatre</w:t>
      </w:r>
      <w:r w:rsidR="00225026">
        <w:rPr>
          <w:rFonts w:ascii="Times New Roman" w:hAnsi="Times New Roman" w:cs="Times New Roman"/>
          <w:sz w:val="24"/>
          <w:szCs w:val="24"/>
        </w:rPr>
        <w:t xml:space="preserve"> at the same time</w:t>
      </w:r>
      <w:r w:rsidRPr="00881C22">
        <w:rPr>
          <w:rFonts w:ascii="Times New Roman" w:hAnsi="Times New Roman" w:cs="Times New Roman"/>
          <w:sz w:val="24"/>
          <w:szCs w:val="24"/>
        </w:rPr>
        <w:t>. The donation led to an influx of sponsorships and individuals wanting to contribute to future projects. Without her idea and involvement, this event would not have happened.</w:t>
      </w:r>
    </w:p>
    <w:p w14:paraId="7C240027" w14:textId="77777777" w:rsidR="008710FB" w:rsidRPr="00881C22" w:rsidRDefault="008710FB" w:rsidP="008710FB">
      <w:pPr>
        <w:spacing w:after="0" w:line="240" w:lineRule="auto"/>
        <w:rPr>
          <w:rFonts w:ascii="Times New Roman" w:hAnsi="Times New Roman" w:cs="Times New Roman"/>
          <w:sz w:val="24"/>
          <w:szCs w:val="24"/>
        </w:rPr>
      </w:pPr>
    </w:p>
    <w:p w14:paraId="0C26CC3C" w14:textId="3BB202A5" w:rsidR="008710FB"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All in all, I consider her to be my best worker for all the things she has done for us</w:t>
      </w:r>
      <w:r>
        <w:rPr>
          <w:rFonts w:ascii="Times New Roman" w:hAnsi="Times New Roman" w:cs="Times New Roman"/>
          <w:sz w:val="24"/>
          <w:szCs w:val="24"/>
        </w:rPr>
        <w:t xml:space="preserve"> at the theatre</w:t>
      </w:r>
      <w:r w:rsidRPr="00881C22">
        <w:rPr>
          <w:rFonts w:ascii="Times New Roman" w:hAnsi="Times New Roman" w:cs="Times New Roman"/>
          <w:sz w:val="24"/>
          <w:szCs w:val="24"/>
        </w:rPr>
        <w:t>. I can assure you she would be an amazing asset and is a well deserve recipient of your scholarship.</w:t>
      </w:r>
    </w:p>
    <w:p w14:paraId="4775DB36" w14:textId="77777777" w:rsidR="008710FB" w:rsidRPr="00881C22" w:rsidRDefault="008710FB" w:rsidP="008710FB">
      <w:pPr>
        <w:spacing w:after="0" w:line="240" w:lineRule="auto"/>
        <w:rPr>
          <w:rFonts w:ascii="Times New Roman" w:hAnsi="Times New Roman" w:cs="Times New Roman"/>
          <w:sz w:val="24"/>
          <w:szCs w:val="24"/>
        </w:rPr>
      </w:pPr>
    </w:p>
    <w:p w14:paraId="0F67700D" w14:textId="370615DA" w:rsidR="008710FB"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If you have any questions or want to speak to me directly regarding Laura Croft or any details, please do not hesitate to contact me at 832-xxx-xxxx</w:t>
      </w:r>
      <w:r w:rsidR="001A3FEB">
        <w:rPr>
          <w:rFonts w:ascii="Times New Roman" w:hAnsi="Times New Roman" w:cs="Times New Roman"/>
          <w:sz w:val="24"/>
          <w:szCs w:val="24"/>
        </w:rPr>
        <w:t xml:space="preserve"> or my email at dandoan@email.com</w:t>
      </w:r>
      <w:r w:rsidRPr="00881C22">
        <w:rPr>
          <w:rFonts w:ascii="Times New Roman" w:hAnsi="Times New Roman" w:cs="Times New Roman"/>
          <w:sz w:val="24"/>
          <w:szCs w:val="24"/>
        </w:rPr>
        <w:t>.</w:t>
      </w:r>
    </w:p>
    <w:p w14:paraId="0E425680" w14:textId="77777777" w:rsidR="008710FB" w:rsidRDefault="008710FB" w:rsidP="008710FB">
      <w:pPr>
        <w:spacing w:after="0" w:line="240" w:lineRule="auto"/>
        <w:rPr>
          <w:rFonts w:ascii="Times New Roman" w:hAnsi="Times New Roman" w:cs="Times New Roman"/>
          <w:sz w:val="24"/>
          <w:szCs w:val="24"/>
        </w:rPr>
      </w:pPr>
    </w:p>
    <w:p w14:paraId="21FD33AF" w14:textId="77777777" w:rsidR="008710FB" w:rsidRPr="00881C22" w:rsidRDefault="008710FB" w:rsidP="008710FB">
      <w:pPr>
        <w:spacing w:after="0" w:line="240" w:lineRule="auto"/>
        <w:rPr>
          <w:rFonts w:ascii="Times New Roman" w:hAnsi="Times New Roman" w:cs="Times New Roman"/>
          <w:sz w:val="24"/>
          <w:szCs w:val="24"/>
        </w:rPr>
      </w:pPr>
    </w:p>
    <w:p w14:paraId="09B4897C" w14:textId="77777777" w:rsidR="008710FB" w:rsidRPr="00881C22"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Yours truly,</w:t>
      </w:r>
    </w:p>
    <w:p w14:paraId="6E0B0368" w14:textId="77777777" w:rsidR="008710FB" w:rsidRPr="00881C22" w:rsidRDefault="008710FB" w:rsidP="008710FB">
      <w:pPr>
        <w:spacing w:after="0" w:line="240" w:lineRule="auto"/>
        <w:rPr>
          <w:rFonts w:ascii="Brush Script MT" w:hAnsi="Brush Script MT" w:cs="Times New Roman"/>
          <w:b/>
          <w:bCs/>
          <w:sz w:val="40"/>
          <w:szCs w:val="40"/>
        </w:rPr>
      </w:pPr>
      <w:r w:rsidRPr="00881C22">
        <w:rPr>
          <w:rFonts w:ascii="Brush Script MT" w:hAnsi="Brush Script MT" w:cs="Times New Roman"/>
          <w:b/>
          <w:bCs/>
          <w:sz w:val="40"/>
          <w:szCs w:val="40"/>
        </w:rPr>
        <w:t>Dan Doan</w:t>
      </w:r>
    </w:p>
    <w:p w14:paraId="378E90D0" w14:textId="77777777" w:rsidR="008710FB" w:rsidRPr="00881C22"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Dan Doan</w:t>
      </w:r>
    </w:p>
    <w:p w14:paraId="735641EB" w14:textId="77777777" w:rsidR="008710FB" w:rsidRPr="00881C22" w:rsidRDefault="008710FB" w:rsidP="008710FB">
      <w:pPr>
        <w:spacing w:after="0" w:line="240" w:lineRule="auto"/>
        <w:rPr>
          <w:rFonts w:ascii="Times New Roman" w:hAnsi="Times New Roman" w:cs="Times New Roman"/>
          <w:sz w:val="24"/>
          <w:szCs w:val="24"/>
        </w:rPr>
      </w:pPr>
      <w:r w:rsidRPr="00881C22">
        <w:rPr>
          <w:rFonts w:ascii="Times New Roman" w:hAnsi="Times New Roman" w:cs="Times New Roman"/>
          <w:sz w:val="24"/>
          <w:szCs w:val="24"/>
        </w:rPr>
        <w:t>Manager</w:t>
      </w:r>
    </w:p>
    <w:p w14:paraId="4F2BC3B7" w14:textId="77777777" w:rsidR="008710FB" w:rsidRPr="003F7FA6" w:rsidRDefault="008710FB" w:rsidP="008710FB">
      <w:pPr>
        <w:spacing w:after="0" w:line="240" w:lineRule="auto"/>
        <w:rPr>
          <w:rFonts w:ascii="Times New Roman" w:hAnsi="Times New Roman" w:cs="Times New Roman"/>
          <w:bCs/>
          <w:sz w:val="24"/>
          <w:szCs w:val="24"/>
        </w:rPr>
      </w:pPr>
      <w:r w:rsidRPr="00881C22">
        <w:rPr>
          <w:rFonts w:ascii="Times New Roman" w:hAnsi="Times New Roman" w:cs="Times New Roman"/>
          <w:bCs/>
          <w:sz w:val="24"/>
          <w:szCs w:val="24"/>
        </w:rPr>
        <w:t>Landmark River Oaks Theatre</w:t>
      </w:r>
    </w:p>
    <w:p w14:paraId="5D001A52" w14:textId="634E18F8" w:rsidR="008710FB" w:rsidRDefault="008710FB">
      <w:pPr>
        <w:rPr>
          <w:rFonts w:ascii="Times New Roman" w:hAnsi="Times New Roman" w:cs="Times New Roman"/>
          <w:b/>
          <w:bCs/>
          <w:color w:val="C00000"/>
          <w:sz w:val="32"/>
          <w:szCs w:val="32"/>
        </w:rPr>
      </w:pPr>
      <w:r>
        <w:rPr>
          <w:rFonts w:ascii="Times New Roman" w:hAnsi="Times New Roman" w:cs="Times New Roman"/>
          <w:b/>
          <w:bCs/>
          <w:color w:val="C00000"/>
          <w:sz w:val="32"/>
          <w:szCs w:val="32"/>
        </w:rPr>
        <w:br w:type="page"/>
      </w:r>
    </w:p>
    <w:p w14:paraId="4620CA52" w14:textId="77777777" w:rsidR="008710FB" w:rsidRDefault="008710FB" w:rsidP="008710FB">
      <w:pPr>
        <w:spacing w:after="0" w:line="240" w:lineRule="auto"/>
        <w:rPr>
          <w:rFonts w:ascii="Times New Roman" w:hAnsi="Times New Roman" w:cs="Times New Roman"/>
          <w:b/>
          <w:bCs/>
          <w:color w:val="C00000"/>
          <w:sz w:val="32"/>
          <w:szCs w:val="32"/>
        </w:rPr>
      </w:pPr>
    </w:p>
    <w:p w14:paraId="67FEA9A2" w14:textId="77777777" w:rsidR="008710FB" w:rsidRDefault="008710FB" w:rsidP="008710FB">
      <w:pPr>
        <w:spacing w:after="0" w:line="240" w:lineRule="auto"/>
        <w:jc w:val="center"/>
        <w:rPr>
          <w:rFonts w:ascii="Times New Roman" w:hAnsi="Times New Roman" w:cs="Times New Roman"/>
          <w:b/>
          <w:color w:val="C00000"/>
          <w:sz w:val="32"/>
          <w:szCs w:val="32"/>
        </w:rPr>
      </w:pPr>
      <w:r>
        <w:rPr>
          <w:rFonts w:ascii="Times New Roman" w:hAnsi="Times New Roman" w:cs="Times New Roman"/>
          <w:b/>
          <w:bCs/>
          <w:color w:val="C00000"/>
          <w:sz w:val="32"/>
          <w:szCs w:val="32"/>
        </w:rPr>
        <w:t>COMPANY: ID-TECH</w:t>
      </w:r>
    </w:p>
    <w:p w14:paraId="2FBE90A2"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3CBF5617"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r>
        <w:rPr>
          <w:rFonts w:ascii="Times New Roman" w:hAnsi="Times New Roman" w:cs="Times New Roman"/>
          <w:b/>
          <w:bCs/>
          <w:sz w:val="24"/>
          <w:szCs w:val="24"/>
        </w:rPr>
        <w:t>MEMORANDUM</w:t>
      </w:r>
    </w:p>
    <w:p w14:paraId="135695E3"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7BC0DDA8"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TO: </w:t>
      </w:r>
      <w:r>
        <w:rPr>
          <w:rFonts w:ascii="Times New Roman" w:hAnsi="Times New Roman" w:cs="Times New Roman"/>
          <w:bCs/>
          <w:sz w:val="24"/>
          <w:szCs w:val="24"/>
        </w:rPr>
        <w:t>John Romero</w:t>
      </w:r>
    </w:p>
    <w:p w14:paraId="31047F14"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FROM: </w:t>
      </w:r>
      <w:r>
        <w:rPr>
          <w:rFonts w:ascii="Times New Roman" w:hAnsi="Times New Roman" w:cs="Times New Roman"/>
          <w:sz w:val="24"/>
          <w:szCs w:val="24"/>
        </w:rPr>
        <w:t>Dan Doan</w:t>
      </w:r>
    </w:p>
    <w:p w14:paraId="148BDE49" w14:textId="470B101B" w:rsidR="008710FB" w:rsidRPr="00C61279"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 xml:space="preserve">December </w:t>
      </w:r>
      <w:r w:rsidR="0060581E">
        <w:rPr>
          <w:rFonts w:ascii="Times New Roman" w:hAnsi="Times New Roman" w:cs="Times New Roman"/>
          <w:sz w:val="24"/>
          <w:szCs w:val="24"/>
        </w:rPr>
        <w:t>8</w:t>
      </w:r>
      <w:bookmarkStart w:id="0" w:name="_GoBack"/>
      <w:bookmarkEnd w:id="0"/>
      <w:r>
        <w:rPr>
          <w:rFonts w:ascii="Times New Roman" w:hAnsi="Times New Roman" w:cs="Times New Roman"/>
          <w:sz w:val="24"/>
          <w:szCs w:val="24"/>
        </w:rPr>
        <w:t>, 2020</w:t>
      </w:r>
    </w:p>
    <w:p w14:paraId="54DB5CF4" w14:textId="77777777" w:rsidR="008710FB" w:rsidRPr="00C61279"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SUBJECT: </w:t>
      </w:r>
      <w:r>
        <w:rPr>
          <w:rFonts w:ascii="Times New Roman" w:hAnsi="Times New Roman" w:cs="Times New Roman"/>
          <w:sz w:val="24"/>
          <w:szCs w:val="24"/>
        </w:rPr>
        <w:t>Summary of Office Vita Conference</w:t>
      </w:r>
    </w:p>
    <w:p w14:paraId="7E89CC96" w14:textId="77777777" w:rsidR="008710FB" w:rsidRDefault="008710FB" w:rsidP="008710FB">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077A8F6E" w14:textId="494F0E9F" w:rsidR="008710FB" w:rsidRDefault="008710FB" w:rsidP="008710FB">
      <w:pPr>
        <w:widowControl w:val="0"/>
        <w:tabs>
          <w:tab w:val="left" w:pos="95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r w:rsidR="00542A5A">
        <w:rPr>
          <w:rFonts w:ascii="Times New Roman" w:hAnsi="Times New Roman" w:cs="Times New Roman"/>
          <w:sz w:val="24"/>
          <w:szCs w:val="24"/>
        </w:rPr>
        <w:t>December</w:t>
      </w:r>
      <w:r>
        <w:rPr>
          <w:rFonts w:ascii="Times New Roman" w:hAnsi="Times New Roman" w:cs="Times New Roman"/>
          <w:sz w:val="24"/>
          <w:szCs w:val="24"/>
        </w:rPr>
        <w:t xml:space="preserve"> 1</w:t>
      </w:r>
      <w:r w:rsidRPr="00455E2A">
        <w:rPr>
          <w:rFonts w:ascii="Times New Roman" w:hAnsi="Times New Roman" w:cs="Times New Roman"/>
          <w:sz w:val="24"/>
          <w:szCs w:val="24"/>
          <w:vertAlign w:val="superscript"/>
        </w:rPr>
        <w:t>st</w:t>
      </w:r>
      <w:r>
        <w:rPr>
          <w:rFonts w:ascii="Times New Roman" w:hAnsi="Times New Roman" w:cs="Times New Roman"/>
          <w:sz w:val="24"/>
          <w:szCs w:val="24"/>
        </w:rPr>
        <w:t xml:space="preserve">, I attended the Office Vita Conference regarding workplace violence as the representative from our company. The discussed topics were concerning how companies can prevent instances of workplace violence, and they were all fascinating. Although, we have been fortunate enough to avoid serious incidents at our company, I would still like to report a few of the recommendations for preventing such violence happening that I heard during the discussion. </w:t>
      </w:r>
    </w:p>
    <w:p w14:paraId="03DD2909" w14:textId="77777777" w:rsidR="008710FB" w:rsidRDefault="008710FB" w:rsidP="008710FB">
      <w:pPr>
        <w:widowControl w:val="0"/>
        <w:tabs>
          <w:tab w:val="left" w:pos="952"/>
        </w:tabs>
        <w:autoSpaceDE w:val="0"/>
        <w:autoSpaceDN w:val="0"/>
        <w:adjustRightInd w:val="0"/>
        <w:spacing w:after="0" w:line="240" w:lineRule="auto"/>
        <w:rPr>
          <w:rFonts w:ascii="Times New Roman" w:hAnsi="Times New Roman" w:cs="Times New Roman"/>
          <w:sz w:val="24"/>
          <w:szCs w:val="24"/>
        </w:rPr>
      </w:pPr>
    </w:p>
    <w:p w14:paraId="567BE8FA" w14:textId="77777777" w:rsidR="008710FB" w:rsidRPr="000D1587" w:rsidRDefault="008710FB" w:rsidP="008710FB">
      <w:pPr>
        <w:widowControl w:val="0"/>
        <w:tabs>
          <w:tab w:val="left" w:pos="95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Speaker Note</w:t>
      </w:r>
    </w:p>
    <w:p w14:paraId="6AA5AD30" w14:textId="77777777" w:rsidR="008710FB" w:rsidRDefault="008710FB" w:rsidP="008710FB">
      <w:pPr>
        <w:widowControl w:val="0"/>
        <w:tabs>
          <w:tab w:val="left" w:pos="95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conference was led by Mr. Masters, who is a Human Resources Consultant and was a keynote speaker at the conference. He made three major recommendations and I will summarize them below.</w:t>
      </w:r>
    </w:p>
    <w:p w14:paraId="70F1F9A1" w14:textId="77777777" w:rsidR="008710FB" w:rsidRPr="00455E2A" w:rsidRDefault="008710FB" w:rsidP="008710FB">
      <w:pPr>
        <w:widowControl w:val="0"/>
        <w:tabs>
          <w:tab w:val="left" w:pos="952"/>
        </w:tabs>
        <w:autoSpaceDE w:val="0"/>
        <w:autoSpaceDN w:val="0"/>
        <w:adjustRightInd w:val="0"/>
        <w:spacing w:after="0" w:line="240" w:lineRule="auto"/>
        <w:rPr>
          <w:rFonts w:ascii="Times New Roman" w:hAnsi="Times New Roman" w:cs="Times New Roman"/>
          <w:sz w:val="24"/>
          <w:szCs w:val="24"/>
        </w:rPr>
      </w:pPr>
    </w:p>
    <w:p w14:paraId="0E02849C"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b/>
          <w:bCs/>
          <w:sz w:val="24"/>
          <w:szCs w:val="24"/>
        </w:rPr>
      </w:pPr>
      <w:r w:rsidRPr="000D1587">
        <w:rPr>
          <w:rFonts w:ascii="Times New Roman" w:hAnsi="Times New Roman" w:cs="Times New Roman"/>
          <w:b/>
          <w:bCs/>
          <w:sz w:val="24"/>
          <w:szCs w:val="24"/>
        </w:rPr>
        <w:t>Background Check</w:t>
      </w:r>
    </w:p>
    <w:p w14:paraId="11A61689"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His first recommendation for any organization was to prescreen all job applicants. He indicated that prescreening would save the company various amount of money and resources due to avoiding hiring unreliable personnel that we would’ve to terminate later in the year. As one would expect, wise companies would not offer employment until after the company has gone through the process of checking a candidate’s background, and to follow suit, I believe this is an amazing idea, so I recommend us to adopt the idea of checking applicant’s background.</w:t>
      </w:r>
    </w:p>
    <w:p w14:paraId="2BBB52A6" w14:textId="77777777" w:rsidR="008710FB" w:rsidRPr="000D1587"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4C5E6BB7"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Employee Handbook</w:t>
      </w:r>
    </w:p>
    <w:p w14:paraId="5D573B46"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His next advice was that companies should prepare a good employee handbook. The handbook would outline what employees should do when they suspect possible and potential workplace violence and a way to report such by staying anonymous. Mr. Master suggested that including such handbook with ways to anonymously report threatening behavior is a way to ensure that employees have a safe and outstanding strategy for alerting management to warning signs.</w:t>
      </w:r>
    </w:p>
    <w:p w14:paraId="7689C691" w14:textId="77777777" w:rsidR="008710FB" w:rsidRPr="00D01734"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1E939639"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Recognizing Red-flag Behavior</w:t>
      </w:r>
    </w:p>
    <w:p w14:paraId="1EF6D1C4"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His last recommendation was to train employees to recognize red-flag behavior. This would involve managements educate employees on how to recognize signs of potential workplace violence. He listed a few of the red-flag examples:</w:t>
      </w:r>
    </w:p>
    <w:p w14:paraId="7DDA037F" w14:textId="77777777" w:rsidR="008710FB" w:rsidRPr="00291E79" w:rsidRDefault="008710FB" w:rsidP="008710FB">
      <w:pPr>
        <w:pStyle w:val="ListParagraph"/>
        <w:widowControl w:val="0"/>
        <w:numPr>
          <w:ilvl w:val="0"/>
          <w:numId w:val="15"/>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increasing number of arguments with coworkers</w:t>
      </w:r>
    </w:p>
    <w:p w14:paraId="2FC5214A" w14:textId="77777777" w:rsidR="008710FB" w:rsidRPr="00291E79" w:rsidRDefault="008710FB" w:rsidP="008710FB">
      <w:pPr>
        <w:pStyle w:val="ListParagraph"/>
        <w:widowControl w:val="0"/>
        <w:numPr>
          <w:ilvl w:val="0"/>
          <w:numId w:val="15"/>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complaints of sexual harassment</w:t>
      </w:r>
    </w:p>
    <w:p w14:paraId="389ADAFE" w14:textId="77777777" w:rsidR="008710FB" w:rsidRPr="00291E79" w:rsidRDefault="008710FB" w:rsidP="008710FB">
      <w:pPr>
        <w:pStyle w:val="ListParagraph"/>
        <w:widowControl w:val="0"/>
        <w:numPr>
          <w:ilvl w:val="0"/>
          <w:numId w:val="15"/>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extreme changes in behavior</w:t>
      </w:r>
    </w:p>
    <w:p w14:paraId="27D00436" w14:textId="77777777" w:rsidR="008710FB" w:rsidRPr="00291E79" w:rsidRDefault="008710FB" w:rsidP="008710FB">
      <w:pPr>
        <w:pStyle w:val="ListParagraph"/>
        <w:widowControl w:val="0"/>
        <w:numPr>
          <w:ilvl w:val="0"/>
          <w:numId w:val="15"/>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bullying</w:t>
      </w:r>
    </w:p>
    <w:p w14:paraId="723E5F76" w14:textId="77777777" w:rsidR="008710FB" w:rsidRPr="00291E79" w:rsidRDefault="008710FB" w:rsidP="008710FB">
      <w:pPr>
        <w:pStyle w:val="ListParagraph"/>
        <w:widowControl w:val="0"/>
        <w:numPr>
          <w:ilvl w:val="0"/>
          <w:numId w:val="15"/>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bringing firearm to work or displaying an extreme fascination with firearms</w:t>
      </w:r>
    </w:p>
    <w:p w14:paraId="5DE11585"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1F037FA3" w14:textId="77777777" w:rsidR="008710FB" w:rsidRPr="00442A73"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Final stage</w:t>
      </w:r>
    </w:p>
    <w:p w14:paraId="64444E67" w14:textId="77777777" w:rsidR="008710FB" w:rsidRDefault="008710FB" w:rsidP="008710F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stage of handling workplace violence is to recommend counseling with the Human Resources Consultant. The benefits of this are:</w:t>
      </w:r>
    </w:p>
    <w:p w14:paraId="2B80BC7B" w14:textId="77777777" w:rsidR="008710FB" w:rsidRPr="00442A73" w:rsidRDefault="008710FB" w:rsidP="008710FB">
      <w:pPr>
        <w:pStyle w:val="ListParagraph"/>
        <w:widowControl w:val="0"/>
        <w:numPr>
          <w:ilvl w:val="0"/>
          <w:numId w:val="16"/>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442A73">
        <w:rPr>
          <w:rFonts w:ascii="Times New Roman" w:hAnsi="Times New Roman" w:cs="Times New Roman"/>
          <w:sz w:val="24"/>
          <w:szCs w:val="24"/>
        </w:rPr>
        <w:t>o encourage employee accountability</w:t>
      </w:r>
    </w:p>
    <w:p w14:paraId="04CB8637" w14:textId="77777777" w:rsidR="008710FB" w:rsidRPr="00442A73" w:rsidRDefault="008710FB" w:rsidP="008710FB">
      <w:pPr>
        <w:pStyle w:val="ListParagraph"/>
        <w:widowControl w:val="0"/>
        <w:numPr>
          <w:ilvl w:val="0"/>
          <w:numId w:val="16"/>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442A73">
        <w:rPr>
          <w:rFonts w:ascii="Times New Roman" w:hAnsi="Times New Roman" w:cs="Times New Roman"/>
          <w:sz w:val="24"/>
          <w:szCs w:val="24"/>
        </w:rPr>
        <w:t>rotecting the company against liability</w:t>
      </w:r>
    </w:p>
    <w:p w14:paraId="0EE8A30E" w14:textId="77777777" w:rsidR="008710FB" w:rsidRDefault="008710FB" w:rsidP="008710FB">
      <w:pPr>
        <w:pStyle w:val="ListParagraph"/>
        <w:widowControl w:val="0"/>
        <w:numPr>
          <w:ilvl w:val="0"/>
          <w:numId w:val="16"/>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Pr="00442A73">
        <w:rPr>
          <w:rFonts w:ascii="Times New Roman" w:hAnsi="Times New Roman" w:cs="Times New Roman"/>
          <w:sz w:val="24"/>
          <w:szCs w:val="24"/>
        </w:rPr>
        <w:t>einforce the organization’s core values and mission statement.</w:t>
      </w:r>
    </w:p>
    <w:p w14:paraId="0DC416F9" w14:textId="77777777" w:rsidR="008710FB" w:rsidRDefault="008710FB" w:rsidP="008710FB">
      <w:pPr>
        <w:pStyle w:val="ListParagraph"/>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36B1FB7D" w14:textId="77777777" w:rsidR="008710FB" w:rsidRPr="00442A73" w:rsidRDefault="008710FB" w:rsidP="008710FB">
      <w:pPr>
        <w:pStyle w:val="ListParagraph"/>
        <w:widowControl w:val="0"/>
        <w:tabs>
          <w:tab w:val="left" w:pos="204"/>
        </w:tabs>
        <w:autoSpaceDE w:val="0"/>
        <w:autoSpaceDN w:val="0"/>
        <w:adjustRightInd w:val="0"/>
        <w:spacing w:after="0" w:line="240" w:lineRule="auto"/>
        <w:ind w:left="0"/>
        <w:rPr>
          <w:rFonts w:ascii="Times New Roman" w:hAnsi="Times New Roman" w:cs="Times New Roman"/>
          <w:sz w:val="24"/>
          <w:szCs w:val="24"/>
        </w:rPr>
      </w:pPr>
      <w:r w:rsidRPr="00442A73">
        <w:rPr>
          <w:rFonts w:ascii="Times New Roman" w:hAnsi="Times New Roman" w:cs="Times New Roman"/>
          <w:b/>
          <w:bCs/>
          <w:sz w:val="24"/>
          <w:szCs w:val="24"/>
        </w:rPr>
        <w:t>Conclusion</w:t>
      </w:r>
    </w:p>
    <w:p w14:paraId="6509CA9E" w14:textId="77777777" w:rsidR="008710FB"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Adopting these recommendations would be a huge benefit to our company to prevent workplace violence and thus allow us to grow our company further without any incidents.</w:t>
      </w:r>
    </w:p>
    <w:p w14:paraId="43AEF1EE" w14:textId="77777777" w:rsidR="008710FB" w:rsidRDefault="008710FB" w:rsidP="008710FB">
      <w:pPr>
        <w:spacing w:after="0" w:line="240" w:lineRule="auto"/>
        <w:rPr>
          <w:rFonts w:ascii="Times New Roman" w:hAnsi="Times New Roman" w:cs="Times New Roman"/>
          <w:sz w:val="24"/>
          <w:szCs w:val="24"/>
        </w:rPr>
      </w:pPr>
    </w:p>
    <w:p w14:paraId="29840BD5" w14:textId="77777777" w:rsidR="008710FB" w:rsidRPr="008D5D85" w:rsidRDefault="008710FB" w:rsidP="008710FB">
      <w:pPr>
        <w:spacing w:after="0" w:line="240" w:lineRule="auto"/>
        <w:rPr>
          <w:rFonts w:ascii="Times New Roman" w:hAnsi="Times New Roman" w:cs="Times New Roman"/>
          <w:sz w:val="24"/>
          <w:szCs w:val="24"/>
        </w:rPr>
      </w:pPr>
      <w:r>
        <w:rPr>
          <w:rFonts w:ascii="Times New Roman" w:hAnsi="Times New Roman" w:cs="Times New Roman"/>
          <w:sz w:val="24"/>
          <w:szCs w:val="24"/>
        </w:rPr>
        <w:t>Mr. Masters is offering another Office Vita Conference in the spring on March 8</w:t>
      </w:r>
      <w:r>
        <w:rPr>
          <w:rFonts w:ascii="Times New Roman" w:hAnsi="Times New Roman" w:cs="Times New Roman"/>
          <w:sz w:val="24"/>
          <w:szCs w:val="24"/>
          <w:vertAlign w:val="superscript"/>
        </w:rPr>
        <w:t>th</w:t>
      </w:r>
      <w:r>
        <w:rPr>
          <w:rFonts w:ascii="Times New Roman" w:hAnsi="Times New Roman" w:cs="Times New Roman"/>
          <w:sz w:val="24"/>
          <w:szCs w:val="24"/>
        </w:rPr>
        <w:t>, please notify me if you would like for me to continue my research on this important subject.</w:t>
      </w:r>
    </w:p>
    <w:p w14:paraId="2EA9C318" w14:textId="77777777" w:rsidR="008710FB" w:rsidRPr="008710FB" w:rsidRDefault="008710FB" w:rsidP="0033305E">
      <w:pPr>
        <w:spacing w:after="0" w:line="240" w:lineRule="auto"/>
        <w:rPr>
          <w:rFonts w:ascii="Times New Roman" w:hAnsi="Times New Roman" w:cs="Times New Roman"/>
          <w:bCs/>
          <w:sz w:val="24"/>
          <w:szCs w:val="24"/>
        </w:rPr>
      </w:pPr>
    </w:p>
    <w:p w14:paraId="52593C00" w14:textId="77777777" w:rsidR="008710FB" w:rsidRDefault="008710FB" w:rsidP="0033305E">
      <w:pPr>
        <w:spacing w:after="0" w:line="240" w:lineRule="auto"/>
        <w:rPr>
          <w:rFonts w:ascii="Times New Roman" w:hAnsi="Times New Roman" w:cs="Times New Roman"/>
          <w:b/>
          <w:sz w:val="24"/>
          <w:szCs w:val="24"/>
          <w:u w:val="single"/>
        </w:rPr>
      </w:pPr>
    </w:p>
    <w:p w14:paraId="15393187" w14:textId="6CC9FB07" w:rsidR="008710FB" w:rsidRPr="008710FB" w:rsidRDefault="008710FB" w:rsidP="0033305E">
      <w:pPr>
        <w:spacing w:after="0" w:line="240" w:lineRule="auto"/>
        <w:rPr>
          <w:rFonts w:ascii="Times New Roman" w:hAnsi="Times New Roman" w:cs="Times New Roman"/>
          <w:bCs/>
          <w:sz w:val="24"/>
          <w:szCs w:val="24"/>
        </w:rPr>
        <w:sectPr w:rsidR="008710FB" w:rsidRPr="008710FB">
          <w:pgSz w:w="12240" w:h="15840"/>
          <w:pgMar w:top="1008" w:right="1008" w:bottom="1008" w:left="1008" w:header="720" w:footer="720" w:gutter="0"/>
          <w:cols w:space="720"/>
        </w:sectPr>
      </w:pPr>
    </w:p>
    <w:p w14:paraId="4E2DB96C" w14:textId="77777777" w:rsidR="00540FCB" w:rsidRPr="004A734E" w:rsidRDefault="00540FCB" w:rsidP="00540FCB">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4B2F329C" w14:textId="77777777" w:rsidR="00540FCB" w:rsidRPr="004A734E" w:rsidRDefault="00540FCB" w:rsidP="00540FCB">
      <w:pPr>
        <w:spacing w:after="0" w:line="240" w:lineRule="auto"/>
        <w:rPr>
          <w:rFonts w:ascii="Times New Roman" w:hAnsi="Times New Roman" w:cs="Times New Roman"/>
          <w:sz w:val="24"/>
          <w:szCs w:val="24"/>
        </w:rPr>
      </w:pPr>
    </w:p>
    <w:p w14:paraId="6CB5645C" w14:textId="77777777" w:rsidR="00D10390" w:rsidRPr="004A734E" w:rsidRDefault="00D10390" w:rsidP="00D10390">
      <w:pPr>
        <w:spacing w:after="0" w:line="240" w:lineRule="auto"/>
        <w:rPr>
          <w:rFonts w:ascii="Times New Roman" w:hAnsi="Times New Roman" w:cs="Times New Roman"/>
          <w:color w:val="1F497D" w:themeColor="text2"/>
          <w:sz w:val="24"/>
          <w:szCs w:val="24"/>
          <w:u w:val="single"/>
        </w:rPr>
        <w:sectPr w:rsidR="00D10390" w:rsidRPr="004A734E">
          <w:pgSz w:w="12240" w:h="15840"/>
          <w:pgMar w:top="1008" w:right="1008" w:bottom="1008" w:left="1008" w:header="720" w:footer="720" w:gutter="0"/>
          <w:cols w:space="720"/>
        </w:sectPr>
      </w:pPr>
    </w:p>
    <w:p w14:paraId="05D80786" w14:textId="77777777" w:rsidR="002F486D" w:rsidRPr="004A734E" w:rsidRDefault="002F486D">
      <w:pPr>
        <w:spacing w:after="0" w:line="240" w:lineRule="auto"/>
        <w:rPr>
          <w:rFonts w:ascii="Times New Roman" w:hAnsi="Times New Roman" w:cs="Times New Roman"/>
          <w:sz w:val="24"/>
          <w:szCs w:val="24"/>
        </w:rPr>
      </w:pPr>
    </w:p>
    <w:sectPr w:rsidR="002F486D" w:rsidRPr="004A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2232E6C"/>
    <w:multiLevelType w:val="hybridMultilevel"/>
    <w:tmpl w:val="2BD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01350"/>
    <w:multiLevelType w:val="hybridMultilevel"/>
    <w:tmpl w:val="252C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23DEF"/>
    <w:multiLevelType w:val="hybridMultilevel"/>
    <w:tmpl w:val="97D0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5263D"/>
    <w:multiLevelType w:val="hybridMultilevel"/>
    <w:tmpl w:val="52E44D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42557"/>
    <w:multiLevelType w:val="hybridMultilevel"/>
    <w:tmpl w:val="6A6E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C4A9C"/>
    <w:multiLevelType w:val="hybridMultilevel"/>
    <w:tmpl w:val="57B6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B23F1"/>
    <w:multiLevelType w:val="hybridMultilevel"/>
    <w:tmpl w:val="54F46C80"/>
    <w:lvl w:ilvl="0" w:tplc="C37E553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8065A"/>
    <w:multiLevelType w:val="hybridMultilevel"/>
    <w:tmpl w:val="9C3AF5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061169"/>
    <w:multiLevelType w:val="hybridMultilevel"/>
    <w:tmpl w:val="47C8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105AA"/>
    <w:multiLevelType w:val="hybridMultilevel"/>
    <w:tmpl w:val="056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46C03"/>
    <w:multiLevelType w:val="hybridMultilevel"/>
    <w:tmpl w:val="DBE20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73321"/>
    <w:multiLevelType w:val="hybridMultilevel"/>
    <w:tmpl w:val="1680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D5CB5"/>
    <w:multiLevelType w:val="hybridMultilevel"/>
    <w:tmpl w:val="B704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6"/>
  </w:num>
  <w:num w:numId="6">
    <w:abstractNumId w:val="15"/>
  </w:num>
  <w:num w:numId="7">
    <w:abstractNumId w:val="11"/>
  </w:num>
  <w:num w:numId="8">
    <w:abstractNumId w:val="5"/>
  </w:num>
  <w:num w:numId="9">
    <w:abstractNumId w:val="9"/>
  </w:num>
  <w:num w:numId="10">
    <w:abstractNumId w:val="12"/>
  </w:num>
  <w:num w:numId="11">
    <w:abstractNumId w:val="8"/>
  </w:num>
  <w:num w:numId="12">
    <w:abstractNumId w:val="13"/>
  </w:num>
  <w:num w:numId="13">
    <w:abstractNumId w:val="14"/>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81"/>
    <w:rsid w:val="000011AC"/>
    <w:rsid w:val="000012DA"/>
    <w:rsid w:val="00001468"/>
    <w:rsid w:val="00001831"/>
    <w:rsid w:val="00001A3D"/>
    <w:rsid w:val="00001A44"/>
    <w:rsid w:val="00002365"/>
    <w:rsid w:val="00002ADA"/>
    <w:rsid w:val="000043F2"/>
    <w:rsid w:val="000047DC"/>
    <w:rsid w:val="00004FFD"/>
    <w:rsid w:val="000068EC"/>
    <w:rsid w:val="00007895"/>
    <w:rsid w:val="00007A81"/>
    <w:rsid w:val="000103FF"/>
    <w:rsid w:val="0001041C"/>
    <w:rsid w:val="00010A39"/>
    <w:rsid w:val="00010F1E"/>
    <w:rsid w:val="00011664"/>
    <w:rsid w:val="000125DF"/>
    <w:rsid w:val="00012DCF"/>
    <w:rsid w:val="00013695"/>
    <w:rsid w:val="00015717"/>
    <w:rsid w:val="0001794D"/>
    <w:rsid w:val="00017C66"/>
    <w:rsid w:val="00017D0B"/>
    <w:rsid w:val="00017DE0"/>
    <w:rsid w:val="000208ED"/>
    <w:rsid w:val="000217F4"/>
    <w:rsid w:val="00021AAA"/>
    <w:rsid w:val="00022790"/>
    <w:rsid w:val="00022D2F"/>
    <w:rsid w:val="00022FCE"/>
    <w:rsid w:val="000238DA"/>
    <w:rsid w:val="000247BF"/>
    <w:rsid w:val="00024BDF"/>
    <w:rsid w:val="00024F8C"/>
    <w:rsid w:val="0002519A"/>
    <w:rsid w:val="00025409"/>
    <w:rsid w:val="0002597F"/>
    <w:rsid w:val="0002621F"/>
    <w:rsid w:val="0003021D"/>
    <w:rsid w:val="00030D3D"/>
    <w:rsid w:val="000310A0"/>
    <w:rsid w:val="000313A0"/>
    <w:rsid w:val="0003157D"/>
    <w:rsid w:val="0003308D"/>
    <w:rsid w:val="0003416D"/>
    <w:rsid w:val="000341EC"/>
    <w:rsid w:val="0003485B"/>
    <w:rsid w:val="00034ECF"/>
    <w:rsid w:val="00036E6D"/>
    <w:rsid w:val="0003740A"/>
    <w:rsid w:val="0003758A"/>
    <w:rsid w:val="00040284"/>
    <w:rsid w:val="000406CD"/>
    <w:rsid w:val="00040F9C"/>
    <w:rsid w:val="000423C3"/>
    <w:rsid w:val="000427C7"/>
    <w:rsid w:val="000435DB"/>
    <w:rsid w:val="000443B5"/>
    <w:rsid w:val="00044B89"/>
    <w:rsid w:val="00044DB0"/>
    <w:rsid w:val="00045784"/>
    <w:rsid w:val="0004595E"/>
    <w:rsid w:val="00046C4F"/>
    <w:rsid w:val="00046CD3"/>
    <w:rsid w:val="00046EDC"/>
    <w:rsid w:val="000471F0"/>
    <w:rsid w:val="00047E98"/>
    <w:rsid w:val="000502CF"/>
    <w:rsid w:val="000502DB"/>
    <w:rsid w:val="00050750"/>
    <w:rsid w:val="00050839"/>
    <w:rsid w:val="00050854"/>
    <w:rsid w:val="00050ECF"/>
    <w:rsid w:val="0005116D"/>
    <w:rsid w:val="00051E15"/>
    <w:rsid w:val="000527F5"/>
    <w:rsid w:val="0005283C"/>
    <w:rsid w:val="00053221"/>
    <w:rsid w:val="00053B37"/>
    <w:rsid w:val="00053D42"/>
    <w:rsid w:val="00053F0D"/>
    <w:rsid w:val="00054160"/>
    <w:rsid w:val="00056039"/>
    <w:rsid w:val="00060EDE"/>
    <w:rsid w:val="00061130"/>
    <w:rsid w:val="00065A46"/>
    <w:rsid w:val="00065B92"/>
    <w:rsid w:val="00065F85"/>
    <w:rsid w:val="00066053"/>
    <w:rsid w:val="000666EE"/>
    <w:rsid w:val="00066E66"/>
    <w:rsid w:val="00066F8B"/>
    <w:rsid w:val="00070F2E"/>
    <w:rsid w:val="000718D0"/>
    <w:rsid w:val="00071D1C"/>
    <w:rsid w:val="00072895"/>
    <w:rsid w:val="00072CED"/>
    <w:rsid w:val="0007363B"/>
    <w:rsid w:val="00073DBA"/>
    <w:rsid w:val="00074352"/>
    <w:rsid w:val="00074B94"/>
    <w:rsid w:val="00075011"/>
    <w:rsid w:val="000750F6"/>
    <w:rsid w:val="0007576E"/>
    <w:rsid w:val="00076DBA"/>
    <w:rsid w:val="00076EEC"/>
    <w:rsid w:val="00076F6C"/>
    <w:rsid w:val="000776AF"/>
    <w:rsid w:val="00081577"/>
    <w:rsid w:val="00081933"/>
    <w:rsid w:val="00081E9D"/>
    <w:rsid w:val="0008236A"/>
    <w:rsid w:val="00082C8D"/>
    <w:rsid w:val="000833F8"/>
    <w:rsid w:val="0008429B"/>
    <w:rsid w:val="000858A0"/>
    <w:rsid w:val="0008590D"/>
    <w:rsid w:val="00087140"/>
    <w:rsid w:val="00090F00"/>
    <w:rsid w:val="0009110E"/>
    <w:rsid w:val="0009153A"/>
    <w:rsid w:val="000915D1"/>
    <w:rsid w:val="00091B09"/>
    <w:rsid w:val="00092094"/>
    <w:rsid w:val="000926D5"/>
    <w:rsid w:val="00092787"/>
    <w:rsid w:val="000937A3"/>
    <w:rsid w:val="00093861"/>
    <w:rsid w:val="000941FD"/>
    <w:rsid w:val="00094CE4"/>
    <w:rsid w:val="0009503A"/>
    <w:rsid w:val="00095496"/>
    <w:rsid w:val="00095E1B"/>
    <w:rsid w:val="000972ED"/>
    <w:rsid w:val="00097D61"/>
    <w:rsid w:val="00097EC9"/>
    <w:rsid w:val="000A09E6"/>
    <w:rsid w:val="000A106C"/>
    <w:rsid w:val="000A1777"/>
    <w:rsid w:val="000A2D19"/>
    <w:rsid w:val="000A38A2"/>
    <w:rsid w:val="000A3F06"/>
    <w:rsid w:val="000A40AC"/>
    <w:rsid w:val="000A4C5C"/>
    <w:rsid w:val="000A5263"/>
    <w:rsid w:val="000A54DE"/>
    <w:rsid w:val="000A56AA"/>
    <w:rsid w:val="000A5A49"/>
    <w:rsid w:val="000A5A89"/>
    <w:rsid w:val="000A5B3B"/>
    <w:rsid w:val="000A63C5"/>
    <w:rsid w:val="000A7CA6"/>
    <w:rsid w:val="000A7DAD"/>
    <w:rsid w:val="000B023E"/>
    <w:rsid w:val="000B0B02"/>
    <w:rsid w:val="000B19E1"/>
    <w:rsid w:val="000B1CC1"/>
    <w:rsid w:val="000B45B7"/>
    <w:rsid w:val="000B4BA8"/>
    <w:rsid w:val="000B4FA1"/>
    <w:rsid w:val="000B50A3"/>
    <w:rsid w:val="000B5C43"/>
    <w:rsid w:val="000C0531"/>
    <w:rsid w:val="000C0796"/>
    <w:rsid w:val="000C0EA7"/>
    <w:rsid w:val="000C1043"/>
    <w:rsid w:val="000C187F"/>
    <w:rsid w:val="000C1E01"/>
    <w:rsid w:val="000C2367"/>
    <w:rsid w:val="000C2CB5"/>
    <w:rsid w:val="000C3059"/>
    <w:rsid w:val="000C3BF6"/>
    <w:rsid w:val="000C3DAD"/>
    <w:rsid w:val="000C3DEF"/>
    <w:rsid w:val="000C4167"/>
    <w:rsid w:val="000C4260"/>
    <w:rsid w:val="000C53DD"/>
    <w:rsid w:val="000C5BFB"/>
    <w:rsid w:val="000C6C71"/>
    <w:rsid w:val="000D0885"/>
    <w:rsid w:val="000D1DFC"/>
    <w:rsid w:val="000D2B57"/>
    <w:rsid w:val="000D3E59"/>
    <w:rsid w:val="000D42A2"/>
    <w:rsid w:val="000D4667"/>
    <w:rsid w:val="000D4A2C"/>
    <w:rsid w:val="000D4DA4"/>
    <w:rsid w:val="000D4E53"/>
    <w:rsid w:val="000D4FE5"/>
    <w:rsid w:val="000D6B6D"/>
    <w:rsid w:val="000D7419"/>
    <w:rsid w:val="000E1BAD"/>
    <w:rsid w:val="000E31DE"/>
    <w:rsid w:val="000E3339"/>
    <w:rsid w:val="000E3375"/>
    <w:rsid w:val="000E41D0"/>
    <w:rsid w:val="000E4568"/>
    <w:rsid w:val="000E4A6C"/>
    <w:rsid w:val="000E5AB3"/>
    <w:rsid w:val="000E6018"/>
    <w:rsid w:val="000E62F9"/>
    <w:rsid w:val="000E6A4A"/>
    <w:rsid w:val="000E6C65"/>
    <w:rsid w:val="000E7BCF"/>
    <w:rsid w:val="000F01F5"/>
    <w:rsid w:val="000F0792"/>
    <w:rsid w:val="000F0825"/>
    <w:rsid w:val="000F1892"/>
    <w:rsid w:val="000F24D5"/>
    <w:rsid w:val="000F2530"/>
    <w:rsid w:val="000F31B5"/>
    <w:rsid w:val="000F40B6"/>
    <w:rsid w:val="000F505D"/>
    <w:rsid w:val="000F6768"/>
    <w:rsid w:val="000F685F"/>
    <w:rsid w:val="000F6931"/>
    <w:rsid w:val="000F6DB1"/>
    <w:rsid w:val="000F7077"/>
    <w:rsid w:val="000F7F02"/>
    <w:rsid w:val="001005A5"/>
    <w:rsid w:val="00100FF6"/>
    <w:rsid w:val="001015E0"/>
    <w:rsid w:val="00101877"/>
    <w:rsid w:val="001026D4"/>
    <w:rsid w:val="00102F96"/>
    <w:rsid w:val="00103902"/>
    <w:rsid w:val="00103CAA"/>
    <w:rsid w:val="00105FC2"/>
    <w:rsid w:val="00106488"/>
    <w:rsid w:val="001065E0"/>
    <w:rsid w:val="0010753D"/>
    <w:rsid w:val="00110C19"/>
    <w:rsid w:val="00110CCB"/>
    <w:rsid w:val="00111991"/>
    <w:rsid w:val="00113D64"/>
    <w:rsid w:val="0011499A"/>
    <w:rsid w:val="00115345"/>
    <w:rsid w:val="0011574F"/>
    <w:rsid w:val="00115D45"/>
    <w:rsid w:val="001162F4"/>
    <w:rsid w:val="00116593"/>
    <w:rsid w:val="00117568"/>
    <w:rsid w:val="0012000C"/>
    <w:rsid w:val="001200C4"/>
    <w:rsid w:val="001200C9"/>
    <w:rsid w:val="00120FCB"/>
    <w:rsid w:val="0012184E"/>
    <w:rsid w:val="00121CAD"/>
    <w:rsid w:val="00122311"/>
    <w:rsid w:val="00122FA9"/>
    <w:rsid w:val="00123045"/>
    <w:rsid w:val="00123342"/>
    <w:rsid w:val="00123356"/>
    <w:rsid w:val="00123B06"/>
    <w:rsid w:val="00123E79"/>
    <w:rsid w:val="00124343"/>
    <w:rsid w:val="001266A7"/>
    <w:rsid w:val="00126828"/>
    <w:rsid w:val="00130E61"/>
    <w:rsid w:val="0013147E"/>
    <w:rsid w:val="00132524"/>
    <w:rsid w:val="001325DF"/>
    <w:rsid w:val="00132EF7"/>
    <w:rsid w:val="00133BA2"/>
    <w:rsid w:val="00135A1C"/>
    <w:rsid w:val="00136104"/>
    <w:rsid w:val="00136999"/>
    <w:rsid w:val="001370A4"/>
    <w:rsid w:val="00137894"/>
    <w:rsid w:val="00137906"/>
    <w:rsid w:val="00137B32"/>
    <w:rsid w:val="00140619"/>
    <w:rsid w:val="00140A3B"/>
    <w:rsid w:val="001411B9"/>
    <w:rsid w:val="00141452"/>
    <w:rsid w:val="00141970"/>
    <w:rsid w:val="001419AD"/>
    <w:rsid w:val="00142BDD"/>
    <w:rsid w:val="00143817"/>
    <w:rsid w:val="001445BE"/>
    <w:rsid w:val="00144ED7"/>
    <w:rsid w:val="0014523C"/>
    <w:rsid w:val="00145289"/>
    <w:rsid w:val="0014615B"/>
    <w:rsid w:val="00147DC4"/>
    <w:rsid w:val="00147DE9"/>
    <w:rsid w:val="001504DB"/>
    <w:rsid w:val="00152F63"/>
    <w:rsid w:val="00153364"/>
    <w:rsid w:val="001534FA"/>
    <w:rsid w:val="00154A67"/>
    <w:rsid w:val="001556D7"/>
    <w:rsid w:val="001557D5"/>
    <w:rsid w:val="00155AEE"/>
    <w:rsid w:val="00155F22"/>
    <w:rsid w:val="0015646A"/>
    <w:rsid w:val="00157325"/>
    <w:rsid w:val="001579CB"/>
    <w:rsid w:val="00157B90"/>
    <w:rsid w:val="00157F65"/>
    <w:rsid w:val="0016268E"/>
    <w:rsid w:val="001632A2"/>
    <w:rsid w:val="00163411"/>
    <w:rsid w:val="0016351B"/>
    <w:rsid w:val="0016392A"/>
    <w:rsid w:val="001647A8"/>
    <w:rsid w:val="00165185"/>
    <w:rsid w:val="00165A5D"/>
    <w:rsid w:val="0016621F"/>
    <w:rsid w:val="00166496"/>
    <w:rsid w:val="00166715"/>
    <w:rsid w:val="00167772"/>
    <w:rsid w:val="00167FC5"/>
    <w:rsid w:val="00171937"/>
    <w:rsid w:val="00172871"/>
    <w:rsid w:val="00173F47"/>
    <w:rsid w:val="0017491F"/>
    <w:rsid w:val="00174993"/>
    <w:rsid w:val="00175747"/>
    <w:rsid w:val="0017593C"/>
    <w:rsid w:val="00175FE8"/>
    <w:rsid w:val="00176706"/>
    <w:rsid w:val="00177289"/>
    <w:rsid w:val="001806B3"/>
    <w:rsid w:val="001806CD"/>
    <w:rsid w:val="00180EB4"/>
    <w:rsid w:val="00181E6B"/>
    <w:rsid w:val="001821BE"/>
    <w:rsid w:val="00182774"/>
    <w:rsid w:val="00183FD9"/>
    <w:rsid w:val="00185D40"/>
    <w:rsid w:val="00185EEC"/>
    <w:rsid w:val="001869EC"/>
    <w:rsid w:val="00186B9A"/>
    <w:rsid w:val="001876E3"/>
    <w:rsid w:val="001909D8"/>
    <w:rsid w:val="00190BCB"/>
    <w:rsid w:val="0019246F"/>
    <w:rsid w:val="001928E1"/>
    <w:rsid w:val="00193E67"/>
    <w:rsid w:val="00194621"/>
    <w:rsid w:val="00194A8A"/>
    <w:rsid w:val="0019572D"/>
    <w:rsid w:val="00195A2A"/>
    <w:rsid w:val="00195B7D"/>
    <w:rsid w:val="00196C3A"/>
    <w:rsid w:val="00197189"/>
    <w:rsid w:val="001A17A4"/>
    <w:rsid w:val="001A229B"/>
    <w:rsid w:val="001A2B62"/>
    <w:rsid w:val="001A3EC3"/>
    <w:rsid w:val="001A3FEB"/>
    <w:rsid w:val="001A45DD"/>
    <w:rsid w:val="001A4FC4"/>
    <w:rsid w:val="001A5397"/>
    <w:rsid w:val="001A5D1B"/>
    <w:rsid w:val="001A68A7"/>
    <w:rsid w:val="001A77E1"/>
    <w:rsid w:val="001A7A38"/>
    <w:rsid w:val="001A7BC9"/>
    <w:rsid w:val="001A7CE4"/>
    <w:rsid w:val="001B136E"/>
    <w:rsid w:val="001B1AED"/>
    <w:rsid w:val="001B1BD7"/>
    <w:rsid w:val="001B2B6B"/>
    <w:rsid w:val="001B33A9"/>
    <w:rsid w:val="001B38F4"/>
    <w:rsid w:val="001B3C6B"/>
    <w:rsid w:val="001B3D58"/>
    <w:rsid w:val="001B442C"/>
    <w:rsid w:val="001B549B"/>
    <w:rsid w:val="001B6242"/>
    <w:rsid w:val="001B664A"/>
    <w:rsid w:val="001B7546"/>
    <w:rsid w:val="001B762C"/>
    <w:rsid w:val="001B7683"/>
    <w:rsid w:val="001C06EB"/>
    <w:rsid w:val="001C3925"/>
    <w:rsid w:val="001C3C8F"/>
    <w:rsid w:val="001C472B"/>
    <w:rsid w:val="001C47F5"/>
    <w:rsid w:val="001C4963"/>
    <w:rsid w:val="001C4D0B"/>
    <w:rsid w:val="001C5129"/>
    <w:rsid w:val="001C5999"/>
    <w:rsid w:val="001C5F28"/>
    <w:rsid w:val="001C68D7"/>
    <w:rsid w:val="001C690C"/>
    <w:rsid w:val="001C6FE6"/>
    <w:rsid w:val="001C7EA1"/>
    <w:rsid w:val="001D0F25"/>
    <w:rsid w:val="001D0F92"/>
    <w:rsid w:val="001D1126"/>
    <w:rsid w:val="001D1838"/>
    <w:rsid w:val="001D1EBA"/>
    <w:rsid w:val="001D221E"/>
    <w:rsid w:val="001D2A6F"/>
    <w:rsid w:val="001D3406"/>
    <w:rsid w:val="001D375B"/>
    <w:rsid w:val="001D3777"/>
    <w:rsid w:val="001D475D"/>
    <w:rsid w:val="001D4868"/>
    <w:rsid w:val="001D4E67"/>
    <w:rsid w:val="001D5038"/>
    <w:rsid w:val="001D61BC"/>
    <w:rsid w:val="001D66A1"/>
    <w:rsid w:val="001E0045"/>
    <w:rsid w:val="001E0757"/>
    <w:rsid w:val="001E079A"/>
    <w:rsid w:val="001E0D44"/>
    <w:rsid w:val="001E1C0A"/>
    <w:rsid w:val="001E21F8"/>
    <w:rsid w:val="001E28D5"/>
    <w:rsid w:val="001E2949"/>
    <w:rsid w:val="001E4046"/>
    <w:rsid w:val="001E6CFE"/>
    <w:rsid w:val="001E74CF"/>
    <w:rsid w:val="001F0810"/>
    <w:rsid w:val="001F19CE"/>
    <w:rsid w:val="001F2033"/>
    <w:rsid w:val="001F277E"/>
    <w:rsid w:val="001F3160"/>
    <w:rsid w:val="001F40FC"/>
    <w:rsid w:val="001F4343"/>
    <w:rsid w:val="001F4383"/>
    <w:rsid w:val="001F48F4"/>
    <w:rsid w:val="001F5165"/>
    <w:rsid w:val="001F607B"/>
    <w:rsid w:val="001F63BA"/>
    <w:rsid w:val="001F650B"/>
    <w:rsid w:val="001F65B9"/>
    <w:rsid w:val="001F718E"/>
    <w:rsid w:val="001F741A"/>
    <w:rsid w:val="00200729"/>
    <w:rsid w:val="002008BB"/>
    <w:rsid w:val="002009AC"/>
    <w:rsid w:val="00200A26"/>
    <w:rsid w:val="00200C78"/>
    <w:rsid w:val="00200E21"/>
    <w:rsid w:val="00200FB7"/>
    <w:rsid w:val="002016A2"/>
    <w:rsid w:val="0020220B"/>
    <w:rsid w:val="00202DB4"/>
    <w:rsid w:val="00202F38"/>
    <w:rsid w:val="002038DE"/>
    <w:rsid w:val="0020439B"/>
    <w:rsid w:val="00204D0B"/>
    <w:rsid w:val="00204FB4"/>
    <w:rsid w:val="00205236"/>
    <w:rsid w:val="002060C8"/>
    <w:rsid w:val="0020705F"/>
    <w:rsid w:val="00207819"/>
    <w:rsid w:val="002118C7"/>
    <w:rsid w:val="0021268D"/>
    <w:rsid w:val="002128DC"/>
    <w:rsid w:val="00212C4F"/>
    <w:rsid w:val="002131F5"/>
    <w:rsid w:val="00213569"/>
    <w:rsid w:val="00213F43"/>
    <w:rsid w:val="00215094"/>
    <w:rsid w:val="00216FAA"/>
    <w:rsid w:val="002176DF"/>
    <w:rsid w:val="002177D5"/>
    <w:rsid w:val="00217B93"/>
    <w:rsid w:val="00220593"/>
    <w:rsid w:val="00220C23"/>
    <w:rsid w:val="00220DB7"/>
    <w:rsid w:val="00220FA7"/>
    <w:rsid w:val="0022173E"/>
    <w:rsid w:val="00221CDE"/>
    <w:rsid w:val="0022352D"/>
    <w:rsid w:val="00223625"/>
    <w:rsid w:val="00224357"/>
    <w:rsid w:val="002243B5"/>
    <w:rsid w:val="00225026"/>
    <w:rsid w:val="0022513E"/>
    <w:rsid w:val="00226510"/>
    <w:rsid w:val="002273A4"/>
    <w:rsid w:val="00227800"/>
    <w:rsid w:val="00230B59"/>
    <w:rsid w:val="002323C5"/>
    <w:rsid w:val="002325CE"/>
    <w:rsid w:val="00232745"/>
    <w:rsid w:val="0023364B"/>
    <w:rsid w:val="0023452F"/>
    <w:rsid w:val="0023512E"/>
    <w:rsid w:val="00235296"/>
    <w:rsid w:val="00236432"/>
    <w:rsid w:val="00236640"/>
    <w:rsid w:val="002369E2"/>
    <w:rsid w:val="00237B90"/>
    <w:rsid w:val="00237C9B"/>
    <w:rsid w:val="002406B6"/>
    <w:rsid w:val="00245A50"/>
    <w:rsid w:val="0024614A"/>
    <w:rsid w:val="0024638D"/>
    <w:rsid w:val="002466D7"/>
    <w:rsid w:val="00247288"/>
    <w:rsid w:val="0024758B"/>
    <w:rsid w:val="00247A3B"/>
    <w:rsid w:val="00247B18"/>
    <w:rsid w:val="002503A3"/>
    <w:rsid w:val="002506D0"/>
    <w:rsid w:val="0025206A"/>
    <w:rsid w:val="002525C0"/>
    <w:rsid w:val="002533A8"/>
    <w:rsid w:val="00253F20"/>
    <w:rsid w:val="00254E14"/>
    <w:rsid w:val="002565BD"/>
    <w:rsid w:val="00260293"/>
    <w:rsid w:val="00260C7C"/>
    <w:rsid w:val="00261686"/>
    <w:rsid w:val="00261782"/>
    <w:rsid w:val="002619E2"/>
    <w:rsid w:val="00261B36"/>
    <w:rsid w:val="00262B58"/>
    <w:rsid w:val="0026344F"/>
    <w:rsid w:val="00263BE3"/>
    <w:rsid w:val="00263EBE"/>
    <w:rsid w:val="00264697"/>
    <w:rsid w:val="002651FC"/>
    <w:rsid w:val="002668CE"/>
    <w:rsid w:val="002670AC"/>
    <w:rsid w:val="00267101"/>
    <w:rsid w:val="002672CA"/>
    <w:rsid w:val="002677DB"/>
    <w:rsid w:val="00270A42"/>
    <w:rsid w:val="00270D5F"/>
    <w:rsid w:val="00270F75"/>
    <w:rsid w:val="0027143A"/>
    <w:rsid w:val="00271557"/>
    <w:rsid w:val="00271A43"/>
    <w:rsid w:val="0027450D"/>
    <w:rsid w:val="002746F5"/>
    <w:rsid w:val="0027776A"/>
    <w:rsid w:val="00281C86"/>
    <w:rsid w:val="00282A24"/>
    <w:rsid w:val="00283626"/>
    <w:rsid w:val="00283CA0"/>
    <w:rsid w:val="00284157"/>
    <w:rsid w:val="0028496D"/>
    <w:rsid w:val="00286881"/>
    <w:rsid w:val="00286E55"/>
    <w:rsid w:val="0029216D"/>
    <w:rsid w:val="00293E0D"/>
    <w:rsid w:val="00294A71"/>
    <w:rsid w:val="00295E6E"/>
    <w:rsid w:val="00296067"/>
    <w:rsid w:val="002971E2"/>
    <w:rsid w:val="00297C5F"/>
    <w:rsid w:val="002A0696"/>
    <w:rsid w:val="002A0DF7"/>
    <w:rsid w:val="002A645C"/>
    <w:rsid w:val="002A6C5F"/>
    <w:rsid w:val="002A7146"/>
    <w:rsid w:val="002A746F"/>
    <w:rsid w:val="002A7570"/>
    <w:rsid w:val="002A7A46"/>
    <w:rsid w:val="002B050E"/>
    <w:rsid w:val="002B0670"/>
    <w:rsid w:val="002B0D07"/>
    <w:rsid w:val="002B1072"/>
    <w:rsid w:val="002B25B2"/>
    <w:rsid w:val="002B41FC"/>
    <w:rsid w:val="002B576A"/>
    <w:rsid w:val="002B5E1C"/>
    <w:rsid w:val="002B651D"/>
    <w:rsid w:val="002B68A6"/>
    <w:rsid w:val="002B74AF"/>
    <w:rsid w:val="002B74B1"/>
    <w:rsid w:val="002C0D11"/>
    <w:rsid w:val="002C11EC"/>
    <w:rsid w:val="002C1CCE"/>
    <w:rsid w:val="002C1D02"/>
    <w:rsid w:val="002C20A7"/>
    <w:rsid w:val="002C222A"/>
    <w:rsid w:val="002C2C4F"/>
    <w:rsid w:val="002C3A2D"/>
    <w:rsid w:val="002C3C95"/>
    <w:rsid w:val="002C4A89"/>
    <w:rsid w:val="002C4BBB"/>
    <w:rsid w:val="002C7145"/>
    <w:rsid w:val="002C7A29"/>
    <w:rsid w:val="002D06BB"/>
    <w:rsid w:val="002D088F"/>
    <w:rsid w:val="002D122B"/>
    <w:rsid w:val="002D1A54"/>
    <w:rsid w:val="002D1FE6"/>
    <w:rsid w:val="002D3093"/>
    <w:rsid w:val="002D3241"/>
    <w:rsid w:val="002D3843"/>
    <w:rsid w:val="002D4672"/>
    <w:rsid w:val="002D5497"/>
    <w:rsid w:val="002D5A45"/>
    <w:rsid w:val="002D6F71"/>
    <w:rsid w:val="002D74FC"/>
    <w:rsid w:val="002D75FD"/>
    <w:rsid w:val="002D7B93"/>
    <w:rsid w:val="002D7EC6"/>
    <w:rsid w:val="002E0320"/>
    <w:rsid w:val="002E1FCF"/>
    <w:rsid w:val="002E201F"/>
    <w:rsid w:val="002E260F"/>
    <w:rsid w:val="002E2716"/>
    <w:rsid w:val="002E295D"/>
    <w:rsid w:val="002E29F8"/>
    <w:rsid w:val="002E2E96"/>
    <w:rsid w:val="002E33C0"/>
    <w:rsid w:val="002E3FC7"/>
    <w:rsid w:val="002E5585"/>
    <w:rsid w:val="002E5995"/>
    <w:rsid w:val="002E70CD"/>
    <w:rsid w:val="002E7123"/>
    <w:rsid w:val="002E735D"/>
    <w:rsid w:val="002E73D8"/>
    <w:rsid w:val="002E7947"/>
    <w:rsid w:val="002F05AD"/>
    <w:rsid w:val="002F0785"/>
    <w:rsid w:val="002F07E7"/>
    <w:rsid w:val="002F0A01"/>
    <w:rsid w:val="002F0F31"/>
    <w:rsid w:val="002F1B0F"/>
    <w:rsid w:val="002F239D"/>
    <w:rsid w:val="002F2BD2"/>
    <w:rsid w:val="002F420A"/>
    <w:rsid w:val="002F486D"/>
    <w:rsid w:val="002F5EF9"/>
    <w:rsid w:val="002F6BDA"/>
    <w:rsid w:val="00300C58"/>
    <w:rsid w:val="00300E83"/>
    <w:rsid w:val="00301DAA"/>
    <w:rsid w:val="003021D7"/>
    <w:rsid w:val="00302836"/>
    <w:rsid w:val="00302A2A"/>
    <w:rsid w:val="00302B3F"/>
    <w:rsid w:val="00302EA3"/>
    <w:rsid w:val="003033BF"/>
    <w:rsid w:val="003039FD"/>
    <w:rsid w:val="00304E21"/>
    <w:rsid w:val="00304E98"/>
    <w:rsid w:val="00305101"/>
    <w:rsid w:val="00305373"/>
    <w:rsid w:val="00305DC0"/>
    <w:rsid w:val="003061FB"/>
    <w:rsid w:val="0030749F"/>
    <w:rsid w:val="00307C28"/>
    <w:rsid w:val="00310E70"/>
    <w:rsid w:val="00311084"/>
    <w:rsid w:val="0031109C"/>
    <w:rsid w:val="0031209C"/>
    <w:rsid w:val="0031432A"/>
    <w:rsid w:val="00315F0E"/>
    <w:rsid w:val="003166B5"/>
    <w:rsid w:val="0031684D"/>
    <w:rsid w:val="00316A67"/>
    <w:rsid w:val="00320111"/>
    <w:rsid w:val="003205CC"/>
    <w:rsid w:val="00321001"/>
    <w:rsid w:val="0032129A"/>
    <w:rsid w:val="00321CE8"/>
    <w:rsid w:val="003227E8"/>
    <w:rsid w:val="00323301"/>
    <w:rsid w:val="00325D6B"/>
    <w:rsid w:val="00326520"/>
    <w:rsid w:val="003267BA"/>
    <w:rsid w:val="00326C15"/>
    <w:rsid w:val="00330697"/>
    <w:rsid w:val="0033081C"/>
    <w:rsid w:val="00330F7D"/>
    <w:rsid w:val="003311D9"/>
    <w:rsid w:val="0033129A"/>
    <w:rsid w:val="0033186C"/>
    <w:rsid w:val="003321A5"/>
    <w:rsid w:val="0033305E"/>
    <w:rsid w:val="003331F4"/>
    <w:rsid w:val="00333301"/>
    <w:rsid w:val="00333F44"/>
    <w:rsid w:val="003340EA"/>
    <w:rsid w:val="00334451"/>
    <w:rsid w:val="00334F7E"/>
    <w:rsid w:val="00335A09"/>
    <w:rsid w:val="00335B63"/>
    <w:rsid w:val="00335DE1"/>
    <w:rsid w:val="00336973"/>
    <w:rsid w:val="00336CA9"/>
    <w:rsid w:val="00337444"/>
    <w:rsid w:val="003374F8"/>
    <w:rsid w:val="00337A86"/>
    <w:rsid w:val="00340118"/>
    <w:rsid w:val="00340408"/>
    <w:rsid w:val="003414D2"/>
    <w:rsid w:val="00342E69"/>
    <w:rsid w:val="003432B6"/>
    <w:rsid w:val="0034402A"/>
    <w:rsid w:val="00344454"/>
    <w:rsid w:val="00344A4A"/>
    <w:rsid w:val="00344A65"/>
    <w:rsid w:val="003470D7"/>
    <w:rsid w:val="0034782E"/>
    <w:rsid w:val="00347D0D"/>
    <w:rsid w:val="00350453"/>
    <w:rsid w:val="003505E8"/>
    <w:rsid w:val="0035126B"/>
    <w:rsid w:val="00352502"/>
    <w:rsid w:val="00352FEA"/>
    <w:rsid w:val="00353367"/>
    <w:rsid w:val="00353B0B"/>
    <w:rsid w:val="00353DCE"/>
    <w:rsid w:val="00355BC4"/>
    <w:rsid w:val="00355F6F"/>
    <w:rsid w:val="00357055"/>
    <w:rsid w:val="00360195"/>
    <w:rsid w:val="003602C9"/>
    <w:rsid w:val="00360395"/>
    <w:rsid w:val="0036219E"/>
    <w:rsid w:val="003623F1"/>
    <w:rsid w:val="00362422"/>
    <w:rsid w:val="00363023"/>
    <w:rsid w:val="0036351C"/>
    <w:rsid w:val="0036393E"/>
    <w:rsid w:val="0036403F"/>
    <w:rsid w:val="0036461B"/>
    <w:rsid w:val="003653A7"/>
    <w:rsid w:val="003656FE"/>
    <w:rsid w:val="0036578C"/>
    <w:rsid w:val="00365D42"/>
    <w:rsid w:val="00367297"/>
    <w:rsid w:val="003704E4"/>
    <w:rsid w:val="00371066"/>
    <w:rsid w:val="003713DD"/>
    <w:rsid w:val="00371A29"/>
    <w:rsid w:val="00372DE7"/>
    <w:rsid w:val="00373BEA"/>
    <w:rsid w:val="00373E2C"/>
    <w:rsid w:val="00374D13"/>
    <w:rsid w:val="00374E8B"/>
    <w:rsid w:val="00375661"/>
    <w:rsid w:val="00375A1E"/>
    <w:rsid w:val="0037626C"/>
    <w:rsid w:val="0037632A"/>
    <w:rsid w:val="003768E8"/>
    <w:rsid w:val="00376EDB"/>
    <w:rsid w:val="0037761F"/>
    <w:rsid w:val="00380411"/>
    <w:rsid w:val="00380849"/>
    <w:rsid w:val="0038117B"/>
    <w:rsid w:val="00381C24"/>
    <w:rsid w:val="003823EB"/>
    <w:rsid w:val="00382C58"/>
    <w:rsid w:val="0038304D"/>
    <w:rsid w:val="003834D1"/>
    <w:rsid w:val="00384496"/>
    <w:rsid w:val="00386A9D"/>
    <w:rsid w:val="00386F86"/>
    <w:rsid w:val="003879FC"/>
    <w:rsid w:val="0039009A"/>
    <w:rsid w:val="00390425"/>
    <w:rsid w:val="00390E1C"/>
    <w:rsid w:val="00391284"/>
    <w:rsid w:val="00391FA5"/>
    <w:rsid w:val="00391FC8"/>
    <w:rsid w:val="003921BA"/>
    <w:rsid w:val="00392234"/>
    <w:rsid w:val="00392538"/>
    <w:rsid w:val="00392C98"/>
    <w:rsid w:val="00392ECB"/>
    <w:rsid w:val="00393682"/>
    <w:rsid w:val="00393C62"/>
    <w:rsid w:val="00394E87"/>
    <w:rsid w:val="00395EFA"/>
    <w:rsid w:val="0039636C"/>
    <w:rsid w:val="003A088A"/>
    <w:rsid w:val="003A0DCE"/>
    <w:rsid w:val="003A13F6"/>
    <w:rsid w:val="003A15A8"/>
    <w:rsid w:val="003A4F38"/>
    <w:rsid w:val="003A55C7"/>
    <w:rsid w:val="003A5BBD"/>
    <w:rsid w:val="003A5C3D"/>
    <w:rsid w:val="003A6785"/>
    <w:rsid w:val="003A70EC"/>
    <w:rsid w:val="003A74DC"/>
    <w:rsid w:val="003B0241"/>
    <w:rsid w:val="003B02C8"/>
    <w:rsid w:val="003B1506"/>
    <w:rsid w:val="003B1835"/>
    <w:rsid w:val="003B1932"/>
    <w:rsid w:val="003B3345"/>
    <w:rsid w:val="003B3BD7"/>
    <w:rsid w:val="003B3FA7"/>
    <w:rsid w:val="003B4544"/>
    <w:rsid w:val="003B4FFF"/>
    <w:rsid w:val="003B5429"/>
    <w:rsid w:val="003B5F4D"/>
    <w:rsid w:val="003B6A55"/>
    <w:rsid w:val="003B6DD7"/>
    <w:rsid w:val="003B7204"/>
    <w:rsid w:val="003B74C4"/>
    <w:rsid w:val="003C0890"/>
    <w:rsid w:val="003C140B"/>
    <w:rsid w:val="003C25B2"/>
    <w:rsid w:val="003C3050"/>
    <w:rsid w:val="003C3788"/>
    <w:rsid w:val="003C3B27"/>
    <w:rsid w:val="003C3D1A"/>
    <w:rsid w:val="003C4370"/>
    <w:rsid w:val="003C4475"/>
    <w:rsid w:val="003C4D38"/>
    <w:rsid w:val="003C4E6C"/>
    <w:rsid w:val="003C5800"/>
    <w:rsid w:val="003C6D73"/>
    <w:rsid w:val="003C7993"/>
    <w:rsid w:val="003D0482"/>
    <w:rsid w:val="003D066F"/>
    <w:rsid w:val="003D0DC8"/>
    <w:rsid w:val="003D1688"/>
    <w:rsid w:val="003D16AC"/>
    <w:rsid w:val="003D2175"/>
    <w:rsid w:val="003D38E2"/>
    <w:rsid w:val="003D3BB7"/>
    <w:rsid w:val="003D49AB"/>
    <w:rsid w:val="003D4F4B"/>
    <w:rsid w:val="003D5313"/>
    <w:rsid w:val="003D6580"/>
    <w:rsid w:val="003E00E6"/>
    <w:rsid w:val="003E060B"/>
    <w:rsid w:val="003E073B"/>
    <w:rsid w:val="003E1431"/>
    <w:rsid w:val="003E1959"/>
    <w:rsid w:val="003E1F42"/>
    <w:rsid w:val="003E1FE6"/>
    <w:rsid w:val="003E2385"/>
    <w:rsid w:val="003E3622"/>
    <w:rsid w:val="003E5D72"/>
    <w:rsid w:val="003F1567"/>
    <w:rsid w:val="003F1C97"/>
    <w:rsid w:val="003F1E4F"/>
    <w:rsid w:val="003F2316"/>
    <w:rsid w:val="003F24E2"/>
    <w:rsid w:val="003F3B48"/>
    <w:rsid w:val="003F4208"/>
    <w:rsid w:val="003F460F"/>
    <w:rsid w:val="003F46B4"/>
    <w:rsid w:val="003F5510"/>
    <w:rsid w:val="003F5F10"/>
    <w:rsid w:val="003F61A6"/>
    <w:rsid w:val="003F63CC"/>
    <w:rsid w:val="003F6D84"/>
    <w:rsid w:val="003F76D2"/>
    <w:rsid w:val="0040399A"/>
    <w:rsid w:val="00404550"/>
    <w:rsid w:val="00404DE8"/>
    <w:rsid w:val="004051E7"/>
    <w:rsid w:val="00405788"/>
    <w:rsid w:val="00405A42"/>
    <w:rsid w:val="00407932"/>
    <w:rsid w:val="00407B5C"/>
    <w:rsid w:val="0041052A"/>
    <w:rsid w:val="00410C57"/>
    <w:rsid w:val="00410DCF"/>
    <w:rsid w:val="00411069"/>
    <w:rsid w:val="00412151"/>
    <w:rsid w:val="004122CE"/>
    <w:rsid w:val="0041253A"/>
    <w:rsid w:val="00412FEB"/>
    <w:rsid w:val="00413E4A"/>
    <w:rsid w:val="00414048"/>
    <w:rsid w:val="004145FE"/>
    <w:rsid w:val="0041514C"/>
    <w:rsid w:val="004159E1"/>
    <w:rsid w:val="00415C65"/>
    <w:rsid w:val="00415F2C"/>
    <w:rsid w:val="00416546"/>
    <w:rsid w:val="00417306"/>
    <w:rsid w:val="00417BC4"/>
    <w:rsid w:val="004200A0"/>
    <w:rsid w:val="00420935"/>
    <w:rsid w:val="00421407"/>
    <w:rsid w:val="00421588"/>
    <w:rsid w:val="00421FF9"/>
    <w:rsid w:val="0042213F"/>
    <w:rsid w:val="00422161"/>
    <w:rsid w:val="00423623"/>
    <w:rsid w:val="00423839"/>
    <w:rsid w:val="00423B5A"/>
    <w:rsid w:val="004249E9"/>
    <w:rsid w:val="00424DC1"/>
    <w:rsid w:val="00425518"/>
    <w:rsid w:val="00427ACD"/>
    <w:rsid w:val="00427FFE"/>
    <w:rsid w:val="00430AEE"/>
    <w:rsid w:val="0043275C"/>
    <w:rsid w:val="00432DE7"/>
    <w:rsid w:val="00432F8B"/>
    <w:rsid w:val="00433AD6"/>
    <w:rsid w:val="00433EC1"/>
    <w:rsid w:val="0043523E"/>
    <w:rsid w:val="004354F0"/>
    <w:rsid w:val="00435525"/>
    <w:rsid w:val="00435CDB"/>
    <w:rsid w:val="004369B8"/>
    <w:rsid w:val="00437452"/>
    <w:rsid w:val="0043755F"/>
    <w:rsid w:val="00437678"/>
    <w:rsid w:val="00437871"/>
    <w:rsid w:val="00440DAF"/>
    <w:rsid w:val="00441C57"/>
    <w:rsid w:val="004422BF"/>
    <w:rsid w:val="00442498"/>
    <w:rsid w:val="00443C98"/>
    <w:rsid w:val="00444228"/>
    <w:rsid w:val="00444E49"/>
    <w:rsid w:val="00445716"/>
    <w:rsid w:val="00445B50"/>
    <w:rsid w:val="00446658"/>
    <w:rsid w:val="004466B1"/>
    <w:rsid w:val="0044736F"/>
    <w:rsid w:val="004506A4"/>
    <w:rsid w:val="00450DEB"/>
    <w:rsid w:val="00450F6C"/>
    <w:rsid w:val="004511C2"/>
    <w:rsid w:val="00451D67"/>
    <w:rsid w:val="00453A30"/>
    <w:rsid w:val="004540E1"/>
    <w:rsid w:val="00454652"/>
    <w:rsid w:val="004546FA"/>
    <w:rsid w:val="00454831"/>
    <w:rsid w:val="00454BD7"/>
    <w:rsid w:val="0045542C"/>
    <w:rsid w:val="0045662E"/>
    <w:rsid w:val="004566A6"/>
    <w:rsid w:val="00457593"/>
    <w:rsid w:val="004577B0"/>
    <w:rsid w:val="00457D95"/>
    <w:rsid w:val="00457E79"/>
    <w:rsid w:val="00461207"/>
    <w:rsid w:val="00461405"/>
    <w:rsid w:val="00463941"/>
    <w:rsid w:val="00463C45"/>
    <w:rsid w:val="00464636"/>
    <w:rsid w:val="004655F4"/>
    <w:rsid w:val="0046577A"/>
    <w:rsid w:val="00465E1E"/>
    <w:rsid w:val="00465E83"/>
    <w:rsid w:val="00465F31"/>
    <w:rsid w:val="00466936"/>
    <w:rsid w:val="00470218"/>
    <w:rsid w:val="00470272"/>
    <w:rsid w:val="00471860"/>
    <w:rsid w:val="00471B5E"/>
    <w:rsid w:val="00471F2C"/>
    <w:rsid w:val="00472302"/>
    <w:rsid w:val="0047257F"/>
    <w:rsid w:val="0047298A"/>
    <w:rsid w:val="004730B8"/>
    <w:rsid w:val="004735F2"/>
    <w:rsid w:val="004740C7"/>
    <w:rsid w:val="00474576"/>
    <w:rsid w:val="00475415"/>
    <w:rsid w:val="0047541C"/>
    <w:rsid w:val="00475CCD"/>
    <w:rsid w:val="00475FC2"/>
    <w:rsid w:val="00477743"/>
    <w:rsid w:val="00480954"/>
    <w:rsid w:val="00480D06"/>
    <w:rsid w:val="00483F4F"/>
    <w:rsid w:val="00484A26"/>
    <w:rsid w:val="00484F38"/>
    <w:rsid w:val="00485DB4"/>
    <w:rsid w:val="0048624F"/>
    <w:rsid w:val="004863DA"/>
    <w:rsid w:val="00486B92"/>
    <w:rsid w:val="00486BAE"/>
    <w:rsid w:val="0048719F"/>
    <w:rsid w:val="004872B7"/>
    <w:rsid w:val="004914E9"/>
    <w:rsid w:val="00491AAD"/>
    <w:rsid w:val="00492359"/>
    <w:rsid w:val="004923EE"/>
    <w:rsid w:val="004933BF"/>
    <w:rsid w:val="0049345B"/>
    <w:rsid w:val="00493522"/>
    <w:rsid w:val="00493823"/>
    <w:rsid w:val="00493B7C"/>
    <w:rsid w:val="00493D9C"/>
    <w:rsid w:val="0049470D"/>
    <w:rsid w:val="00494F8D"/>
    <w:rsid w:val="00496587"/>
    <w:rsid w:val="00496C31"/>
    <w:rsid w:val="004971FB"/>
    <w:rsid w:val="00497343"/>
    <w:rsid w:val="00497A67"/>
    <w:rsid w:val="004A0271"/>
    <w:rsid w:val="004A0413"/>
    <w:rsid w:val="004A067A"/>
    <w:rsid w:val="004A0A98"/>
    <w:rsid w:val="004A2234"/>
    <w:rsid w:val="004A27CB"/>
    <w:rsid w:val="004A3782"/>
    <w:rsid w:val="004A49C5"/>
    <w:rsid w:val="004A4B41"/>
    <w:rsid w:val="004A5816"/>
    <w:rsid w:val="004A5EB0"/>
    <w:rsid w:val="004A6050"/>
    <w:rsid w:val="004A734E"/>
    <w:rsid w:val="004A7615"/>
    <w:rsid w:val="004A76AE"/>
    <w:rsid w:val="004A7844"/>
    <w:rsid w:val="004A7A7E"/>
    <w:rsid w:val="004A7C2F"/>
    <w:rsid w:val="004B0423"/>
    <w:rsid w:val="004B15F5"/>
    <w:rsid w:val="004B1641"/>
    <w:rsid w:val="004B1A4D"/>
    <w:rsid w:val="004B303F"/>
    <w:rsid w:val="004B3062"/>
    <w:rsid w:val="004B30FB"/>
    <w:rsid w:val="004B3251"/>
    <w:rsid w:val="004B37E3"/>
    <w:rsid w:val="004B3BB3"/>
    <w:rsid w:val="004B3D4E"/>
    <w:rsid w:val="004B4040"/>
    <w:rsid w:val="004B49A1"/>
    <w:rsid w:val="004B4DAB"/>
    <w:rsid w:val="004B4EEE"/>
    <w:rsid w:val="004B61AD"/>
    <w:rsid w:val="004B6D1B"/>
    <w:rsid w:val="004B6E8D"/>
    <w:rsid w:val="004B7353"/>
    <w:rsid w:val="004C0345"/>
    <w:rsid w:val="004C0E3D"/>
    <w:rsid w:val="004C15D2"/>
    <w:rsid w:val="004C1625"/>
    <w:rsid w:val="004C18E7"/>
    <w:rsid w:val="004C2BF0"/>
    <w:rsid w:val="004C2C1E"/>
    <w:rsid w:val="004C2D6F"/>
    <w:rsid w:val="004C461C"/>
    <w:rsid w:val="004C4B2D"/>
    <w:rsid w:val="004C58D5"/>
    <w:rsid w:val="004C5BC1"/>
    <w:rsid w:val="004C62DD"/>
    <w:rsid w:val="004C6AF4"/>
    <w:rsid w:val="004C77C0"/>
    <w:rsid w:val="004C7895"/>
    <w:rsid w:val="004D092B"/>
    <w:rsid w:val="004D0E57"/>
    <w:rsid w:val="004D165F"/>
    <w:rsid w:val="004D1B82"/>
    <w:rsid w:val="004D1DBF"/>
    <w:rsid w:val="004D268B"/>
    <w:rsid w:val="004D2866"/>
    <w:rsid w:val="004D2DD4"/>
    <w:rsid w:val="004D2E63"/>
    <w:rsid w:val="004D2F25"/>
    <w:rsid w:val="004D32B5"/>
    <w:rsid w:val="004D367E"/>
    <w:rsid w:val="004D3B92"/>
    <w:rsid w:val="004D4BBD"/>
    <w:rsid w:val="004D4C14"/>
    <w:rsid w:val="004D5618"/>
    <w:rsid w:val="004D5E28"/>
    <w:rsid w:val="004D5E81"/>
    <w:rsid w:val="004D65A6"/>
    <w:rsid w:val="004D6C79"/>
    <w:rsid w:val="004D6CC0"/>
    <w:rsid w:val="004D6CEC"/>
    <w:rsid w:val="004D6D42"/>
    <w:rsid w:val="004D6FD4"/>
    <w:rsid w:val="004D72A2"/>
    <w:rsid w:val="004E001D"/>
    <w:rsid w:val="004E0243"/>
    <w:rsid w:val="004E0604"/>
    <w:rsid w:val="004E0610"/>
    <w:rsid w:val="004E0CBB"/>
    <w:rsid w:val="004E0EE6"/>
    <w:rsid w:val="004E1057"/>
    <w:rsid w:val="004E125C"/>
    <w:rsid w:val="004E20B0"/>
    <w:rsid w:val="004E230A"/>
    <w:rsid w:val="004E2C5B"/>
    <w:rsid w:val="004E354D"/>
    <w:rsid w:val="004E38EA"/>
    <w:rsid w:val="004E3E4E"/>
    <w:rsid w:val="004E51E9"/>
    <w:rsid w:val="004E6A55"/>
    <w:rsid w:val="004E6C50"/>
    <w:rsid w:val="004E73D1"/>
    <w:rsid w:val="004E7981"/>
    <w:rsid w:val="004F0EB5"/>
    <w:rsid w:val="004F109F"/>
    <w:rsid w:val="004F13DB"/>
    <w:rsid w:val="004F2074"/>
    <w:rsid w:val="004F33D6"/>
    <w:rsid w:val="004F3A2E"/>
    <w:rsid w:val="004F4212"/>
    <w:rsid w:val="004F47CE"/>
    <w:rsid w:val="004F5B99"/>
    <w:rsid w:val="004F5BA7"/>
    <w:rsid w:val="004F6A6C"/>
    <w:rsid w:val="004F6BA1"/>
    <w:rsid w:val="004F7121"/>
    <w:rsid w:val="004F7D23"/>
    <w:rsid w:val="0050097C"/>
    <w:rsid w:val="00500A4B"/>
    <w:rsid w:val="00500E32"/>
    <w:rsid w:val="00501439"/>
    <w:rsid w:val="00502154"/>
    <w:rsid w:val="00502268"/>
    <w:rsid w:val="00502646"/>
    <w:rsid w:val="00502A61"/>
    <w:rsid w:val="00502C2A"/>
    <w:rsid w:val="00502D54"/>
    <w:rsid w:val="00503CC7"/>
    <w:rsid w:val="005048F7"/>
    <w:rsid w:val="00504A4D"/>
    <w:rsid w:val="00505B49"/>
    <w:rsid w:val="005060EF"/>
    <w:rsid w:val="00507143"/>
    <w:rsid w:val="005071D1"/>
    <w:rsid w:val="00507EAB"/>
    <w:rsid w:val="00510993"/>
    <w:rsid w:val="00510F1E"/>
    <w:rsid w:val="00511450"/>
    <w:rsid w:val="00512750"/>
    <w:rsid w:val="00512812"/>
    <w:rsid w:val="00513977"/>
    <w:rsid w:val="00513B7C"/>
    <w:rsid w:val="00514218"/>
    <w:rsid w:val="005142D6"/>
    <w:rsid w:val="00514483"/>
    <w:rsid w:val="00514E3D"/>
    <w:rsid w:val="00514F3D"/>
    <w:rsid w:val="00515321"/>
    <w:rsid w:val="005163CC"/>
    <w:rsid w:val="0051673B"/>
    <w:rsid w:val="00516B1B"/>
    <w:rsid w:val="00516E2D"/>
    <w:rsid w:val="0051700D"/>
    <w:rsid w:val="00517360"/>
    <w:rsid w:val="005179E2"/>
    <w:rsid w:val="00517FCB"/>
    <w:rsid w:val="00522835"/>
    <w:rsid w:val="00522F43"/>
    <w:rsid w:val="00524037"/>
    <w:rsid w:val="00525140"/>
    <w:rsid w:val="00525646"/>
    <w:rsid w:val="00526DF9"/>
    <w:rsid w:val="00527DBB"/>
    <w:rsid w:val="005308F4"/>
    <w:rsid w:val="00530C07"/>
    <w:rsid w:val="00530C1C"/>
    <w:rsid w:val="005317B8"/>
    <w:rsid w:val="00531E80"/>
    <w:rsid w:val="0053210A"/>
    <w:rsid w:val="00532389"/>
    <w:rsid w:val="005327AA"/>
    <w:rsid w:val="00534165"/>
    <w:rsid w:val="00534B87"/>
    <w:rsid w:val="0053546E"/>
    <w:rsid w:val="00535DAC"/>
    <w:rsid w:val="00536220"/>
    <w:rsid w:val="005364A1"/>
    <w:rsid w:val="00536D2E"/>
    <w:rsid w:val="0053712D"/>
    <w:rsid w:val="00537486"/>
    <w:rsid w:val="005374F5"/>
    <w:rsid w:val="00537700"/>
    <w:rsid w:val="00537E20"/>
    <w:rsid w:val="0054034F"/>
    <w:rsid w:val="0054096C"/>
    <w:rsid w:val="00540FCB"/>
    <w:rsid w:val="00541B83"/>
    <w:rsid w:val="00542012"/>
    <w:rsid w:val="005428C2"/>
    <w:rsid w:val="00542A5A"/>
    <w:rsid w:val="00542B43"/>
    <w:rsid w:val="00543C01"/>
    <w:rsid w:val="00544C8B"/>
    <w:rsid w:val="00544FA3"/>
    <w:rsid w:val="005451EC"/>
    <w:rsid w:val="0055034F"/>
    <w:rsid w:val="0055045A"/>
    <w:rsid w:val="00550695"/>
    <w:rsid w:val="00551359"/>
    <w:rsid w:val="00551CE7"/>
    <w:rsid w:val="00551F10"/>
    <w:rsid w:val="00552456"/>
    <w:rsid w:val="00552E7A"/>
    <w:rsid w:val="00553131"/>
    <w:rsid w:val="0055322F"/>
    <w:rsid w:val="00553CB1"/>
    <w:rsid w:val="00554F96"/>
    <w:rsid w:val="00555195"/>
    <w:rsid w:val="00555D66"/>
    <w:rsid w:val="00555EAD"/>
    <w:rsid w:val="00556000"/>
    <w:rsid w:val="0055603B"/>
    <w:rsid w:val="00557861"/>
    <w:rsid w:val="00557924"/>
    <w:rsid w:val="00557C5B"/>
    <w:rsid w:val="00557E77"/>
    <w:rsid w:val="005600D9"/>
    <w:rsid w:val="00560E53"/>
    <w:rsid w:val="0056277D"/>
    <w:rsid w:val="00562A34"/>
    <w:rsid w:val="00563548"/>
    <w:rsid w:val="00563F58"/>
    <w:rsid w:val="00564099"/>
    <w:rsid w:val="00564201"/>
    <w:rsid w:val="005643FA"/>
    <w:rsid w:val="00564602"/>
    <w:rsid w:val="005654DA"/>
    <w:rsid w:val="00565888"/>
    <w:rsid w:val="00565C95"/>
    <w:rsid w:val="0056687D"/>
    <w:rsid w:val="005670A0"/>
    <w:rsid w:val="0056718C"/>
    <w:rsid w:val="00567FB2"/>
    <w:rsid w:val="0057106A"/>
    <w:rsid w:val="00571FA9"/>
    <w:rsid w:val="00572AD4"/>
    <w:rsid w:val="00572F20"/>
    <w:rsid w:val="00573AAE"/>
    <w:rsid w:val="00573F37"/>
    <w:rsid w:val="0057482A"/>
    <w:rsid w:val="005750EB"/>
    <w:rsid w:val="00575191"/>
    <w:rsid w:val="00576C58"/>
    <w:rsid w:val="00576D2B"/>
    <w:rsid w:val="005777DD"/>
    <w:rsid w:val="00577E02"/>
    <w:rsid w:val="00580101"/>
    <w:rsid w:val="00582097"/>
    <w:rsid w:val="005826BB"/>
    <w:rsid w:val="00582A17"/>
    <w:rsid w:val="00583F79"/>
    <w:rsid w:val="00584678"/>
    <w:rsid w:val="00586673"/>
    <w:rsid w:val="005867D2"/>
    <w:rsid w:val="005872AB"/>
    <w:rsid w:val="00587F07"/>
    <w:rsid w:val="005915C2"/>
    <w:rsid w:val="00592367"/>
    <w:rsid w:val="005926FC"/>
    <w:rsid w:val="005928E8"/>
    <w:rsid w:val="00592D83"/>
    <w:rsid w:val="005933DB"/>
    <w:rsid w:val="005940C6"/>
    <w:rsid w:val="005945E4"/>
    <w:rsid w:val="005957FD"/>
    <w:rsid w:val="005A0B13"/>
    <w:rsid w:val="005A0F72"/>
    <w:rsid w:val="005A15B5"/>
    <w:rsid w:val="005A1631"/>
    <w:rsid w:val="005A21A4"/>
    <w:rsid w:val="005A291D"/>
    <w:rsid w:val="005A3046"/>
    <w:rsid w:val="005A3FC9"/>
    <w:rsid w:val="005A46A1"/>
    <w:rsid w:val="005A4BE4"/>
    <w:rsid w:val="005A4F47"/>
    <w:rsid w:val="005A5097"/>
    <w:rsid w:val="005A549D"/>
    <w:rsid w:val="005A623B"/>
    <w:rsid w:val="005A6C5C"/>
    <w:rsid w:val="005B161C"/>
    <w:rsid w:val="005B18E8"/>
    <w:rsid w:val="005B1B3D"/>
    <w:rsid w:val="005B24A4"/>
    <w:rsid w:val="005B329D"/>
    <w:rsid w:val="005B49AF"/>
    <w:rsid w:val="005B4E72"/>
    <w:rsid w:val="005B5A61"/>
    <w:rsid w:val="005B5C99"/>
    <w:rsid w:val="005B5CC4"/>
    <w:rsid w:val="005B6445"/>
    <w:rsid w:val="005B6E4E"/>
    <w:rsid w:val="005B7404"/>
    <w:rsid w:val="005C015B"/>
    <w:rsid w:val="005C14D1"/>
    <w:rsid w:val="005C1689"/>
    <w:rsid w:val="005C24B6"/>
    <w:rsid w:val="005C263E"/>
    <w:rsid w:val="005C2B6A"/>
    <w:rsid w:val="005C4308"/>
    <w:rsid w:val="005C603B"/>
    <w:rsid w:val="005C61AF"/>
    <w:rsid w:val="005C6220"/>
    <w:rsid w:val="005C6793"/>
    <w:rsid w:val="005C6FFE"/>
    <w:rsid w:val="005C70C0"/>
    <w:rsid w:val="005D0069"/>
    <w:rsid w:val="005D062B"/>
    <w:rsid w:val="005D34F0"/>
    <w:rsid w:val="005D389A"/>
    <w:rsid w:val="005D38BD"/>
    <w:rsid w:val="005D49EE"/>
    <w:rsid w:val="005D4D99"/>
    <w:rsid w:val="005D55E1"/>
    <w:rsid w:val="005D6353"/>
    <w:rsid w:val="005D7BE6"/>
    <w:rsid w:val="005E3286"/>
    <w:rsid w:val="005E4A82"/>
    <w:rsid w:val="005E65BE"/>
    <w:rsid w:val="005E6A32"/>
    <w:rsid w:val="005F1A41"/>
    <w:rsid w:val="005F1B38"/>
    <w:rsid w:val="005F258B"/>
    <w:rsid w:val="005F39C2"/>
    <w:rsid w:val="005F3FE3"/>
    <w:rsid w:val="005F408B"/>
    <w:rsid w:val="005F46FD"/>
    <w:rsid w:val="005F4A22"/>
    <w:rsid w:val="005F4BF6"/>
    <w:rsid w:val="005F5326"/>
    <w:rsid w:val="005F65DD"/>
    <w:rsid w:val="005F780B"/>
    <w:rsid w:val="006002E5"/>
    <w:rsid w:val="0060057B"/>
    <w:rsid w:val="00600F2E"/>
    <w:rsid w:val="006012BA"/>
    <w:rsid w:val="00601568"/>
    <w:rsid w:val="006019D0"/>
    <w:rsid w:val="00602C09"/>
    <w:rsid w:val="00602EE9"/>
    <w:rsid w:val="0060367F"/>
    <w:rsid w:val="00603FF3"/>
    <w:rsid w:val="00604220"/>
    <w:rsid w:val="00604329"/>
    <w:rsid w:val="00604BF7"/>
    <w:rsid w:val="00604F8D"/>
    <w:rsid w:val="0060581E"/>
    <w:rsid w:val="00605EA8"/>
    <w:rsid w:val="006060EF"/>
    <w:rsid w:val="00606B73"/>
    <w:rsid w:val="00606CFE"/>
    <w:rsid w:val="006073FC"/>
    <w:rsid w:val="00607599"/>
    <w:rsid w:val="006077E8"/>
    <w:rsid w:val="0061010A"/>
    <w:rsid w:val="0061014D"/>
    <w:rsid w:val="00610D3B"/>
    <w:rsid w:val="00610F19"/>
    <w:rsid w:val="00611244"/>
    <w:rsid w:val="00611319"/>
    <w:rsid w:val="0061131D"/>
    <w:rsid w:val="006119F2"/>
    <w:rsid w:val="00611E1F"/>
    <w:rsid w:val="00611EFD"/>
    <w:rsid w:val="006128C4"/>
    <w:rsid w:val="00612EF3"/>
    <w:rsid w:val="00613832"/>
    <w:rsid w:val="00613CF9"/>
    <w:rsid w:val="00614A92"/>
    <w:rsid w:val="0061576D"/>
    <w:rsid w:val="00615881"/>
    <w:rsid w:val="00616565"/>
    <w:rsid w:val="006167E1"/>
    <w:rsid w:val="0062078C"/>
    <w:rsid w:val="0062136F"/>
    <w:rsid w:val="00621F67"/>
    <w:rsid w:val="006221DA"/>
    <w:rsid w:val="00622F7A"/>
    <w:rsid w:val="00623212"/>
    <w:rsid w:val="00623F34"/>
    <w:rsid w:val="00624F66"/>
    <w:rsid w:val="006251D0"/>
    <w:rsid w:val="0062592C"/>
    <w:rsid w:val="00625BB8"/>
    <w:rsid w:val="0062636C"/>
    <w:rsid w:val="006267D8"/>
    <w:rsid w:val="006271CF"/>
    <w:rsid w:val="006277C6"/>
    <w:rsid w:val="00627AE2"/>
    <w:rsid w:val="00630C04"/>
    <w:rsid w:val="006314C1"/>
    <w:rsid w:val="0063171D"/>
    <w:rsid w:val="0063188F"/>
    <w:rsid w:val="006319C6"/>
    <w:rsid w:val="00632782"/>
    <w:rsid w:val="00632B46"/>
    <w:rsid w:val="006331B6"/>
    <w:rsid w:val="00633603"/>
    <w:rsid w:val="00633E3D"/>
    <w:rsid w:val="006340A8"/>
    <w:rsid w:val="0063497B"/>
    <w:rsid w:val="00634A26"/>
    <w:rsid w:val="0063535A"/>
    <w:rsid w:val="0063565C"/>
    <w:rsid w:val="00636600"/>
    <w:rsid w:val="00636B65"/>
    <w:rsid w:val="0063708F"/>
    <w:rsid w:val="0064009C"/>
    <w:rsid w:val="00640462"/>
    <w:rsid w:val="006407B5"/>
    <w:rsid w:val="0064113D"/>
    <w:rsid w:val="00641A10"/>
    <w:rsid w:val="00642A0C"/>
    <w:rsid w:val="00642B4E"/>
    <w:rsid w:val="006437CB"/>
    <w:rsid w:val="00643936"/>
    <w:rsid w:val="00644645"/>
    <w:rsid w:val="006446BD"/>
    <w:rsid w:val="00645584"/>
    <w:rsid w:val="00646C07"/>
    <w:rsid w:val="006474B9"/>
    <w:rsid w:val="00647585"/>
    <w:rsid w:val="00647FEE"/>
    <w:rsid w:val="0065031D"/>
    <w:rsid w:val="00650DBE"/>
    <w:rsid w:val="00651634"/>
    <w:rsid w:val="006525D8"/>
    <w:rsid w:val="00652DFC"/>
    <w:rsid w:val="00653588"/>
    <w:rsid w:val="00654FBC"/>
    <w:rsid w:val="00655049"/>
    <w:rsid w:val="00657233"/>
    <w:rsid w:val="00657F08"/>
    <w:rsid w:val="006603B8"/>
    <w:rsid w:val="00660829"/>
    <w:rsid w:val="00660950"/>
    <w:rsid w:val="00661614"/>
    <w:rsid w:val="0066304F"/>
    <w:rsid w:val="006634C6"/>
    <w:rsid w:val="00663A1B"/>
    <w:rsid w:val="00663CEC"/>
    <w:rsid w:val="00664751"/>
    <w:rsid w:val="00664942"/>
    <w:rsid w:val="006651C9"/>
    <w:rsid w:val="00665362"/>
    <w:rsid w:val="0066579F"/>
    <w:rsid w:val="00667BDE"/>
    <w:rsid w:val="00670B50"/>
    <w:rsid w:val="00672230"/>
    <w:rsid w:val="00672E10"/>
    <w:rsid w:val="00673006"/>
    <w:rsid w:val="006734D8"/>
    <w:rsid w:val="00673F68"/>
    <w:rsid w:val="0067432B"/>
    <w:rsid w:val="00674633"/>
    <w:rsid w:val="00674790"/>
    <w:rsid w:val="00676290"/>
    <w:rsid w:val="006767DC"/>
    <w:rsid w:val="00677BF7"/>
    <w:rsid w:val="00680A8D"/>
    <w:rsid w:val="00680CBF"/>
    <w:rsid w:val="00681AF3"/>
    <w:rsid w:val="00681C57"/>
    <w:rsid w:val="00681CEB"/>
    <w:rsid w:val="00681F48"/>
    <w:rsid w:val="006828A0"/>
    <w:rsid w:val="00682961"/>
    <w:rsid w:val="00682C59"/>
    <w:rsid w:val="006847AA"/>
    <w:rsid w:val="00684F2D"/>
    <w:rsid w:val="006853ED"/>
    <w:rsid w:val="00685F9E"/>
    <w:rsid w:val="0068625E"/>
    <w:rsid w:val="00686DD7"/>
    <w:rsid w:val="00686E48"/>
    <w:rsid w:val="0068740B"/>
    <w:rsid w:val="006905B8"/>
    <w:rsid w:val="00690B14"/>
    <w:rsid w:val="0069101A"/>
    <w:rsid w:val="00691D16"/>
    <w:rsid w:val="00691FF7"/>
    <w:rsid w:val="00693718"/>
    <w:rsid w:val="00693F4D"/>
    <w:rsid w:val="00694473"/>
    <w:rsid w:val="00694749"/>
    <w:rsid w:val="00694CAB"/>
    <w:rsid w:val="00694FE8"/>
    <w:rsid w:val="006950C5"/>
    <w:rsid w:val="00695DB4"/>
    <w:rsid w:val="006961BF"/>
    <w:rsid w:val="0069684E"/>
    <w:rsid w:val="00697617"/>
    <w:rsid w:val="006977CB"/>
    <w:rsid w:val="006A0271"/>
    <w:rsid w:val="006A0550"/>
    <w:rsid w:val="006A082B"/>
    <w:rsid w:val="006A0E4E"/>
    <w:rsid w:val="006A12A7"/>
    <w:rsid w:val="006A1411"/>
    <w:rsid w:val="006A2223"/>
    <w:rsid w:val="006A243D"/>
    <w:rsid w:val="006A44E7"/>
    <w:rsid w:val="006A45B7"/>
    <w:rsid w:val="006A4B2C"/>
    <w:rsid w:val="006A4DC8"/>
    <w:rsid w:val="006A51AC"/>
    <w:rsid w:val="006A5249"/>
    <w:rsid w:val="006A5275"/>
    <w:rsid w:val="006A5305"/>
    <w:rsid w:val="006A5446"/>
    <w:rsid w:val="006A5A04"/>
    <w:rsid w:val="006A63B3"/>
    <w:rsid w:val="006A7046"/>
    <w:rsid w:val="006A7B91"/>
    <w:rsid w:val="006A7F70"/>
    <w:rsid w:val="006A7F8E"/>
    <w:rsid w:val="006B0F27"/>
    <w:rsid w:val="006B1066"/>
    <w:rsid w:val="006B163F"/>
    <w:rsid w:val="006B2DC6"/>
    <w:rsid w:val="006B389A"/>
    <w:rsid w:val="006B4B6A"/>
    <w:rsid w:val="006B4C46"/>
    <w:rsid w:val="006B50C4"/>
    <w:rsid w:val="006B66AC"/>
    <w:rsid w:val="006B6A0C"/>
    <w:rsid w:val="006B702D"/>
    <w:rsid w:val="006B78F4"/>
    <w:rsid w:val="006C0ABC"/>
    <w:rsid w:val="006C0CAD"/>
    <w:rsid w:val="006C15E6"/>
    <w:rsid w:val="006C16A0"/>
    <w:rsid w:val="006C1E8A"/>
    <w:rsid w:val="006C20F9"/>
    <w:rsid w:val="006C35C3"/>
    <w:rsid w:val="006C3819"/>
    <w:rsid w:val="006C4FFB"/>
    <w:rsid w:val="006C571F"/>
    <w:rsid w:val="006C587B"/>
    <w:rsid w:val="006C5E6F"/>
    <w:rsid w:val="006C7082"/>
    <w:rsid w:val="006D061E"/>
    <w:rsid w:val="006D1668"/>
    <w:rsid w:val="006D342A"/>
    <w:rsid w:val="006D4496"/>
    <w:rsid w:val="006D4D12"/>
    <w:rsid w:val="006D5336"/>
    <w:rsid w:val="006D5F3B"/>
    <w:rsid w:val="006D6F5E"/>
    <w:rsid w:val="006E0748"/>
    <w:rsid w:val="006E0C72"/>
    <w:rsid w:val="006E0CD7"/>
    <w:rsid w:val="006E17F7"/>
    <w:rsid w:val="006E1E3B"/>
    <w:rsid w:val="006E34A4"/>
    <w:rsid w:val="006E3E9D"/>
    <w:rsid w:val="006E636D"/>
    <w:rsid w:val="006E6E0A"/>
    <w:rsid w:val="006E74A1"/>
    <w:rsid w:val="006E7E70"/>
    <w:rsid w:val="006F1152"/>
    <w:rsid w:val="006F1B46"/>
    <w:rsid w:val="006F24CF"/>
    <w:rsid w:val="006F28B2"/>
    <w:rsid w:val="006F30F5"/>
    <w:rsid w:val="006F3CB1"/>
    <w:rsid w:val="006F4933"/>
    <w:rsid w:val="006F5981"/>
    <w:rsid w:val="006F5AD8"/>
    <w:rsid w:val="006F6A34"/>
    <w:rsid w:val="006F7091"/>
    <w:rsid w:val="006F7E31"/>
    <w:rsid w:val="00700628"/>
    <w:rsid w:val="00700AC3"/>
    <w:rsid w:val="00700D5A"/>
    <w:rsid w:val="0070128B"/>
    <w:rsid w:val="00701B2D"/>
    <w:rsid w:val="00702494"/>
    <w:rsid w:val="00702E31"/>
    <w:rsid w:val="00703B62"/>
    <w:rsid w:val="00703CD3"/>
    <w:rsid w:val="007041D7"/>
    <w:rsid w:val="007043B0"/>
    <w:rsid w:val="00704760"/>
    <w:rsid w:val="00704F3B"/>
    <w:rsid w:val="00705845"/>
    <w:rsid w:val="00705AB3"/>
    <w:rsid w:val="00705C0A"/>
    <w:rsid w:val="00706DE0"/>
    <w:rsid w:val="00707995"/>
    <w:rsid w:val="007079B5"/>
    <w:rsid w:val="00707F04"/>
    <w:rsid w:val="00710660"/>
    <w:rsid w:val="00710EC4"/>
    <w:rsid w:val="007113D6"/>
    <w:rsid w:val="00711A82"/>
    <w:rsid w:val="0071215F"/>
    <w:rsid w:val="00713674"/>
    <w:rsid w:val="00713A07"/>
    <w:rsid w:val="007154F0"/>
    <w:rsid w:val="00715D5E"/>
    <w:rsid w:val="00716755"/>
    <w:rsid w:val="007172D6"/>
    <w:rsid w:val="00717603"/>
    <w:rsid w:val="007200B4"/>
    <w:rsid w:val="0072016F"/>
    <w:rsid w:val="00720DE0"/>
    <w:rsid w:val="00721DCA"/>
    <w:rsid w:val="00722147"/>
    <w:rsid w:val="0072261D"/>
    <w:rsid w:val="00724431"/>
    <w:rsid w:val="007254EC"/>
    <w:rsid w:val="00725B9A"/>
    <w:rsid w:val="00725F9E"/>
    <w:rsid w:val="00726068"/>
    <w:rsid w:val="00726144"/>
    <w:rsid w:val="007261A4"/>
    <w:rsid w:val="0072634B"/>
    <w:rsid w:val="007266EC"/>
    <w:rsid w:val="00727AD2"/>
    <w:rsid w:val="0073025D"/>
    <w:rsid w:val="0073060C"/>
    <w:rsid w:val="007312F9"/>
    <w:rsid w:val="00731C76"/>
    <w:rsid w:val="00732250"/>
    <w:rsid w:val="00732F17"/>
    <w:rsid w:val="0073344A"/>
    <w:rsid w:val="00735617"/>
    <w:rsid w:val="007358F0"/>
    <w:rsid w:val="007362E7"/>
    <w:rsid w:val="007371E1"/>
    <w:rsid w:val="00737981"/>
    <w:rsid w:val="00740DE2"/>
    <w:rsid w:val="00742A43"/>
    <w:rsid w:val="00742AB3"/>
    <w:rsid w:val="007432F5"/>
    <w:rsid w:val="00743849"/>
    <w:rsid w:val="00743AE3"/>
    <w:rsid w:val="00743BC3"/>
    <w:rsid w:val="007454D2"/>
    <w:rsid w:val="007457B4"/>
    <w:rsid w:val="00745CB7"/>
    <w:rsid w:val="00745E2F"/>
    <w:rsid w:val="00746CC6"/>
    <w:rsid w:val="0074730A"/>
    <w:rsid w:val="00747A4A"/>
    <w:rsid w:val="00747C1F"/>
    <w:rsid w:val="00750269"/>
    <w:rsid w:val="00750C29"/>
    <w:rsid w:val="00751947"/>
    <w:rsid w:val="00751A6E"/>
    <w:rsid w:val="00751AEA"/>
    <w:rsid w:val="0075218A"/>
    <w:rsid w:val="007526A8"/>
    <w:rsid w:val="00752E63"/>
    <w:rsid w:val="00753C5C"/>
    <w:rsid w:val="007543A8"/>
    <w:rsid w:val="00754624"/>
    <w:rsid w:val="00754E3B"/>
    <w:rsid w:val="00755901"/>
    <w:rsid w:val="00755AC1"/>
    <w:rsid w:val="00756786"/>
    <w:rsid w:val="00756C7B"/>
    <w:rsid w:val="00756FAA"/>
    <w:rsid w:val="00757225"/>
    <w:rsid w:val="0076081D"/>
    <w:rsid w:val="00760AA0"/>
    <w:rsid w:val="00760F2D"/>
    <w:rsid w:val="007622B2"/>
    <w:rsid w:val="0076282B"/>
    <w:rsid w:val="00762B81"/>
    <w:rsid w:val="00763888"/>
    <w:rsid w:val="00763CA3"/>
    <w:rsid w:val="0076494D"/>
    <w:rsid w:val="00764AA0"/>
    <w:rsid w:val="00765FB8"/>
    <w:rsid w:val="007662B2"/>
    <w:rsid w:val="00773282"/>
    <w:rsid w:val="007736D6"/>
    <w:rsid w:val="0077427F"/>
    <w:rsid w:val="007745C6"/>
    <w:rsid w:val="00774BF7"/>
    <w:rsid w:val="00775432"/>
    <w:rsid w:val="00775D97"/>
    <w:rsid w:val="0077635E"/>
    <w:rsid w:val="00776C85"/>
    <w:rsid w:val="00776CA4"/>
    <w:rsid w:val="00776EF4"/>
    <w:rsid w:val="00776F92"/>
    <w:rsid w:val="00777B0D"/>
    <w:rsid w:val="0078027D"/>
    <w:rsid w:val="007805E0"/>
    <w:rsid w:val="00780898"/>
    <w:rsid w:val="00780E65"/>
    <w:rsid w:val="00780F0D"/>
    <w:rsid w:val="00780F1B"/>
    <w:rsid w:val="00780F21"/>
    <w:rsid w:val="00781022"/>
    <w:rsid w:val="007814FB"/>
    <w:rsid w:val="00781940"/>
    <w:rsid w:val="00782877"/>
    <w:rsid w:val="00784018"/>
    <w:rsid w:val="00784824"/>
    <w:rsid w:val="00784DE4"/>
    <w:rsid w:val="0078575B"/>
    <w:rsid w:val="00785A48"/>
    <w:rsid w:val="00786EA0"/>
    <w:rsid w:val="007870EC"/>
    <w:rsid w:val="007878D9"/>
    <w:rsid w:val="00790F0C"/>
    <w:rsid w:val="00791947"/>
    <w:rsid w:val="00791AD5"/>
    <w:rsid w:val="00793024"/>
    <w:rsid w:val="0079307F"/>
    <w:rsid w:val="00793294"/>
    <w:rsid w:val="00793C58"/>
    <w:rsid w:val="0079450D"/>
    <w:rsid w:val="00797327"/>
    <w:rsid w:val="007A0580"/>
    <w:rsid w:val="007A0594"/>
    <w:rsid w:val="007A06D2"/>
    <w:rsid w:val="007A08F9"/>
    <w:rsid w:val="007A0E8A"/>
    <w:rsid w:val="007A20F9"/>
    <w:rsid w:val="007A3554"/>
    <w:rsid w:val="007A677E"/>
    <w:rsid w:val="007A6DC4"/>
    <w:rsid w:val="007A7196"/>
    <w:rsid w:val="007A72D9"/>
    <w:rsid w:val="007B026F"/>
    <w:rsid w:val="007B0864"/>
    <w:rsid w:val="007B1234"/>
    <w:rsid w:val="007B13BA"/>
    <w:rsid w:val="007B1E3D"/>
    <w:rsid w:val="007B1F6C"/>
    <w:rsid w:val="007B25DD"/>
    <w:rsid w:val="007B38AE"/>
    <w:rsid w:val="007B4171"/>
    <w:rsid w:val="007B42E6"/>
    <w:rsid w:val="007B4C93"/>
    <w:rsid w:val="007B58F2"/>
    <w:rsid w:val="007B5EA0"/>
    <w:rsid w:val="007B66F1"/>
    <w:rsid w:val="007B6F17"/>
    <w:rsid w:val="007B6FF7"/>
    <w:rsid w:val="007B740A"/>
    <w:rsid w:val="007B7C14"/>
    <w:rsid w:val="007C154D"/>
    <w:rsid w:val="007C20AB"/>
    <w:rsid w:val="007C2979"/>
    <w:rsid w:val="007C2CD5"/>
    <w:rsid w:val="007C36A0"/>
    <w:rsid w:val="007C458F"/>
    <w:rsid w:val="007C54E3"/>
    <w:rsid w:val="007C70AF"/>
    <w:rsid w:val="007C79F0"/>
    <w:rsid w:val="007C7CCF"/>
    <w:rsid w:val="007D0680"/>
    <w:rsid w:val="007D11FD"/>
    <w:rsid w:val="007D17FB"/>
    <w:rsid w:val="007D1A62"/>
    <w:rsid w:val="007D1EB2"/>
    <w:rsid w:val="007D2444"/>
    <w:rsid w:val="007D2778"/>
    <w:rsid w:val="007D3149"/>
    <w:rsid w:val="007D39FE"/>
    <w:rsid w:val="007D503B"/>
    <w:rsid w:val="007D5532"/>
    <w:rsid w:val="007D5798"/>
    <w:rsid w:val="007D62BA"/>
    <w:rsid w:val="007D7332"/>
    <w:rsid w:val="007D7E52"/>
    <w:rsid w:val="007E07E9"/>
    <w:rsid w:val="007E09E8"/>
    <w:rsid w:val="007E0AD0"/>
    <w:rsid w:val="007E1171"/>
    <w:rsid w:val="007E186C"/>
    <w:rsid w:val="007E39D1"/>
    <w:rsid w:val="007E4A6B"/>
    <w:rsid w:val="007E4E35"/>
    <w:rsid w:val="007E4EAC"/>
    <w:rsid w:val="007E5740"/>
    <w:rsid w:val="007E5A8B"/>
    <w:rsid w:val="007E5D1E"/>
    <w:rsid w:val="007E70C5"/>
    <w:rsid w:val="007F02E5"/>
    <w:rsid w:val="007F2B21"/>
    <w:rsid w:val="007F2B73"/>
    <w:rsid w:val="007F2CF1"/>
    <w:rsid w:val="007F3520"/>
    <w:rsid w:val="007F3AFB"/>
    <w:rsid w:val="007F4602"/>
    <w:rsid w:val="007F4773"/>
    <w:rsid w:val="007F4D2B"/>
    <w:rsid w:val="007F54A3"/>
    <w:rsid w:val="007F75CF"/>
    <w:rsid w:val="00800784"/>
    <w:rsid w:val="0080154F"/>
    <w:rsid w:val="0080173A"/>
    <w:rsid w:val="008019A0"/>
    <w:rsid w:val="00802BDF"/>
    <w:rsid w:val="008033C2"/>
    <w:rsid w:val="00803C9B"/>
    <w:rsid w:val="00803D5E"/>
    <w:rsid w:val="00803DDA"/>
    <w:rsid w:val="0080623B"/>
    <w:rsid w:val="0080655E"/>
    <w:rsid w:val="0080668B"/>
    <w:rsid w:val="008067CE"/>
    <w:rsid w:val="00806975"/>
    <w:rsid w:val="008069C6"/>
    <w:rsid w:val="00806FDE"/>
    <w:rsid w:val="00810914"/>
    <w:rsid w:val="00810DED"/>
    <w:rsid w:val="00810F9F"/>
    <w:rsid w:val="0081295B"/>
    <w:rsid w:val="00813FF5"/>
    <w:rsid w:val="00814341"/>
    <w:rsid w:val="0081541D"/>
    <w:rsid w:val="00816FEB"/>
    <w:rsid w:val="00817625"/>
    <w:rsid w:val="00817B63"/>
    <w:rsid w:val="00817FB6"/>
    <w:rsid w:val="0082107D"/>
    <w:rsid w:val="008211D7"/>
    <w:rsid w:val="008215EF"/>
    <w:rsid w:val="00821782"/>
    <w:rsid w:val="0082191D"/>
    <w:rsid w:val="00821E94"/>
    <w:rsid w:val="00822369"/>
    <w:rsid w:val="00823506"/>
    <w:rsid w:val="00824776"/>
    <w:rsid w:val="0082781E"/>
    <w:rsid w:val="00830622"/>
    <w:rsid w:val="0083079E"/>
    <w:rsid w:val="00830EF1"/>
    <w:rsid w:val="00831517"/>
    <w:rsid w:val="00831B3A"/>
    <w:rsid w:val="00831F2A"/>
    <w:rsid w:val="00833620"/>
    <w:rsid w:val="00833833"/>
    <w:rsid w:val="00834179"/>
    <w:rsid w:val="0083466B"/>
    <w:rsid w:val="008347C6"/>
    <w:rsid w:val="00834A55"/>
    <w:rsid w:val="0083545A"/>
    <w:rsid w:val="00836092"/>
    <w:rsid w:val="00836BD4"/>
    <w:rsid w:val="008373B5"/>
    <w:rsid w:val="008374E0"/>
    <w:rsid w:val="0084021A"/>
    <w:rsid w:val="00840490"/>
    <w:rsid w:val="00840F9F"/>
    <w:rsid w:val="00840FBD"/>
    <w:rsid w:val="00842BB4"/>
    <w:rsid w:val="00843640"/>
    <w:rsid w:val="00844053"/>
    <w:rsid w:val="00845098"/>
    <w:rsid w:val="00845759"/>
    <w:rsid w:val="008458BF"/>
    <w:rsid w:val="0084680A"/>
    <w:rsid w:val="00847D60"/>
    <w:rsid w:val="00850162"/>
    <w:rsid w:val="00850AEC"/>
    <w:rsid w:val="00850F2E"/>
    <w:rsid w:val="00851732"/>
    <w:rsid w:val="00851F24"/>
    <w:rsid w:val="00854ADD"/>
    <w:rsid w:val="008557D5"/>
    <w:rsid w:val="008558F7"/>
    <w:rsid w:val="00856589"/>
    <w:rsid w:val="008569C0"/>
    <w:rsid w:val="00856C48"/>
    <w:rsid w:val="008576B5"/>
    <w:rsid w:val="00857873"/>
    <w:rsid w:val="00857C51"/>
    <w:rsid w:val="00861294"/>
    <w:rsid w:val="00861F2E"/>
    <w:rsid w:val="008638D0"/>
    <w:rsid w:val="0086486D"/>
    <w:rsid w:val="00864B97"/>
    <w:rsid w:val="00867C96"/>
    <w:rsid w:val="008710FB"/>
    <w:rsid w:val="0087163A"/>
    <w:rsid w:val="008727B4"/>
    <w:rsid w:val="008728E1"/>
    <w:rsid w:val="008739E1"/>
    <w:rsid w:val="008748B9"/>
    <w:rsid w:val="0087501F"/>
    <w:rsid w:val="00875143"/>
    <w:rsid w:val="00876513"/>
    <w:rsid w:val="0087699A"/>
    <w:rsid w:val="00876EA5"/>
    <w:rsid w:val="00877072"/>
    <w:rsid w:val="008774D0"/>
    <w:rsid w:val="0087781F"/>
    <w:rsid w:val="00880021"/>
    <w:rsid w:val="0088019A"/>
    <w:rsid w:val="0088051D"/>
    <w:rsid w:val="00880B02"/>
    <w:rsid w:val="00880C2B"/>
    <w:rsid w:val="00880E55"/>
    <w:rsid w:val="00881E66"/>
    <w:rsid w:val="008825D6"/>
    <w:rsid w:val="00882C6A"/>
    <w:rsid w:val="00883546"/>
    <w:rsid w:val="00884DD7"/>
    <w:rsid w:val="00885106"/>
    <w:rsid w:val="008854E5"/>
    <w:rsid w:val="0088551D"/>
    <w:rsid w:val="00885A94"/>
    <w:rsid w:val="0088675A"/>
    <w:rsid w:val="00886D15"/>
    <w:rsid w:val="00887178"/>
    <w:rsid w:val="008871B4"/>
    <w:rsid w:val="008872A2"/>
    <w:rsid w:val="00887AA8"/>
    <w:rsid w:val="00887C9B"/>
    <w:rsid w:val="00890250"/>
    <w:rsid w:val="00890260"/>
    <w:rsid w:val="00890792"/>
    <w:rsid w:val="008908A4"/>
    <w:rsid w:val="00891246"/>
    <w:rsid w:val="008916DB"/>
    <w:rsid w:val="00891B1D"/>
    <w:rsid w:val="0089326C"/>
    <w:rsid w:val="00893957"/>
    <w:rsid w:val="00893982"/>
    <w:rsid w:val="008944D8"/>
    <w:rsid w:val="0089457C"/>
    <w:rsid w:val="00894933"/>
    <w:rsid w:val="00894DCF"/>
    <w:rsid w:val="00895CFB"/>
    <w:rsid w:val="00896144"/>
    <w:rsid w:val="008976FF"/>
    <w:rsid w:val="008A001C"/>
    <w:rsid w:val="008A072C"/>
    <w:rsid w:val="008A0997"/>
    <w:rsid w:val="008A1A58"/>
    <w:rsid w:val="008A1CE1"/>
    <w:rsid w:val="008A21B9"/>
    <w:rsid w:val="008A282F"/>
    <w:rsid w:val="008A4218"/>
    <w:rsid w:val="008A4562"/>
    <w:rsid w:val="008A472E"/>
    <w:rsid w:val="008A4967"/>
    <w:rsid w:val="008A4E52"/>
    <w:rsid w:val="008A598C"/>
    <w:rsid w:val="008A62F9"/>
    <w:rsid w:val="008A66D2"/>
    <w:rsid w:val="008A7C16"/>
    <w:rsid w:val="008A7EBF"/>
    <w:rsid w:val="008B0037"/>
    <w:rsid w:val="008B1177"/>
    <w:rsid w:val="008B14E1"/>
    <w:rsid w:val="008B186F"/>
    <w:rsid w:val="008B1EDF"/>
    <w:rsid w:val="008B3699"/>
    <w:rsid w:val="008B3D74"/>
    <w:rsid w:val="008B40E0"/>
    <w:rsid w:val="008B4448"/>
    <w:rsid w:val="008B4992"/>
    <w:rsid w:val="008B4C00"/>
    <w:rsid w:val="008B4E6E"/>
    <w:rsid w:val="008B599C"/>
    <w:rsid w:val="008B6348"/>
    <w:rsid w:val="008C05DC"/>
    <w:rsid w:val="008C0D28"/>
    <w:rsid w:val="008C103B"/>
    <w:rsid w:val="008C1086"/>
    <w:rsid w:val="008C118D"/>
    <w:rsid w:val="008C1453"/>
    <w:rsid w:val="008C27E5"/>
    <w:rsid w:val="008C382E"/>
    <w:rsid w:val="008C3C8C"/>
    <w:rsid w:val="008C406F"/>
    <w:rsid w:val="008C44AC"/>
    <w:rsid w:val="008C579C"/>
    <w:rsid w:val="008C58E4"/>
    <w:rsid w:val="008C61ED"/>
    <w:rsid w:val="008C677F"/>
    <w:rsid w:val="008C6D19"/>
    <w:rsid w:val="008C731A"/>
    <w:rsid w:val="008C7B1E"/>
    <w:rsid w:val="008D05DB"/>
    <w:rsid w:val="008D099F"/>
    <w:rsid w:val="008D0AC5"/>
    <w:rsid w:val="008D1936"/>
    <w:rsid w:val="008D2DC4"/>
    <w:rsid w:val="008D40F7"/>
    <w:rsid w:val="008D4423"/>
    <w:rsid w:val="008D57FB"/>
    <w:rsid w:val="008D58F0"/>
    <w:rsid w:val="008D5D87"/>
    <w:rsid w:val="008D6164"/>
    <w:rsid w:val="008D64AD"/>
    <w:rsid w:val="008D724B"/>
    <w:rsid w:val="008D7645"/>
    <w:rsid w:val="008E07A6"/>
    <w:rsid w:val="008E0942"/>
    <w:rsid w:val="008E09C8"/>
    <w:rsid w:val="008E1B0B"/>
    <w:rsid w:val="008E1D4E"/>
    <w:rsid w:val="008E1DC1"/>
    <w:rsid w:val="008E2749"/>
    <w:rsid w:val="008E2A4C"/>
    <w:rsid w:val="008E350D"/>
    <w:rsid w:val="008E3674"/>
    <w:rsid w:val="008E425E"/>
    <w:rsid w:val="008E4F52"/>
    <w:rsid w:val="008E534C"/>
    <w:rsid w:val="008E55E5"/>
    <w:rsid w:val="008E5770"/>
    <w:rsid w:val="008E6098"/>
    <w:rsid w:val="008E6BD3"/>
    <w:rsid w:val="008F2B3D"/>
    <w:rsid w:val="008F3473"/>
    <w:rsid w:val="008F36A0"/>
    <w:rsid w:val="008F385B"/>
    <w:rsid w:val="008F3CB8"/>
    <w:rsid w:val="008F4C6E"/>
    <w:rsid w:val="008F5128"/>
    <w:rsid w:val="008F57A9"/>
    <w:rsid w:val="008F7252"/>
    <w:rsid w:val="008F72AB"/>
    <w:rsid w:val="009000AC"/>
    <w:rsid w:val="009000AD"/>
    <w:rsid w:val="00900F73"/>
    <w:rsid w:val="00901EB1"/>
    <w:rsid w:val="0090210D"/>
    <w:rsid w:val="0090243C"/>
    <w:rsid w:val="00902782"/>
    <w:rsid w:val="00902CD0"/>
    <w:rsid w:val="00903027"/>
    <w:rsid w:val="0090362B"/>
    <w:rsid w:val="00904040"/>
    <w:rsid w:val="00904394"/>
    <w:rsid w:val="00905E71"/>
    <w:rsid w:val="00906C35"/>
    <w:rsid w:val="00907B03"/>
    <w:rsid w:val="00910256"/>
    <w:rsid w:val="00910A47"/>
    <w:rsid w:val="00910E4B"/>
    <w:rsid w:val="0091208E"/>
    <w:rsid w:val="00912370"/>
    <w:rsid w:val="00912C0D"/>
    <w:rsid w:val="009135CF"/>
    <w:rsid w:val="009137B4"/>
    <w:rsid w:val="009141ED"/>
    <w:rsid w:val="009175FB"/>
    <w:rsid w:val="0092059C"/>
    <w:rsid w:val="009210F8"/>
    <w:rsid w:val="0092156E"/>
    <w:rsid w:val="00921CB5"/>
    <w:rsid w:val="00922216"/>
    <w:rsid w:val="009226C0"/>
    <w:rsid w:val="00923668"/>
    <w:rsid w:val="009237C8"/>
    <w:rsid w:val="009238B0"/>
    <w:rsid w:val="00923EB7"/>
    <w:rsid w:val="00923ED9"/>
    <w:rsid w:val="009249B8"/>
    <w:rsid w:val="00925910"/>
    <w:rsid w:val="009261FD"/>
    <w:rsid w:val="0092648E"/>
    <w:rsid w:val="00926966"/>
    <w:rsid w:val="00927A0B"/>
    <w:rsid w:val="00927FF8"/>
    <w:rsid w:val="0093005B"/>
    <w:rsid w:val="00930BB3"/>
    <w:rsid w:val="009313E6"/>
    <w:rsid w:val="009316F2"/>
    <w:rsid w:val="0093205D"/>
    <w:rsid w:val="00932A64"/>
    <w:rsid w:val="009331FB"/>
    <w:rsid w:val="009332E6"/>
    <w:rsid w:val="00934BD5"/>
    <w:rsid w:val="00934E62"/>
    <w:rsid w:val="00934F9F"/>
    <w:rsid w:val="00936DA5"/>
    <w:rsid w:val="0093742E"/>
    <w:rsid w:val="009374F9"/>
    <w:rsid w:val="00941E57"/>
    <w:rsid w:val="00942290"/>
    <w:rsid w:val="0094235E"/>
    <w:rsid w:val="0094276A"/>
    <w:rsid w:val="009436C1"/>
    <w:rsid w:val="00944226"/>
    <w:rsid w:val="0094441D"/>
    <w:rsid w:val="00944D17"/>
    <w:rsid w:val="009450CE"/>
    <w:rsid w:val="00945C23"/>
    <w:rsid w:val="00945F41"/>
    <w:rsid w:val="00946903"/>
    <w:rsid w:val="00946DFC"/>
    <w:rsid w:val="00947EAA"/>
    <w:rsid w:val="0095071C"/>
    <w:rsid w:val="00951E02"/>
    <w:rsid w:val="009529B0"/>
    <w:rsid w:val="009540B1"/>
    <w:rsid w:val="00954207"/>
    <w:rsid w:val="00960704"/>
    <w:rsid w:val="0096077F"/>
    <w:rsid w:val="00960CEF"/>
    <w:rsid w:val="009614AA"/>
    <w:rsid w:val="00961546"/>
    <w:rsid w:val="00962B3F"/>
    <w:rsid w:val="0096372C"/>
    <w:rsid w:val="00963DC3"/>
    <w:rsid w:val="00963F0A"/>
    <w:rsid w:val="009654DC"/>
    <w:rsid w:val="009664DD"/>
    <w:rsid w:val="00966978"/>
    <w:rsid w:val="00966E05"/>
    <w:rsid w:val="009700C8"/>
    <w:rsid w:val="00970742"/>
    <w:rsid w:val="00971312"/>
    <w:rsid w:val="009716DB"/>
    <w:rsid w:val="009717FD"/>
    <w:rsid w:val="009719B4"/>
    <w:rsid w:val="00971A3B"/>
    <w:rsid w:val="00971B46"/>
    <w:rsid w:val="0097220A"/>
    <w:rsid w:val="00972800"/>
    <w:rsid w:val="009728E4"/>
    <w:rsid w:val="00972BA9"/>
    <w:rsid w:val="00973017"/>
    <w:rsid w:val="009734A8"/>
    <w:rsid w:val="0097350B"/>
    <w:rsid w:val="00973B00"/>
    <w:rsid w:val="00974643"/>
    <w:rsid w:val="00974BCD"/>
    <w:rsid w:val="00974D04"/>
    <w:rsid w:val="009762D4"/>
    <w:rsid w:val="009775BF"/>
    <w:rsid w:val="009776F7"/>
    <w:rsid w:val="00977E18"/>
    <w:rsid w:val="0098055B"/>
    <w:rsid w:val="0098084B"/>
    <w:rsid w:val="00980E98"/>
    <w:rsid w:val="00981121"/>
    <w:rsid w:val="00981270"/>
    <w:rsid w:val="0098129E"/>
    <w:rsid w:val="009815CD"/>
    <w:rsid w:val="009815E0"/>
    <w:rsid w:val="009821AF"/>
    <w:rsid w:val="00982690"/>
    <w:rsid w:val="00982948"/>
    <w:rsid w:val="009834F0"/>
    <w:rsid w:val="0098440F"/>
    <w:rsid w:val="00984D19"/>
    <w:rsid w:val="00986610"/>
    <w:rsid w:val="00986B05"/>
    <w:rsid w:val="0098746C"/>
    <w:rsid w:val="0098754B"/>
    <w:rsid w:val="00987C5F"/>
    <w:rsid w:val="00990D45"/>
    <w:rsid w:val="009931C8"/>
    <w:rsid w:val="00993E21"/>
    <w:rsid w:val="0099437F"/>
    <w:rsid w:val="00994566"/>
    <w:rsid w:val="00994B3E"/>
    <w:rsid w:val="009959B0"/>
    <w:rsid w:val="009963DB"/>
    <w:rsid w:val="0099693C"/>
    <w:rsid w:val="00996C14"/>
    <w:rsid w:val="0099733D"/>
    <w:rsid w:val="009A12E6"/>
    <w:rsid w:val="009A282E"/>
    <w:rsid w:val="009A3026"/>
    <w:rsid w:val="009A322C"/>
    <w:rsid w:val="009A5A9D"/>
    <w:rsid w:val="009A5BBF"/>
    <w:rsid w:val="009A6A7A"/>
    <w:rsid w:val="009A6F9E"/>
    <w:rsid w:val="009A79F3"/>
    <w:rsid w:val="009A7DF4"/>
    <w:rsid w:val="009B0407"/>
    <w:rsid w:val="009B1620"/>
    <w:rsid w:val="009B1BC4"/>
    <w:rsid w:val="009B1E08"/>
    <w:rsid w:val="009B22D1"/>
    <w:rsid w:val="009B2524"/>
    <w:rsid w:val="009B2CF8"/>
    <w:rsid w:val="009B3820"/>
    <w:rsid w:val="009B4989"/>
    <w:rsid w:val="009B5336"/>
    <w:rsid w:val="009B720F"/>
    <w:rsid w:val="009B7572"/>
    <w:rsid w:val="009B757C"/>
    <w:rsid w:val="009C0AF7"/>
    <w:rsid w:val="009C132A"/>
    <w:rsid w:val="009C15CD"/>
    <w:rsid w:val="009C184F"/>
    <w:rsid w:val="009C281F"/>
    <w:rsid w:val="009C2B12"/>
    <w:rsid w:val="009C30F7"/>
    <w:rsid w:val="009C32CC"/>
    <w:rsid w:val="009C48E3"/>
    <w:rsid w:val="009C4D42"/>
    <w:rsid w:val="009C57A4"/>
    <w:rsid w:val="009C5812"/>
    <w:rsid w:val="009C6065"/>
    <w:rsid w:val="009C681A"/>
    <w:rsid w:val="009C7273"/>
    <w:rsid w:val="009C781B"/>
    <w:rsid w:val="009C78FA"/>
    <w:rsid w:val="009C7A26"/>
    <w:rsid w:val="009D0177"/>
    <w:rsid w:val="009D0A6F"/>
    <w:rsid w:val="009D0CE2"/>
    <w:rsid w:val="009D0E01"/>
    <w:rsid w:val="009D1D3C"/>
    <w:rsid w:val="009D1E72"/>
    <w:rsid w:val="009D1F42"/>
    <w:rsid w:val="009D29E9"/>
    <w:rsid w:val="009D4A5D"/>
    <w:rsid w:val="009D4EB5"/>
    <w:rsid w:val="009D5457"/>
    <w:rsid w:val="009D5FA2"/>
    <w:rsid w:val="009D6433"/>
    <w:rsid w:val="009D657E"/>
    <w:rsid w:val="009D6C49"/>
    <w:rsid w:val="009D7BD0"/>
    <w:rsid w:val="009E0155"/>
    <w:rsid w:val="009E01D1"/>
    <w:rsid w:val="009E0270"/>
    <w:rsid w:val="009E1A49"/>
    <w:rsid w:val="009E2570"/>
    <w:rsid w:val="009E4250"/>
    <w:rsid w:val="009E476A"/>
    <w:rsid w:val="009E5855"/>
    <w:rsid w:val="009F0232"/>
    <w:rsid w:val="009F1E2D"/>
    <w:rsid w:val="009F20D9"/>
    <w:rsid w:val="009F2B90"/>
    <w:rsid w:val="009F4225"/>
    <w:rsid w:val="009F453E"/>
    <w:rsid w:val="009F5684"/>
    <w:rsid w:val="009F5D9D"/>
    <w:rsid w:val="009F6F26"/>
    <w:rsid w:val="009F7BDA"/>
    <w:rsid w:val="00A00BCC"/>
    <w:rsid w:val="00A01EBB"/>
    <w:rsid w:val="00A0234F"/>
    <w:rsid w:val="00A023D2"/>
    <w:rsid w:val="00A03008"/>
    <w:rsid w:val="00A037B4"/>
    <w:rsid w:val="00A047CB"/>
    <w:rsid w:val="00A062A0"/>
    <w:rsid w:val="00A0645F"/>
    <w:rsid w:val="00A07CA9"/>
    <w:rsid w:val="00A104DF"/>
    <w:rsid w:val="00A10FAE"/>
    <w:rsid w:val="00A15472"/>
    <w:rsid w:val="00A15D6C"/>
    <w:rsid w:val="00A1663B"/>
    <w:rsid w:val="00A16755"/>
    <w:rsid w:val="00A167D9"/>
    <w:rsid w:val="00A173A1"/>
    <w:rsid w:val="00A174C8"/>
    <w:rsid w:val="00A17F0B"/>
    <w:rsid w:val="00A20520"/>
    <w:rsid w:val="00A208F5"/>
    <w:rsid w:val="00A21066"/>
    <w:rsid w:val="00A228F5"/>
    <w:rsid w:val="00A23BD1"/>
    <w:rsid w:val="00A24AF7"/>
    <w:rsid w:val="00A24D16"/>
    <w:rsid w:val="00A253C3"/>
    <w:rsid w:val="00A25718"/>
    <w:rsid w:val="00A257E6"/>
    <w:rsid w:val="00A26163"/>
    <w:rsid w:val="00A27EAF"/>
    <w:rsid w:val="00A31070"/>
    <w:rsid w:val="00A312A9"/>
    <w:rsid w:val="00A312AF"/>
    <w:rsid w:val="00A31761"/>
    <w:rsid w:val="00A3177A"/>
    <w:rsid w:val="00A31ACD"/>
    <w:rsid w:val="00A330E5"/>
    <w:rsid w:val="00A3423C"/>
    <w:rsid w:val="00A359E7"/>
    <w:rsid w:val="00A3682E"/>
    <w:rsid w:val="00A37212"/>
    <w:rsid w:val="00A374FC"/>
    <w:rsid w:val="00A37835"/>
    <w:rsid w:val="00A37B64"/>
    <w:rsid w:val="00A37E83"/>
    <w:rsid w:val="00A41DEE"/>
    <w:rsid w:val="00A41E30"/>
    <w:rsid w:val="00A42102"/>
    <w:rsid w:val="00A4215E"/>
    <w:rsid w:val="00A42E3B"/>
    <w:rsid w:val="00A4321F"/>
    <w:rsid w:val="00A4342B"/>
    <w:rsid w:val="00A434EF"/>
    <w:rsid w:val="00A43D6D"/>
    <w:rsid w:val="00A44B01"/>
    <w:rsid w:val="00A45D9F"/>
    <w:rsid w:val="00A47492"/>
    <w:rsid w:val="00A474AF"/>
    <w:rsid w:val="00A5059F"/>
    <w:rsid w:val="00A51B0B"/>
    <w:rsid w:val="00A520BD"/>
    <w:rsid w:val="00A53A2A"/>
    <w:rsid w:val="00A54C81"/>
    <w:rsid w:val="00A55589"/>
    <w:rsid w:val="00A55A39"/>
    <w:rsid w:val="00A55C55"/>
    <w:rsid w:val="00A56023"/>
    <w:rsid w:val="00A56399"/>
    <w:rsid w:val="00A56A68"/>
    <w:rsid w:val="00A56A6A"/>
    <w:rsid w:val="00A56D81"/>
    <w:rsid w:val="00A57436"/>
    <w:rsid w:val="00A60586"/>
    <w:rsid w:val="00A60812"/>
    <w:rsid w:val="00A6168D"/>
    <w:rsid w:val="00A61934"/>
    <w:rsid w:val="00A62416"/>
    <w:rsid w:val="00A631E5"/>
    <w:rsid w:val="00A642F6"/>
    <w:rsid w:val="00A648BE"/>
    <w:rsid w:val="00A64BB4"/>
    <w:rsid w:val="00A64BF3"/>
    <w:rsid w:val="00A65443"/>
    <w:rsid w:val="00A66176"/>
    <w:rsid w:val="00A70D7C"/>
    <w:rsid w:val="00A7121F"/>
    <w:rsid w:val="00A72B93"/>
    <w:rsid w:val="00A72C86"/>
    <w:rsid w:val="00A73090"/>
    <w:rsid w:val="00A738A1"/>
    <w:rsid w:val="00A73C68"/>
    <w:rsid w:val="00A74A9D"/>
    <w:rsid w:val="00A753D8"/>
    <w:rsid w:val="00A75B04"/>
    <w:rsid w:val="00A76748"/>
    <w:rsid w:val="00A76C1A"/>
    <w:rsid w:val="00A7757D"/>
    <w:rsid w:val="00A775C6"/>
    <w:rsid w:val="00A81A8F"/>
    <w:rsid w:val="00A8354A"/>
    <w:rsid w:val="00A83B29"/>
    <w:rsid w:val="00A83DFD"/>
    <w:rsid w:val="00A83E0E"/>
    <w:rsid w:val="00A8452B"/>
    <w:rsid w:val="00A84D48"/>
    <w:rsid w:val="00A85B00"/>
    <w:rsid w:val="00A86F53"/>
    <w:rsid w:val="00A9004E"/>
    <w:rsid w:val="00A902A2"/>
    <w:rsid w:val="00A9097B"/>
    <w:rsid w:val="00A90AC1"/>
    <w:rsid w:val="00A92182"/>
    <w:rsid w:val="00A942D1"/>
    <w:rsid w:val="00A94710"/>
    <w:rsid w:val="00A95951"/>
    <w:rsid w:val="00A95CDC"/>
    <w:rsid w:val="00A95E5D"/>
    <w:rsid w:val="00A964FE"/>
    <w:rsid w:val="00A97850"/>
    <w:rsid w:val="00A97EC6"/>
    <w:rsid w:val="00AA0AD2"/>
    <w:rsid w:val="00AA0F2C"/>
    <w:rsid w:val="00AA14DE"/>
    <w:rsid w:val="00AA15FA"/>
    <w:rsid w:val="00AA194F"/>
    <w:rsid w:val="00AA24F2"/>
    <w:rsid w:val="00AA4149"/>
    <w:rsid w:val="00AA42AE"/>
    <w:rsid w:val="00AA4A5C"/>
    <w:rsid w:val="00AA4E95"/>
    <w:rsid w:val="00AA53D7"/>
    <w:rsid w:val="00AA58DA"/>
    <w:rsid w:val="00AA72CE"/>
    <w:rsid w:val="00AB122D"/>
    <w:rsid w:val="00AB166C"/>
    <w:rsid w:val="00AB2570"/>
    <w:rsid w:val="00AB33B7"/>
    <w:rsid w:val="00AB3A97"/>
    <w:rsid w:val="00AB4024"/>
    <w:rsid w:val="00AB4469"/>
    <w:rsid w:val="00AB4B25"/>
    <w:rsid w:val="00AB5472"/>
    <w:rsid w:val="00AB6193"/>
    <w:rsid w:val="00AB6759"/>
    <w:rsid w:val="00AB7A6A"/>
    <w:rsid w:val="00AC022C"/>
    <w:rsid w:val="00AC02B7"/>
    <w:rsid w:val="00AC0D88"/>
    <w:rsid w:val="00AC0F82"/>
    <w:rsid w:val="00AC1593"/>
    <w:rsid w:val="00AC201A"/>
    <w:rsid w:val="00AC2108"/>
    <w:rsid w:val="00AC28C5"/>
    <w:rsid w:val="00AC3509"/>
    <w:rsid w:val="00AC374D"/>
    <w:rsid w:val="00AC39F9"/>
    <w:rsid w:val="00AC467C"/>
    <w:rsid w:val="00AC58D4"/>
    <w:rsid w:val="00AC6203"/>
    <w:rsid w:val="00AC7366"/>
    <w:rsid w:val="00AC79BE"/>
    <w:rsid w:val="00AD0196"/>
    <w:rsid w:val="00AD03CE"/>
    <w:rsid w:val="00AD0432"/>
    <w:rsid w:val="00AD04B2"/>
    <w:rsid w:val="00AD099B"/>
    <w:rsid w:val="00AD12D2"/>
    <w:rsid w:val="00AD150C"/>
    <w:rsid w:val="00AD1DAE"/>
    <w:rsid w:val="00AD2D50"/>
    <w:rsid w:val="00AD2E30"/>
    <w:rsid w:val="00AD4100"/>
    <w:rsid w:val="00AD4D22"/>
    <w:rsid w:val="00AD4D7C"/>
    <w:rsid w:val="00AD522C"/>
    <w:rsid w:val="00AD563E"/>
    <w:rsid w:val="00AE0142"/>
    <w:rsid w:val="00AE0942"/>
    <w:rsid w:val="00AE1080"/>
    <w:rsid w:val="00AE2B22"/>
    <w:rsid w:val="00AE377A"/>
    <w:rsid w:val="00AE5031"/>
    <w:rsid w:val="00AE5093"/>
    <w:rsid w:val="00AE5A08"/>
    <w:rsid w:val="00AE5F1B"/>
    <w:rsid w:val="00AE75B7"/>
    <w:rsid w:val="00AF0666"/>
    <w:rsid w:val="00AF119F"/>
    <w:rsid w:val="00AF1E8C"/>
    <w:rsid w:val="00AF2862"/>
    <w:rsid w:val="00AF2CDB"/>
    <w:rsid w:val="00AF3EEC"/>
    <w:rsid w:val="00AF46A8"/>
    <w:rsid w:val="00AF4798"/>
    <w:rsid w:val="00AF4F8E"/>
    <w:rsid w:val="00AF61C7"/>
    <w:rsid w:val="00AF62E0"/>
    <w:rsid w:val="00AF76DE"/>
    <w:rsid w:val="00B0067A"/>
    <w:rsid w:val="00B00E2F"/>
    <w:rsid w:val="00B022DF"/>
    <w:rsid w:val="00B0269A"/>
    <w:rsid w:val="00B0380A"/>
    <w:rsid w:val="00B049BE"/>
    <w:rsid w:val="00B04DB0"/>
    <w:rsid w:val="00B05D46"/>
    <w:rsid w:val="00B0670B"/>
    <w:rsid w:val="00B1023D"/>
    <w:rsid w:val="00B1044B"/>
    <w:rsid w:val="00B10552"/>
    <w:rsid w:val="00B11CED"/>
    <w:rsid w:val="00B12585"/>
    <w:rsid w:val="00B13F3F"/>
    <w:rsid w:val="00B140B5"/>
    <w:rsid w:val="00B142B7"/>
    <w:rsid w:val="00B146E0"/>
    <w:rsid w:val="00B17FEC"/>
    <w:rsid w:val="00B2135C"/>
    <w:rsid w:val="00B21664"/>
    <w:rsid w:val="00B221DF"/>
    <w:rsid w:val="00B23E7D"/>
    <w:rsid w:val="00B240AB"/>
    <w:rsid w:val="00B24EED"/>
    <w:rsid w:val="00B25389"/>
    <w:rsid w:val="00B25611"/>
    <w:rsid w:val="00B25816"/>
    <w:rsid w:val="00B26627"/>
    <w:rsid w:val="00B269F7"/>
    <w:rsid w:val="00B26FBA"/>
    <w:rsid w:val="00B27445"/>
    <w:rsid w:val="00B30A0B"/>
    <w:rsid w:val="00B30BDE"/>
    <w:rsid w:val="00B3155A"/>
    <w:rsid w:val="00B31F0B"/>
    <w:rsid w:val="00B32448"/>
    <w:rsid w:val="00B32A9F"/>
    <w:rsid w:val="00B33C31"/>
    <w:rsid w:val="00B340F7"/>
    <w:rsid w:val="00B34A97"/>
    <w:rsid w:val="00B34F07"/>
    <w:rsid w:val="00B351C6"/>
    <w:rsid w:val="00B35A8B"/>
    <w:rsid w:val="00B35CAF"/>
    <w:rsid w:val="00B36392"/>
    <w:rsid w:val="00B37B9F"/>
    <w:rsid w:val="00B40177"/>
    <w:rsid w:val="00B41D8A"/>
    <w:rsid w:val="00B43443"/>
    <w:rsid w:val="00B43BC1"/>
    <w:rsid w:val="00B43EF5"/>
    <w:rsid w:val="00B45781"/>
    <w:rsid w:val="00B4582D"/>
    <w:rsid w:val="00B46B6E"/>
    <w:rsid w:val="00B514A0"/>
    <w:rsid w:val="00B517CC"/>
    <w:rsid w:val="00B529D8"/>
    <w:rsid w:val="00B52A8A"/>
    <w:rsid w:val="00B53845"/>
    <w:rsid w:val="00B54CF3"/>
    <w:rsid w:val="00B55D50"/>
    <w:rsid w:val="00B60492"/>
    <w:rsid w:val="00B60D08"/>
    <w:rsid w:val="00B62322"/>
    <w:rsid w:val="00B62C92"/>
    <w:rsid w:val="00B63559"/>
    <w:rsid w:val="00B638E4"/>
    <w:rsid w:val="00B6396A"/>
    <w:rsid w:val="00B64E6D"/>
    <w:rsid w:val="00B64FAA"/>
    <w:rsid w:val="00B65C29"/>
    <w:rsid w:val="00B6612D"/>
    <w:rsid w:val="00B6632A"/>
    <w:rsid w:val="00B66EF5"/>
    <w:rsid w:val="00B67E7F"/>
    <w:rsid w:val="00B7030B"/>
    <w:rsid w:val="00B71A0F"/>
    <w:rsid w:val="00B720DF"/>
    <w:rsid w:val="00B72A91"/>
    <w:rsid w:val="00B735A4"/>
    <w:rsid w:val="00B73AE4"/>
    <w:rsid w:val="00B74668"/>
    <w:rsid w:val="00B75A29"/>
    <w:rsid w:val="00B76633"/>
    <w:rsid w:val="00B80458"/>
    <w:rsid w:val="00B808E5"/>
    <w:rsid w:val="00B80A1C"/>
    <w:rsid w:val="00B8140C"/>
    <w:rsid w:val="00B82126"/>
    <w:rsid w:val="00B82E9C"/>
    <w:rsid w:val="00B8374D"/>
    <w:rsid w:val="00B8376B"/>
    <w:rsid w:val="00B85779"/>
    <w:rsid w:val="00B85E21"/>
    <w:rsid w:val="00B86163"/>
    <w:rsid w:val="00B861CE"/>
    <w:rsid w:val="00B863AE"/>
    <w:rsid w:val="00B8765F"/>
    <w:rsid w:val="00B90A00"/>
    <w:rsid w:val="00B921FE"/>
    <w:rsid w:val="00B93410"/>
    <w:rsid w:val="00B937BF"/>
    <w:rsid w:val="00B93A56"/>
    <w:rsid w:val="00B93DAF"/>
    <w:rsid w:val="00B93DCE"/>
    <w:rsid w:val="00B94FBB"/>
    <w:rsid w:val="00B95BF4"/>
    <w:rsid w:val="00B95F32"/>
    <w:rsid w:val="00B969CC"/>
    <w:rsid w:val="00B97A8B"/>
    <w:rsid w:val="00BA00A8"/>
    <w:rsid w:val="00BA00DD"/>
    <w:rsid w:val="00BA04E0"/>
    <w:rsid w:val="00BA04F3"/>
    <w:rsid w:val="00BA0711"/>
    <w:rsid w:val="00BA0D06"/>
    <w:rsid w:val="00BA0D61"/>
    <w:rsid w:val="00BA3CAB"/>
    <w:rsid w:val="00BA50D3"/>
    <w:rsid w:val="00BA6F46"/>
    <w:rsid w:val="00BA6FF8"/>
    <w:rsid w:val="00BA7095"/>
    <w:rsid w:val="00BA71D3"/>
    <w:rsid w:val="00BA79A7"/>
    <w:rsid w:val="00BB01B9"/>
    <w:rsid w:val="00BB1B7E"/>
    <w:rsid w:val="00BB3510"/>
    <w:rsid w:val="00BB40B5"/>
    <w:rsid w:val="00BB4A4C"/>
    <w:rsid w:val="00BB4B0C"/>
    <w:rsid w:val="00BB4EBD"/>
    <w:rsid w:val="00BB5624"/>
    <w:rsid w:val="00BB65E3"/>
    <w:rsid w:val="00BB77E7"/>
    <w:rsid w:val="00BC0937"/>
    <w:rsid w:val="00BC0B1A"/>
    <w:rsid w:val="00BC107F"/>
    <w:rsid w:val="00BC20C8"/>
    <w:rsid w:val="00BC2208"/>
    <w:rsid w:val="00BC283A"/>
    <w:rsid w:val="00BC3085"/>
    <w:rsid w:val="00BC36BE"/>
    <w:rsid w:val="00BC48A4"/>
    <w:rsid w:val="00BC4E54"/>
    <w:rsid w:val="00BC5AFA"/>
    <w:rsid w:val="00BC670D"/>
    <w:rsid w:val="00BC6B43"/>
    <w:rsid w:val="00BC6CEB"/>
    <w:rsid w:val="00BC6F3D"/>
    <w:rsid w:val="00BC7658"/>
    <w:rsid w:val="00BC7873"/>
    <w:rsid w:val="00BD19DD"/>
    <w:rsid w:val="00BD2D37"/>
    <w:rsid w:val="00BD5AEA"/>
    <w:rsid w:val="00BD6A9B"/>
    <w:rsid w:val="00BE19E0"/>
    <w:rsid w:val="00BE1D38"/>
    <w:rsid w:val="00BE2E19"/>
    <w:rsid w:val="00BE2F4C"/>
    <w:rsid w:val="00BE2FD7"/>
    <w:rsid w:val="00BE3337"/>
    <w:rsid w:val="00BE3CA3"/>
    <w:rsid w:val="00BE419F"/>
    <w:rsid w:val="00BE4B8B"/>
    <w:rsid w:val="00BE64DC"/>
    <w:rsid w:val="00BE6F83"/>
    <w:rsid w:val="00BE719B"/>
    <w:rsid w:val="00BE799E"/>
    <w:rsid w:val="00BE7A8D"/>
    <w:rsid w:val="00BF177D"/>
    <w:rsid w:val="00BF2018"/>
    <w:rsid w:val="00BF22F4"/>
    <w:rsid w:val="00BF2952"/>
    <w:rsid w:val="00BF2CE9"/>
    <w:rsid w:val="00BF371F"/>
    <w:rsid w:val="00BF5448"/>
    <w:rsid w:val="00BF7005"/>
    <w:rsid w:val="00BF730D"/>
    <w:rsid w:val="00BF752D"/>
    <w:rsid w:val="00BF7ADF"/>
    <w:rsid w:val="00C000B2"/>
    <w:rsid w:val="00C00294"/>
    <w:rsid w:val="00C00588"/>
    <w:rsid w:val="00C0090B"/>
    <w:rsid w:val="00C017F7"/>
    <w:rsid w:val="00C0216C"/>
    <w:rsid w:val="00C0218B"/>
    <w:rsid w:val="00C021ED"/>
    <w:rsid w:val="00C02445"/>
    <w:rsid w:val="00C0275A"/>
    <w:rsid w:val="00C027CC"/>
    <w:rsid w:val="00C02D11"/>
    <w:rsid w:val="00C030A3"/>
    <w:rsid w:val="00C03451"/>
    <w:rsid w:val="00C034C3"/>
    <w:rsid w:val="00C04FC3"/>
    <w:rsid w:val="00C0556D"/>
    <w:rsid w:val="00C067D7"/>
    <w:rsid w:val="00C068B0"/>
    <w:rsid w:val="00C070C7"/>
    <w:rsid w:val="00C073CE"/>
    <w:rsid w:val="00C07601"/>
    <w:rsid w:val="00C07E7B"/>
    <w:rsid w:val="00C111A1"/>
    <w:rsid w:val="00C11ACF"/>
    <w:rsid w:val="00C121B2"/>
    <w:rsid w:val="00C1271F"/>
    <w:rsid w:val="00C1431F"/>
    <w:rsid w:val="00C14928"/>
    <w:rsid w:val="00C14F6D"/>
    <w:rsid w:val="00C162CD"/>
    <w:rsid w:val="00C1635E"/>
    <w:rsid w:val="00C1672B"/>
    <w:rsid w:val="00C16DE7"/>
    <w:rsid w:val="00C1737A"/>
    <w:rsid w:val="00C176AF"/>
    <w:rsid w:val="00C20382"/>
    <w:rsid w:val="00C21211"/>
    <w:rsid w:val="00C21891"/>
    <w:rsid w:val="00C21FFC"/>
    <w:rsid w:val="00C2245E"/>
    <w:rsid w:val="00C22844"/>
    <w:rsid w:val="00C22D03"/>
    <w:rsid w:val="00C233D5"/>
    <w:rsid w:val="00C23781"/>
    <w:rsid w:val="00C237DA"/>
    <w:rsid w:val="00C2398E"/>
    <w:rsid w:val="00C23AA8"/>
    <w:rsid w:val="00C24902"/>
    <w:rsid w:val="00C25535"/>
    <w:rsid w:val="00C25633"/>
    <w:rsid w:val="00C26E62"/>
    <w:rsid w:val="00C277E5"/>
    <w:rsid w:val="00C27956"/>
    <w:rsid w:val="00C30498"/>
    <w:rsid w:val="00C30963"/>
    <w:rsid w:val="00C313DF"/>
    <w:rsid w:val="00C32C52"/>
    <w:rsid w:val="00C32D1D"/>
    <w:rsid w:val="00C33382"/>
    <w:rsid w:val="00C341D7"/>
    <w:rsid w:val="00C35911"/>
    <w:rsid w:val="00C35AC1"/>
    <w:rsid w:val="00C3604C"/>
    <w:rsid w:val="00C3611C"/>
    <w:rsid w:val="00C36676"/>
    <w:rsid w:val="00C3680F"/>
    <w:rsid w:val="00C36C51"/>
    <w:rsid w:val="00C3714C"/>
    <w:rsid w:val="00C406C0"/>
    <w:rsid w:val="00C41850"/>
    <w:rsid w:val="00C41A2A"/>
    <w:rsid w:val="00C431F8"/>
    <w:rsid w:val="00C443F3"/>
    <w:rsid w:val="00C4456E"/>
    <w:rsid w:val="00C44E9A"/>
    <w:rsid w:val="00C44F7F"/>
    <w:rsid w:val="00C45562"/>
    <w:rsid w:val="00C45BC4"/>
    <w:rsid w:val="00C460E2"/>
    <w:rsid w:val="00C468F0"/>
    <w:rsid w:val="00C50185"/>
    <w:rsid w:val="00C50397"/>
    <w:rsid w:val="00C514A5"/>
    <w:rsid w:val="00C52431"/>
    <w:rsid w:val="00C529D3"/>
    <w:rsid w:val="00C52EE4"/>
    <w:rsid w:val="00C531E1"/>
    <w:rsid w:val="00C53ECB"/>
    <w:rsid w:val="00C53F9D"/>
    <w:rsid w:val="00C54D82"/>
    <w:rsid w:val="00C564DA"/>
    <w:rsid w:val="00C56CE9"/>
    <w:rsid w:val="00C57B45"/>
    <w:rsid w:val="00C6037C"/>
    <w:rsid w:val="00C60F30"/>
    <w:rsid w:val="00C60FE9"/>
    <w:rsid w:val="00C61041"/>
    <w:rsid w:val="00C62EC2"/>
    <w:rsid w:val="00C63779"/>
    <w:rsid w:val="00C63E82"/>
    <w:rsid w:val="00C64022"/>
    <w:rsid w:val="00C643C6"/>
    <w:rsid w:val="00C64A80"/>
    <w:rsid w:val="00C65E8A"/>
    <w:rsid w:val="00C66B08"/>
    <w:rsid w:val="00C67510"/>
    <w:rsid w:val="00C67704"/>
    <w:rsid w:val="00C7057C"/>
    <w:rsid w:val="00C7114C"/>
    <w:rsid w:val="00C73751"/>
    <w:rsid w:val="00C73E93"/>
    <w:rsid w:val="00C74B14"/>
    <w:rsid w:val="00C759F0"/>
    <w:rsid w:val="00C75B0E"/>
    <w:rsid w:val="00C7659D"/>
    <w:rsid w:val="00C76E02"/>
    <w:rsid w:val="00C76E0F"/>
    <w:rsid w:val="00C77C59"/>
    <w:rsid w:val="00C77CC7"/>
    <w:rsid w:val="00C77DBD"/>
    <w:rsid w:val="00C80C99"/>
    <w:rsid w:val="00C81ADF"/>
    <w:rsid w:val="00C81DE4"/>
    <w:rsid w:val="00C821B5"/>
    <w:rsid w:val="00C83221"/>
    <w:rsid w:val="00C84E35"/>
    <w:rsid w:val="00C84F8D"/>
    <w:rsid w:val="00C857D6"/>
    <w:rsid w:val="00C85967"/>
    <w:rsid w:val="00C85A15"/>
    <w:rsid w:val="00C86451"/>
    <w:rsid w:val="00C864A1"/>
    <w:rsid w:val="00C8659C"/>
    <w:rsid w:val="00C87333"/>
    <w:rsid w:val="00C87F91"/>
    <w:rsid w:val="00C92604"/>
    <w:rsid w:val="00C92B01"/>
    <w:rsid w:val="00C930E8"/>
    <w:rsid w:val="00C935A7"/>
    <w:rsid w:val="00C93988"/>
    <w:rsid w:val="00C9404A"/>
    <w:rsid w:val="00C945BA"/>
    <w:rsid w:val="00C95478"/>
    <w:rsid w:val="00C96455"/>
    <w:rsid w:val="00C96E90"/>
    <w:rsid w:val="00C971F5"/>
    <w:rsid w:val="00CA0C70"/>
    <w:rsid w:val="00CA2256"/>
    <w:rsid w:val="00CA2751"/>
    <w:rsid w:val="00CA2A6E"/>
    <w:rsid w:val="00CA3170"/>
    <w:rsid w:val="00CA43A4"/>
    <w:rsid w:val="00CA4CBC"/>
    <w:rsid w:val="00CA500B"/>
    <w:rsid w:val="00CA618A"/>
    <w:rsid w:val="00CA6CE4"/>
    <w:rsid w:val="00CA70CD"/>
    <w:rsid w:val="00CA7AC6"/>
    <w:rsid w:val="00CB06C9"/>
    <w:rsid w:val="00CB0849"/>
    <w:rsid w:val="00CB0B30"/>
    <w:rsid w:val="00CB140B"/>
    <w:rsid w:val="00CB1600"/>
    <w:rsid w:val="00CB1937"/>
    <w:rsid w:val="00CB1B70"/>
    <w:rsid w:val="00CB217A"/>
    <w:rsid w:val="00CB32E9"/>
    <w:rsid w:val="00CB3D4D"/>
    <w:rsid w:val="00CB4FFB"/>
    <w:rsid w:val="00CB503E"/>
    <w:rsid w:val="00CB541A"/>
    <w:rsid w:val="00CB5487"/>
    <w:rsid w:val="00CB5C72"/>
    <w:rsid w:val="00CB6418"/>
    <w:rsid w:val="00CB6433"/>
    <w:rsid w:val="00CB6DBD"/>
    <w:rsid w:val="00CB6FAA"/>
    <w:rsid w:val="00CB776E"/>
    <w:rsid w:val="00CB7F78"/>
    <w:rsid w:val="00CC19E5"/>
    <w:rsid w:val="00CC1A43"/>
    <w:rsid w:val="00CC1E41"/>
    <w:rsid w:val="00CC42C7"/>
    <w:rsid w:val="00CC4EAE"/>
    <w:rsid w:val="00CC4F1D"/>
    <w:rsid w:val="00CC51E8"/>
    <w:rsid w:val="00CC59AB"/>
    <w:rsid w:val="00CC60BA"/>
    <w:rsid w:val="00CC6938"/>
    <w:rsid w:val="00CC7AE0"/>
    <w:rsid w:val="00CD1072"/>
    <w:rsid w:val="00CD1454"/>
    <w:rsid w:val="00CD16FB"/>
    <w:rsid w:val="00CD17D5"/>
    <w:rsid w:val="00CD1B56"/>
    <w:rsid w:val="00CD1E84"/>
    <w:rsid w:val="00CD20D2"/>
    <w:rsid w:val="00CD212A"/>
    <w:rsid w:val="00CD2242"/>
    <w:rsid w:val="00CD2350"/>
    <w:rsid w:val="00CD23A2"/>
    <w:rsid w:val="00CD36A2"/>
    <w:rsid w:val="00CD4E30"/>
    <w:rsid w:val="00CD59AF"/>
    <w:rsid w:val="00CD5E5D"/>
    <w:rsid w:val="00CD5E63"/>
    <w:rsid w:val="00CD6112"/>
    <w:rsid w:val="00CD6E52"/>
    <w:rsid w:val="00CD6FE8"/>
    <w:rsid w:val="00CE04F9"/>
    <w:rsid w:val="00CE0A49"/>
    <w:rsid w:val="00CE18AC"/>
    <w:rsid w:val="00CE1B7C"/>
    <w:rsid w:val="00CE2980"/>
    <w:rsid w:val="00CE3338"/>
    <w:rsid w:val="00CE42F2"/>
    <w:rsid w:val="00CE512A"/>
    <w:rsid w:val="00CE57DB"/>
    <w:rsid w:val="00CE63DA"/>
    <w:rsid w:val="00CE646F"/>
    <w:rsid w:val="00CE663C"/>
    <w:rsid w:val="00CE6C54"/>
    <w:rsid w:val="00CE79D3"/>
    <w:rsid w:val="00CF10BA"/>
    <w:rsid w:val="00CF1A23"/>
    <w:rsid w:val="00CF1C46"/>
    <w:rsid w:val="00CF29C4"/>
    <w:rsid w:val="00CF2B8A"/>
    <w:rsid w:val="00CF40A2"/>
    <w:rsid w:val="00CF40C4"/>
    <w:rsid w:val="00CF425A"/>
    <w:rsid w:val="00CF4611"/>
    <w:rsid w:val="00CF4659"/>
    <w:rsid w:val="00CF5805"/>
    <w:rsid w:val="00CF5CAB"/>
    <w:rsid w:val="00CF73E4"/>
    <w:rsid w:val="00CF765B"/>
    <w:rsid w:val="00CF7EEC"/>
    <w:rsid w:val="00D007E0"/>
    <w:rsid w:val="00D0094D"/>
    <w:rsid w:val="00D02357"/>
    <w:rsid w:val="00D025A1"/>
    <w:rsid w:val="00D02614"/>
    <w:rsid w:val="00D027A2"/>
    <w:rsid w:val="00D02D5B"/>
    <w:rsid w:val="00D0332F"/>
    <w:rsid w:val="00D034AD"/>
    <w:rsid w:val="00D03B5F"/>
    <w:rsid w:val="00D03DD0"/>
    <w:rsid w:val="00D03ED0"/>
    <w:rsid w:val="00D044E9"/>
    <w:rsid w:val="00D045E3"/>
    <w:rsid w:val="00D04A18"/>
    <w:rsid w:val="00D06F91"/>
    <w:rsid w:val="00D07A9D"/>
    <w:rsid w:val="00D07B03"/>
    <w:rsid w:val="00D10390"/>
    <w:rsid w:val="00D117F3"/>
    <w:rsid w:val="00D1188A"/>
    <w:rsid w:val="00D118A8"/>
    <w:rsid w:val="00D11BEB"/>
    <w:rsid w:val="00D121EA"/>
    <w:rsid w:val="00D12447"/>
    <w:rsid w:val="00D130A4"/>
    <w:rsid w:val="00D13719"/>
    <w:rsid w:val="00D14F7D"/>
    <w:rsid w:val="00D155B6"/>
    <w:rsid w:val="00D15AFE"/>
    <w:rsid w:val="00D168C8"/>
    <w:rsid w:val="00D20257"/>
    <w:rsid w:val="00D20663"/>
    <w:rsid w:val="00D214F2"/>
    <w:rsid w:val="00D218A1"/>
    <w:rsid w:val="00D22996"/>
    <w:rsid w:val="00D232D8"/>
    <w:rsid w:val="00D2436E"/>
    <w:rsid w:val="00D2477C"/>
    <w:rsid w:val="00D24B39"/>
    <w:rsid w:val="00D25396"/>
    <w:rsid w:val="00D25ACE"/>
    <w:rsid w:val="00D25C50"/>
    <w:rsid w:val="00D260B7"/>
    <w:rsid w:val="00D274BE"/>
    <w:rsid w:val="00D27605"/>
    <w:rsid w:val="00D27DA4"/>
    <w:rsid w:val="00D30FF0"/>
    <w:rsid w:val="00D31619"/>
    <w:rsid w:val="00D316DA"/>
    <w:rsid w:val="00D326BC"/>
    <w:rsid w:val="00D32995"/>
    <w:rsid w:val="00D33518"/>
    <w:rsid w:val="00D34D47"/>
    <w:rsid w:val="00D3503E"/>
    <w:rsid w:val="00D35511"/>
    <w:rsid w:val="00D36526"/>
    <w:rsid w:val="00D4083F"/>
    <w:rsid w:val="00D4086D"/>
    <w:rsid w:val="00D4102F"/>
    <w:rsid w:val="00D41254"/>
    <w:rsid w:val="00D42096"/>
    <w:rsid w:val="00D42479"/>
    <w:rsid w:val="00D42E95"/>
    <w:rsid w:val="00D43072"/>
    <w:rsid w:val="00D43A6A"/>
    <w:rsid w:val="00D441B2"/>
    <w:rsid w:val="00D44D13"/>
    <w:rsid w:val="00D44E87"/>
    <w:rsid w:val="00D4586D"/>
    <w:rsid w:val="00D46206"/>
    <w:rsid w:val="00D46A27"/>
    <w:rsid w:val="00D4713A"/>
    <w:rsid w:val="00D47353"/>
    <w:rsid w:val="00D503D6"/>
    <w:rsid w:val="00D50747"/>
    <w:rsid w:val="00D50F55"/>
    <w:rsid w:val="00D51462"/>
    <w:rsid w:val="00D51545"/>
    <w:rsid w:val="00D526C1"/>
    <w:rsid w:val="00D52BE3"/>
    <w:rsid w:val="00D54A82"/>
    <w:rsid w:val="00D55AB6"/>
    <w:rsid w:val="00D55DEA"/>
    <w:rsid w:val="00D573E0"/>
    <w:rsid w:val="00D60BE8"/>
    <w:rsid w:val="00D61285"/>
    <w:rsid w:val="00D6248E"/>
    <w:rsid w:val="00D62A31"/>
    <w:rsid w:val="00D63606"/>
    <w:rsid w:val="00D641CF"/>
    <w:rsid w:val="00D648FF"/>
    <w:rsid w:val="00D64E16"/>
    <w:rsid w:val="00D64FAD"/>
    <w:rsid w:val="00D659E4"/>
    <w:rsid w:val="00D65D73"/>
    <w:rsid w:val="00D67030"/>
    <w:rsid w:val="00D67719"/>
    <w:rsid w:val="00D678AE"/>
    <w:rsid w:val="00D67BFB"/>
    <w:rsid w:val="00D67BFC"/>
    <w:rsid w:val="00D67DBC"/>
    <w:rsid w:val="00D67F68"/>
    <w:rsid w:val="00D67F8B"/>
    <w:rsid w:val="00D72C14"/>
    <w:rsid w:val="00D73731"/>
    <w:rsid w:val="00D73E03"/>
    <w:rsid w:val="00D74091"/>
    <w:rsid w:val="00D7467E"/>
    <w:rsid w:val="00D748B1"/>
    <w:rsid w:val="00D75002"/>
    <w:rsid w:val="00D76BA1"/>
    <w:rsid w:val="00D77628"/>
    <w:rsid w:val="00D776B6"/>
    <w:rsid w:val="00D808AA"/>
    <w:rsid w:val="00D81145"/>
    <w:rsid w:val="00D822D0"/>
    <w:rsid w:val="00D841E2"/>
    <w:rsid w:val="00D84E0A"/>
    <w:rsid w:val="00D84F76"/>
    <w:rsid w:val="00D85954"/>
    <w:rsid w:val="00D85F48"/>
    <w:rsid w:val="00D86488"/>
    <w:rsid w:val="00D87791"/>
    <w:rsid w:val="00D87E65"/>
    <w:rsid w:val="00D910AB"/>
    <w:rsid w:val="00D9142D"/>
    <w:rsid w:val="00D914E0"/>
    <w:rsid w:val="00D91BAA"/>
    <w:rsid w:val="00D9268F"/>
    <w:rsid w:val="00D92D61"/>
    <w:rsid w:val="00D93295"/>
    <w:rsid w:val="00D93336"/>
    <w:rsid w:val="00D94A2B"/>
    <w:rsid w:val="00D957F9"/>
    <w:rsid w:val="00D95DA9"/>
    <w:rsid w:val="00D95E40"/>
    <w:rsid w:val="00D95E5A"/>
    <w:rsid w:val="00D96107"/>
    <w:rsid w:val="00D971D5"/>
    <w:rsid w:val="00D97DC3"/>
    <w:rsid w:val="00DA0B69"/>
    <w:rsid w:val="00DA0B7B"/>
    <w:rsid w:val="00DA0CDD"/>
    <w:rsid w:val="00DA0F38"/>
    <w:rsid w:val="00DA1A98"/>
    <w:rsid w:val="00DA1D56"/>
    <w:rsid w:val="00DA4DD9"/>
    <w:rsid w:val="00DA56DF"/>
    <w:rsid w:val="00DA5F58"/>
    <w:rsid w:val="00DA67E3"/>
    <w:rsid w:val="00DA6917"/>
    <w:rsid w:val="00DA6A57"/>
    <w:rsid w:val="00DA7295"/>
    <w:rsid w:val="00DB19DB"/>
    <w:rsid w:val="00DB2461"/>
    <w:rsid w:val="00DB24C0"/>
    <w:rsid w:val="00DB381D"/>
    <w:rsid w:val="00DB4C9B"/>
    <w:rsid w:val="00DB542A"/>
    <w:rsid w:val="00DB5588"/>
    <w:rsid w:val="00DB5705"/>
    <w:rsid w:val="00DB5775"/>
    <w:rsid w:val="00DB6F5C"/>
    <w:rsid w:val="00DB7348"/>
    <w:rsid w:val="00DC042F"/>
    <w:rsid w:val="00DC17A5"/>
    <w:rsid w:val="00DC1EC3"/>
    <w:rsid w:val="00DC21EA"/>
    <w:rsid w:val="00DC3C75"/>
    <w:rsid w:val="00DC5B3B"/>
    <w:rsid w:val="00DC6605"/>
    <w:rsid w:val="00DC6E0F"/>
    <w:rsid w:val="00DC70D9"/>
    <w:rsid w:val="00DD000D"/>
    <w:rsid w:val="00DD04DA"/>
    <w:rsid w:val="00DD06B5"/>
    <w:rsid w:val="00DD07E7"/>
    <w:rsid w:val="00DD111D"/>
    <w:rsid w:val="00DD17A7"/>
    <w:rsid w:val="00DD1ECF"/>
    <w:rsid w:val="00DD204A"/>
    <w:rsid w:val="00DD2F0A"/>
    <w:rsid w:val="00DD3113"/>
    <w:rsid w:val="00DD3957"/>
    <w:rsid w:val="00DD60C9"/>
    <w:rsid w:val="00DE17EE"/>
    <w:rsid w:val="00DE2429"/>
    <w:rsid w:val="00DE29FD"/>
    <w:rsid w:val="00DE3569"/>
    <w:rsid w:val="00DE3F2A"/>
    <w:rsid w:val="00DE594B"/>
    <w:rsid w:val="00DE5ACE"/>
    <w:rsid w:val="00DE6EFC"/>
    <w:rsid w:val="00DE7643"/>
    <w:rsid w:val="00DE7845"/>
    <w:rsid w:val="00DE7F53"/>
    <w:rsid w:val="00DF03CF"/>
    <w:rsid w:val="00DF0634"/>
    <w:rsid w:val="00DF0AE8"/>
    <w:rsid w:val="00DF1816"/>
    <w:rsid w:val="00DF1A96"/>
    <w:rsid w:val="00DF2622"/>
    <w:rsid w:val="00DF3EAB"/>
    <w:rsid w:val="00DF4A79"/>
    <w:rsid w:val="00DF5181"/>
    <w:rsid w:val="00DF55A7"/>
    <w:rsid w:val="00DF635B"/>
    <w:rsid w:val="00DF6591"/>
    <w:rsid w:val="00DF67D6"/>
    <w:rsid w:val="00DF6D23"/>
    <w:rsid w:val="00DF6DFB"/>
    <w:rsid w:val="00DF7D62"/>
    <w:rsid w:val="00DF7DD0"/>
    <w:rsid w:val="00E00357"/>
    <w:rsid w:val="00E00B58"/>
    <w:rsid w:val="00E02723"/>
    <w:rsid w:val="00E03B1C"/>
    <w:rsid w:val="00E03F96"/>
    <w:rsid w:val="00E0404F"/>
    <w:rsid w:val="00E048B9"/>
    <w:rsid w:val="00E04A9A"/>
    <w:rsid w:val="00E04EA6"/>
    <w:rsid w:val="00E0539F"/>
    <w:rsid w:val="00E05F6D"/>
    <w:rsid w:val="00E06340"/>
    <w:rsid w:val="00E063C5"/>
    <w:rsid w:val="00E06693"/>
    <w:rsid w:val="00E06A8F"/>
    <w:rsid w:val="00E06D7E"/>
    <w:rsid w:val="00E075A2"/>
    <w:rsid w:val="00E101B2"/>
    <w:rsid w:val="00E10A91"/>
    <w:rsid w:val="00E10B84"/>
    <w:rsid w:val="00E110F7"/>
    <w:rsid w:val="00E11A47"/>
    <w:rsid w:val="00E11CC0"/>
    <w:rsid w:val="00E12A03"/>
    <w:rsid w:val="00E12B9A"/>
    <w:rsid w:val="00E12F8A"/>
    <w:rsid w:val="00E130A9"/>
    <w:rsid w:val="00E13227"/>
    <w:rsid w:val="00E13AC2"/>
    <w:rsid w:val="00E1476D"/>
    <w:rsid w:val="00E1548D"/>
    <w:rsid w:val="00E15785"/>
    <w:rsid w:val="00E17640"/>
    <w:rsid w:val="00E17CF6"/>
    <w:rsid w:val="00E20336"/>
    <w:rsid w:val="00E20543"/>
    <w:rsid w:val="00E21F98"/>
    <w:rsid w:val="00E22962"/>
    <w:rsid w:val="00E22CDC"/>
    <w:rsid w:val="00E22F2F"/>
    <w:rsid w:val="00E23332"/>
    <w:rsid w:val="00E2658D"/>
    <w:rsid w:val="00E269AE"/>
    <w:rsid w:val="00E26C86"/>
    <w:rsid w:val="00E26F4A"/>
    <w:rsid w:val="00E27EF8"/>
    <w:rsid w:val="00E3110A"/>
    <w:rsid w:val="00E31543"/>
    <w:rsid w:val="00E31BF3"/>
    <w:rsid w:val="00E32C3F"/>
    <w:rsid w:val="00E330C7"/>
    <w:rsid w:val="00E33278"/>
    <w:rsid w:val="00E33BC9"/>
    <w:rsid w:val="00E34148"/>
    <w:rsid w:val="00E34746"/>
    <w:rsid w:val="00E34C16"/>
    <w:rsid w:val="00E362C6"/>
    <w:rsid w:val="00E36C8B"/>
    <w:rsid w:val="00E37F52"/>
    <w:rsid w:val="00E40676"/>
    <w:rsid w:val="00E4096F"/>
    <w:rsid w:val="00E40AE3"/>
    <w:rsid w:val="00E4174C"/>
    <w:rsid w:val="00E41DF5"/>
    <w:rsid w:val="00E4250D"/>
    <w:rsid w:val="00E425E1"/>
    <w:rsid w:val="00E433F2"/>
    <w:rsid w:val="00E442CC"/>
    <w:rsid w:val="00E454B6"/>
    <w:rsid w:val="00E457FC"/>
    <w:rsid w:val="00E45BC8"/>
    <w:rsid w:val="00E46A34"/>
    <w:rsid w:val="00E46AA6"/>
    <w:rsid w:val="00E476DD"/>
    <w:rsid w:val="00E47DC8"/>
    <w:rsid w:val="00E47F67"/>
    <w:rsid w:val="00E5027F"/>
    <w:rsid w:val="00E50A8A"/>
    <w:rsid w:val="00E514EC"/>
    <w:rsid w:val="00E51560"/>
    <w:rsid w:val="00E51978"/>
    <w:rsid w:val="00E51F1C"/>
    <w:rsid w:val="00E5250B"/>
    <w:rsid w:val="00E52949"/>
    <w:rsid w:val="00E53264"/>
    <w:rsid w:val="00E5407A"/>
    <w:rsid w:val="00E54286"/>
    <w:rsid w:val="00E542FD"/>
    <w:rsid w:val="00E5485C"/>
    <w:rsid w:val="00E54EFA"/>
    <w:rsid w:val="00E55420"/>
    <w:rsid w:val="00E55737"/>
    <w:rsid w:val="00E5599D"/>
    <w:rsid w:val="00E55D1F"/>
    <w:rsid w:val="00E55F62"/>
    <w:rsid w:val="00E5609E"/>
    <w:rsid w:val="00E5672F"/>
    <w:rsid w:val="00E56E95"/>
    <w:rsid w:val="00E621AC"/>
    <w:rsid w:val="00E62BAF"/>
    <w:rsid w:val="00E62D23"/>
    <w:rsid w:val="00E63353"/>
    <w:rsid w:val="00E63B11"/>
    <w:rsid w:val="00E64125"/>
    <w:rsid w:val="00E6470D"/>
    <w:rsid w:val="00E649BF"/>
    <w:rsid w:val="00E64EFD"/>
    <w:rsid w:val="00E664D3"/>
    <w:rsid w:val="00E66739"/>
    <w:rsid w:val="00E67CD6"/>
    <w:rsid w:val="00E704AA"/>
    <w:rsid w:val="00E7050E"/>
    <w:rsid w:val="00E705CC"/>
    <w:rsid w:val="00E70DFC"/>
    <w:rsid w:val="00E70EBA"/>
    <w:rsid w:val="00E71FEE"/>
    <w:rsid w:val="00E725D0"/>
    <w:rsid w:val="00E733B6"/>
    <w:rsid w:val="00E747BD"/>
    <w:rsid w:val="00E74EA6"/>
    <w:rsid w:val="00E7797D"/>
    <w:rsid w:val="00E8035C"/>
    <w:rsid w:val="00E8076C"/>
    <w:rsid w:val="00E80E2F"/>
    <w:rsid w:val="00E825CD"/>
    <w:rsid w:val="00E82CB9"/>
    <w:rsid w:val="00E82FAB"/>
    <w:rsid w:val="00E83AD8"/>
    <w:rsid w:val="00E84590"/>
    <w:rsid w:val="00E85AAB"/>
    <w:rsid w:val="00E85BAB"/>
    <w:rsid w:val="00E85ED9"/>
    <w:rsid w:val="00E864FB"/>
    <w:rsid w:val="00E86867"/>
    <w:rsid w:val="00E86A38"/>
    <w:rsid w:val="00E870B3"/>
    <w:rsid w:val="00E87F22"/>
    <w:rsid w:val="00E903BD"/>
    <w:rsid w:val="00E904A6"/>
    <w:rsid w:val="00E90E72"/>
    <w:rsid w:val="00E912C8"/>
    <w:rsid w:val="00E913B6"/>
    <w:rsid w:val="00E91A0E"/>
    <w:rsid w:val="00E9210E"/>
    <w:rsid w:val="00E93240"/>
    <w:rsid w:val="00E9461B"/>
    <w:rsid w:val="00E9498B"/>
    <w:rsid w:val="00E96317"/>
    <w:rsid w:val="00E965F0"/>
    <w:rsid w:val="00E969F8"/>
    <w:rsid w:val="00EA07D9"/>
    <w:rsid w:val="00EA0DBF"/>
    <w:rsid w:val="00EA2D66"/>
    <w:rsid w:val="00EA37D5"/>
    <w:rsid w:val="00EA4208"/>
    <w:rsid w:val="00EA4DAA"/>
    <w:rsid w:val="00EA5AE4"/>
    <w:rsid w:val="00EA5CDA"/>
    <w:rsid w:val="00EA66B7"/>
    <w:rsid w:val="00EA6AA9"/>
    <w:rsid w:val="00EB0199"/>
    <w:rsid w:val="00EB03C4"/>
    <w:rsid w:val="00EB0D20"/>
    <w:rsid w:val="00EB109F"/>
    <w:rsid w:val="00EB115C"/>
    <w:rsid w:val="00EB11B0"/>
    <w:rsid w:val="00EB193B"/>
    <w:rsid w:val="00EB1BD3"/>
    <w:rsid w:val="00EB427E"/>
    <w:rsid w:val="00EB4AFA"/>
    <w:rsid w:val="00EB51B4"/>
    <w:rsid w:val="00EB546B"/>
    <w:rsid w:val="00EB5E9D"/>
    <w:rsid w:val="00EB64F1"/>
    <w:rsid w:val="00EB668D"/>
    <w:rsid w:val="00EC1405"/>
    <w:rsid w:val="00EC2131"/>
    <w:rsid w:val="00EC2B40"/>
    <w:rsid w:val="00EC3230"/>
    <w:rsid w:val="00EC36E5"/>
    <w:rsid w:val="00EC4B9F"/>
    <w:rsid w:val="00EC7E45"/>
    <w:rsid w:val="00ED023A"/>
    <w:rsid w:val="00ED06FF"/>
    <w:rsid w:val="00ED1043"/>
    <w:rsid w:val="00ED12C3"/>
    <w:rsid w:val="00ED237B"/>
    <w:rsid w:val="00ED3281"/>
    <w:rsid w:val="00ED3E04"/>
    <w:rsid w:val="00ED581F"/>
    <w:rsid w:val="00ED5C8F"/>
    <w:rsid w:val="00ED5FF4"/>
    <w:rsid w:val="00ED69DE"/>
    <w:rsid w:val="00ED6A93"/>
    <w:rsid w:val="00ED789C"/>
    <w:rsid w:val="00ED7D0B"/>
    <w:rsid w:val="00EE06C1"/>
    <w:rsid w:val="00EE0CCB"/>
    <w:rsid w:val="00EE0F90"/>
    <w:rsid w:val="00EE17D0"/>
    <w:rsid w:val="00EE30F9"/>
    <w:rsid w:val="00EE39D9"/>
    <w:rsid w:val="00EE3D04"/>
    <w:rsid w:val="00EE3FD7"/>
    <w:rsid w:val="00EE443C"/>
    <w:rsid w:val="00EE49E5"/>
    <w:rsid w:val="00EE4AC7"/>
    <w:rsid w:val="00EE4B35"/>
    <w:rsid w:val="00EE502D"/>
    <w:rsid w:val="00EE52D5"/>
    <w:rsid w:val="00EE566A"/>
    <w:rsid w:val="00EE660D"/>
    <w:rsid w:val="00EE6752"/>
    <w:rsid w:val="00EE688D"/>
    <w:rsid w:val="00EF0977"/>
    <w:rsid w:val="00EF158C"/>
    <w:rsid w:val="00EF15BC"/>
    <w:rsid w:val="00EF19AD"/>
    <w:rsid w:val="00EF1CDF"/>
    <w:rsid w:val="00EF21A4"/>
    <w:rsid w:val="00EF2D64"/>
    <w:rsid w:val="00EF358C"/>
    <w:rsid w:val="00EF396C"/>
    <w:rsid w:val="00EF3B0B"/>
    <w:rsid w:val="00EF4693"/>
    <w:rsid w:val="00EF4AAA"/>
    <w:rsid w:val="00EF5DAE"/>
    <w:rsid w:val="00EF7127"/>
    <w:rsid w:val="00EF71FF"/>
    <w:rsid w:val="00EF72AC"/>
    <w:rsid w:val="00EF7309"/>
    <w:rsid w:val="00EF7737"/>
    <w:rsid w:val="00EF77CC"/>
    <w:rsid w:val="00F010C3"/>
    <w:rsid w:val="00F01E0A"/>
    <w:rsid w:val="00F02459"/>
    <w:rsid w:val="00F0267A"/>
    <w:rsid w:val="00F03287"/>
    <w:rsid w:val="00F033C7"/>
    <w:rsid w:val="00F0396C"/>
    <w:rsid w:val="00F03B85"/>
    <w:rsid w:val="00F03BDD"/>
    <w:rsid w:val="00F051F2"/>
    <w:rsid w:val="00F0537C"/>
    <w:rsid w:val="00F05947"/>
    <w:rsid w:val="00F059F1"/>
    <w:rsid w:val="00F05DC6"/>
    <w:rsid w:val="00F06DC1"/>
    <w:rsid w:val="00F07B18"/>
    <w:rsid w:val="00F07FDE"/>
    <w:rsid w:val="00F10980"/>
    <w:rsid w:val="00F112EC"/>
    <w:rsid w:val="00F1200D"/>
    <w:rsid w:val="00F129E1"/>
    <w:rsid w:val="00F1342D"/>
    <w:rsid w:val="00F135F9"/>
    <w:rsid w:val="00F1371F"/>
    <w:rsid w:val="00F13A75"/>
    <w:rsid w:val="00F13BB7"/>
    <w:rsid w:val="00F1452D"/>
    <w:rsid w:val="00F149B6"/>
    <w:rsid w:val="00F1524E"/>
    <w:rsid w:val="00F157DB"/>
    <w:rsid w:val="00F1592A"/>
    <w:rsid w:val="00F15F85"/>
    <w:rsid w:val="00F1632E"/>
    <w:rsid w:val="00F1643F"/>
    <w:rsid w:val="00F16B7F"/>
    <w:rsid w:val="00F20138"/>
    <w:rsid w:val="00F20550"/>
    <w:rsid w:val="00F20978"/>
    <w:rsid w:val="00F21832"/>
    <w:rsid w:val="00F21F24"/>
    <w:rsid w:val="00F225E1"/>
    <w:rsid w:val="00F23475"/>
    <w:rsid w:val="00F24313"/>
    <w:rsid w:val="00F25100"/>
    <w:rsid w:val="00F251C6"/>
    <w:rsid w:val="00F25552"/>
    <w:rsid w:val="00F2590C"/>
    <w:rsid w:val="00F26046"/>
    <w:rsid w:val="00F262A2"/>
    <w:rsid w:val="00F26B7B"/>
    <w:rsid w:val="00F271AB"/>
    <w:rsid w:val="00F274EB"/>
    <w:rsid w:val="00F27DEC"/>
    <w:rsid w:val="00F27F97"/>
    <w:rsid w:val="00F30F18"/>
    <w:rsid w:val="00F32A84"/>
    <w:rsid w:val="00F34794"/>
    <w:rsid w:val="00F34949"/>
    <w:rsid w:val="00F34DC0"/>
    <w:rsid w:val="00F354F8"/>
    <w:rsid w:val="00F35C2F"/>
    <w:rsid w:val="00F366A9"/>
    <w:rsid w:val="00F36C4F"/>
    <w:rsid w:val="00F36DC5"/>
    <w:rsid w:val="00F41148"/>
    <w:rsid w:val="00F4174F"/>
    <w:rsid w:val="00F41879"/>
    <w:rsid w:val="00F418BC"/>
    <w:rsid w:val="00F41A28"/>
    <w:rsid w:val="00F4218E"/>
    <w:rsid w:val="00F4235C"/>
    <w:rsid w:val="00F4244A"/>
    <w:rsid w:val="00F428EA"/>
    <w:rsid w:val="00F429CB"/>
    <w:rsid w:val="00F42ABB"/>
    <w:rsid w:val="00F45915"/>
    <w:rsid w:val="00F461E6"/>
    <w:rsid w:val="00F46966"/>
    <w:rsid w:val="00F4753F"/>
    <w:rsid w:val="00F47917"/>
    <w:rsid w:val="00F47BEF"/>
    <w:rsid w:val="00F5036C"/>
    <w:rsid w:val="00F50E95"/>
    <w:rsid w:val="00F513D4"/>
    <w:rsid w:val="00F5348D"/>
    <w:rsid w:val="00F5364A"/>
    <w:rsid w:val="00F53E57"/>
    <w:rsid w:val="00F5484A"/>
    <w:rsid w:val="00F55971"/>
    <w:rsid w:val="00F56080"/>
    <w:rsid w:val="00F56D11"/>
    <w:rsid w:val="00F57EDF"/>
    <w:rsid w:val="00F61709"/>
    <w:rsid w:val="00F62863"/>
    <w:rsid w:val="00F630CB"/>
    <w:rsid w:val="00F63155"/>
    <w:rsid w:val="00F633FA"/>
    <w:rsid w:val="00F63DA4"/>
    <w:rsid w:val="00F6611E"/>
    <w:rsid w:val="00F66B7E"/>
    <w:rsid w:val="00F67B95"/>
    <w:rsid w:val="00F67DFB"/>
    <w:rsid w:val="00F7066A"/>
    <w:rsid w:val="00F71ED1"/>
    <w:rsid w:val="00F73730"/>
    <w:rsid w:val="00F749C1"/>
    <w:rsid w:val="00F75309"/>
    <w:rsid w:val="00F7706D"/>
    <w:rsid w:val="00F773E2"/>
    <w:rsid w:val="00F77C34"/>
    <w:rsid w:val="00F82D4E"/>
    <w:rsid w:val="00F83953"/>
    <w:rsid w:val="00F83DA1"/>
    <w:rsid w:val="00F843FD"/>
    <w:rsid w:val="00F844DD"/>
    <w:rsid w:val="00F8468F"/>
    <w:rsid w:val="00F859A6"/>
    <w:rsid w:val="00F90589"/>
    <w:rsid w:val="00F91BF9"/>
    <w:rsid w:val="00F930CF"/>
    <w:rsid w:val="00F931BF"/>
    <w:rsid w:val="00F954EE"/>
    <w:rsid w:val="00F95D63"/>
    <w:rsid w:val="00F970EA"/>
    <w:rsid w:val="00F97881"/>
    <w:rsid w:val="00FA0943"/>
    <w:rsid w:val="00FA0BF1"/>
    <w:rsid w:val="00FA0C0E"/>
    <w:rsid w:val="00FA2F53"/>
    <w:rsid w:val="00FA30B9"/>
    <w:rsid w:val="00FA471C"/>
    <w:rsid w:val="00FA771F"/>
    <w:rsid w:val="00FB0D7B"/>
    <w:rsid w:val="00FB14B9"/>
    <w:rsid w:val="00FB174C"/>
    <w:rsid w:val="00FB1B85"/>
    <w:rsid w:val="00FB1DEA"/>
    <w:rsid w:val="00FB2041"/>
    <w:rsid w:val="00FB2A4A"/>
    <w:rsid w:val="00FB2C52"/>
    <w:rsid w:val="00FB3C61"/>
    <w:rsid w:val="00FB4961"/>
    <w:rsid w:val="00FB532D"/>
    <w:rsid w:val="00FB6407"/>
    <w:rsid w:val="00FB6E74"/>
    <w:rsid w:val="00FB741B"/>
    <w:rsid w:val="00FC0C1C"/>
    <w:rsid w:val="00FC20A8"/>
    <w:rsid w:val="00FC21A5"/>
    <w:rsid w:val="00FC2420"/>
    <w:rsid w:val="00FC24C1"/>
    <w:rsid w:val="00FC3778"/>
    <w:rsid w:val="00FC3E7A"/>
    <w:rsid w:val="00FC4BB8"/>
    <w:rsid w:val="00FC5792"/>
    <w:rsid w:val="00FC5BC5"/>
    <w:rsid w:val="00FC5E88"/>
    <w:rsid w:val="00FC6407"/>
    <w:rsid w:val="00FC7081"/>
    <w:rsid w:val="00FC7E39"/>
    <w:rsid w:val="00FD0248"/>
    <w:rsid w:val="00FD02EA"/>
    <w:rsid w:val="00FD05FA"/>
    <w:rsid w:val="00FD0862"/>
    <w:rsid w:val="00FD3F1E"/>
    <w:rsid w:val="00FD469B"/>
    <w:rsid w:val="00FD527A"/>
    <w:rsid w:val="00FD63B2"/>
    <w:rsid w:val="00FD6782"/>
    <w:rsid w:val="00FE017A"/>
    <w:rsid w:val="00FE02B7"/>
    <w:rsid w:val="00FE02FB"/>
    <w:rsid w:val="00FE04A3"/>
    <w:rsid w:val="00FE2963"/>
    <w:rsid w:val="00FE29AF"/>
    <w:rsid w:val="00FE2F3A"/>
    <w:rsid w:val="00FE30EC"/>
    <w:rsid w:val="00FE38D9"/>
    <w:rsid w:val="00FE4213"/>
    <w:rsid w:val="00FE427E"/>
    <w:rsid w:val="00FE44A4"/>
    <w:rsid w:val="00FE45E3"/>
    <w:rsid w:val="00FE5062"/>
    <w:rsid w:val="00FE6C05"/>
    <w:rsid w:val="00FF0AEA"/>
    <w:rsid w:val="00FF1BF6"/>
    <w:rsid w:val="00FF209C"/>
    <w:rsid w:val="00FF347B"/>
    <w:rsid w:val="00FF49D7"/>
    <w:rsid w:val="00FF5AAC"/>
    <w:rsid w:val="00FF5C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E9C1"/>
  <w15:docId w15:val="{90F6233D-8E05-40E2-A0E3-F635AF75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ten">
    <w:name w:val="blackten"/>
    <w:rsid w:val="00540FCB"/>
  </w:style>
  <w:style w:type="paragraph" w:styleId="BalloonText">
    <w:name w:val="Balloon Text"/>
    <w:basedOn w:val="Normal"/>
    <w:link w:val="BalloonTextChar"/>
    <w:uiPriority w:val="99"/>
    <w:semiHidden/>
    <w:unhideWhenUsed/>
    <w:rsid w:val="001C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963"/>
    <w:rPr>
      <w:rFonts w:ascii="Tahoma" w:eastAsiaTheme="minorEastAsia" w:hAnsi="Tahoma" w:cs="Tahoma"/>
      <w:sz w:val="16"/>
      <w:szCs w:val="16"/>
    </w:rPr>
  </w:style>
  <w:style w:type="paragraph" w:styleId="ListParagraph">
    <w:name w:val="List Paragraph"/>
    <w:basedOn w:val="Normal"/>
    <w:uiPriority w:val="34"/>
    <w:qFormat/>
    <w:rsid w:val="000F505D"/>
    <w:pPr>
      <w:ind w:left="720"/>
      <w:contextualSpacing/>
    </w:pPr>
  </w:style>
  <w:style w:type="character" w:styleId="Hyperlink">
    <w:name w:val="Hyperlink"/>
    <w:basedOn w:val="DefaultParagraphFont"/>
    <w:uiPriority w:val="99"/>
    <w:unhideWhenUsed/>
    <w:rsid w:val="00213F43"/>
    <w:rPr>
      <w:color w:val="0000FF" w:themeColor="hyperlink"/>
      <w:u w:val="single"/>
    </w:rPr>
  </w:style>
  <w:style w:type="character" w:styleId="IntenseEmphasis">
    <w:name w:val="Intense Emphasis"/>
    <w:basedOn w:val="DefaultParagraphFont"/>
    <w:uiPriority w:val="21"/>
    <w:qFormat/>
    <w:rsid w:val="009D6C4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955">
      <w:bodyDiv w:val="1"/>
      <w:marLeft w:val="0"/>
      <w:marRight w:val="0"/>
      <w:marTop w:val="0"/>
      <w:marBottom w:val="0"/>
      <w:divBdr>
        <w:top w:val="none" w:sz="0" w:space="0" w:color="auto"/>
        <w:left w:val="none" w:sz="0" w:space="0" w:color="auto"/>
        <w:bottom w:val="none" w:sz="0" w:space="0" w:color="auto"/>
        <w:right w:val="none" w:sz="0" w:space="0" w:color="auto"/>
      </w:divBdr>
    </w:div>
    <w:div w:id="15488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feed er</cp:lastModifiedBy>
  <cp:revision>8</cp:revision>
  <dcterms:created xsi:type="dcterms:W3CDTF">2020-12-07T03:05:00Z</dcterms:created>
  <dcterms:modified xsi:type="dcterms:W3CDTF">2020-12-09T04:43:00Z</dcterms:modified>
</cp:coreProperties>
</file>